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4FA3" w14:textId="77777777" w:rsidR="002C5EE3" w:rsidRDefault="00000000">
      <w:pPr>
        <w:spacing w:before="41"/>
        <w:ind w:left="445" w:right="447" w:firstLine="1"/>
        <w:jc w:val="center"/>
        <w:rPr>
          <w:sz w:val="48"/>
          <w:szCs w:val="48"/>
        </w:rPr>
      </w:pPr>
      <w:r>
        <w:rPr>
          <w:sz w:val="48"/>
          <w:szCs w:val="48"/>
        </w:rPr>
        <w:t>Electroencephalogram Signal Denoising in Individual Cognitive</w:t>
      </w:r>
      <w:r>
        <w:rPr>
          <w:spacing w:val="-27"/>
          <w:sz w:val="48"/>
          <w:szCs w:val="48"/>
        </w:rPr>
        <w:t xml:space="preserve"> </w:t>
      </w:r>
      <w:r>
        <w:rPr>
          <w:sz w:val="48"/>
          <w:szCs w:val="48"/>
        </w:rPr>
        <w:t>Ability Measu</w:t>
      </w:r>
      <w:r>
        <w:rPr>
          <w:spacing w:val="-1"/>
          <w:sz w:val="48"/>
          <w:szCs w:val="48"/>
        </w:rPr>
        <w:t>r</w:t>
      </w:r>
      <w:r>
        <w:rPr>
          <w:sz w:val="48"/>
          <w:szCs w:val="48"/>
        </w:rPr>
        <w:t>ement using Independent Component</w:t>
      </w:r>
      <w:r>
        <w:rPr>
          <w:spacing w:val="-26"/>
          <w:sz w:val="48"/>
          <w:szCs w:val="48"/>
        </w:rPr>
        <w:t xml:space="preserve"> </w:t>
      </w:r>
      <w:r>
        <w:rPr>
          <w:sz w:val="48"/>
          <w:szCs w:val="48"/>
        </w:rPr>
        <w:t>Analysis</w:t>
      </w:r>
    </w:p>
    <w:p w14:paraId="61D5C334" w14:textId="77777777" w:rsidR="002C5EE3" w:rsidRDefault="002C5EE3">
      <w:pPr>
        <w:spacing w:before="6" w:line="160" w:lineRule="exact"/>
        <w:rPr>
          <w:sz w:val="17"/>
          <w:szCs w:val="17"/>
        </w:rPr>
      </w:pPr>
    </w:p>
    <w:p w14:paraId="60AE9B6C" w14:textId="77777777" w:rsidR="002C5EE3" w:rsidRDefault="002C5EE3">
      <w:pPr>
        <w:spacing w:line="200" w:lineRule="exact"/>
      </w:pPr>
    </w:p>
    <w:p w14:paraId="258D6FE7" w14:textId="77777777" w:rsidR="002C5EE3" w:rsidRDefault="002C5EE3">
      <w:pPr>
        <w:spacing w:line="200" w:lineRule="exact"/>
      </w:pPr>
    </w:p>
    <w:tbl>
      <w:tblPr>
        <w:tblW w:w="0" w:type="auto"/>
        <w:tblInd w:w="3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9"/>
        <w:gridCol w:w="3614"/>
        <w:gridCol w:w="3029"/>
      </w:tblGrid>
      <w:tr w:rsidR="002C5EE3" w14:paraId="5CD3D783" w14:textId="77777777">
        <w:trPr>
          <w:trHeight w:hRule="exact" w:val="1262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14:paraId="3E0AB973" w14:textId="7EEEDD1E" w:rsidR="002C5EE3" w:rsidRDefault="00000000">
            <w:pPr>
              <w:spacing w:before="76"/>
              <w:ind w:left="24" w:right="6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as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Mik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stiyo </w:t>
            </w:r>
            <w:r w:rsidR="001C4E68">
              <w:rPr>
                <w:i/>
                <w:sz w:val="18"/>
                <w:szCs w:val="18"/>
              </w:rPr>
              <w:t>Master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pacing w:val="-1"/>
                <w:sz w:val="18"/>
                <w:szCs w:val="18"/>
              </w:rPr>
              <w:t>o</w:t>
            </w:r>
            <w:r>
              <w:rPr>
                <w:i/>
                <w:sz w:val="18"/>
                <w:szCs w:val="18"/>
              </w:rPr>
              <w:t>f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pacing w:val="-1"/>
                <w:sz w:val="18"/>
                <w:szCs w:val="18"/>
              </w:rPr>
              <w:t>E</w:t>
            </w:r>
            <w:r>
              <w:rPr>
                <w:i/>
                <w:sz w:val="18"/>
                <w:szCs w:val="18"/>
              </w:rPr>
              <w:t>lectr</w:t>
            </w:r>
            <w:r>
              <w:rPr>
                <w:i/>
                <w:spacing w:val="-1"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cal Eng</w:t>
            </w:r>
            <w:r>
              <w:rPr>
                <w:i/>
                <w:spacing w:val="1"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n</w:t>
            </w:r>
            <w:r>
              <w:rPr>
                <w:i/>
                <w:spacing w:val="-1"/>
                <w:sz w:val="18"/>
                <w:szCs w:val="18"/>
              </w:rPr>
              <w:t>e</w:t>
            </w:r>
            <w:r>
              <w:rPr>
                <w:i/>
                <w:sz w:val="18"/>
                <w:szCs w:val="18"/>
              </w:rPr>
              <w:t xml:space="preserve">ering </w:t>
            </w:r>
            <w:r w:rsidR="001C4E68">
              <w:rPr>
                <w:i/>
                <w:sz w:val="18"/>
                <w:szCs w:val="18"/>
              </w:rPr>
              <w:t>Atmajaya Catholic University</w:t>
            </w:r>
          </w:p>
          <w:p w14:paraId="3C794406" w14:textId="5F933A9C" w:rsidR="002C5EE3" w:rsidRDefault="001C4E68">
            <w:pPr>
              <w:ind w:left="466" w:right="10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Jakarta</w:t>
            </w:r>
            <w:r w:rsidR="00000000">
              <w:rPr>
                <w:sz w:val="18"/>
                <w:szCs w:val="18"/>
              </w:rPr>
              <w:t>,</w:t>
            </w:r>
            <w:r w:rsidR="00000000">
              <w:rPr>
                <w:spacing w:val="1"/>
                <w:sz w:val="18"/>
                <w:szCs w:val="18"/>
              </w:rPr>
              <w:t xml:space="preserve"> </w:t>
            </w:r>
            <w:r w:rsidR="00000000">
              <w:rPr>
                <w:sz w:val="18"/>
                <w:szCs w:val="18"/>
              </w:rPr>
              <w:t>Indo</w:t>
            </w:r>
            <w:r w:rsidR="00000000">
              <w:rPr>
                <w:spacing w:val="-1"/>
                <w:sz w:val="18"/>
                <w:szCs w:val="18"/>
              </w:rPr>
              <w:t>n</w:t>
            </w:r>
            <w:r w:rsidR="00000000">
              <w:rPr>
                <w:sz w:val="18"/>
                <w:szCs w:val="18"/>
              </w:rPr>
              <w:t>esia</w:t>
            </w:r>
          </w:p>
          <w:p w14:paraId="13336C74" w14:textId="77777777" w:rsidR="002C5EE3" w:rsidRDefault="00000000">
            <w:pPr>
              <w:ind w:left="32" w:right="6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ORCI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: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000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-0000-7587-750X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</w:tcPr>
          <w:p w14:paraId="77D5C337" w14:textId="7991B55D" w:rsidR="002C5EE3" w:rsidRDefault="002C5EE3">
            <w:pPr>
              <w:ind w:left="681" w:right="680"/>
              <w:jc w:val="center"/>
              <w:rPr>
                <w:sz w:val="18"/>
                <w:szCs w:val="18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14:paraId="0D8C5CE1" w14:textId="65E7B482" w:rsidR="002C5EE3" w:rsidRDefault="002C5EE3">
            <w:pPr>
              <w:ind w:left="659" w:right="74"/>
              <w:jc w:val="center"/>
              <w:rPr>
                <w:sz w:val="18"/>
                <w:szCs w:val="18"/>
              </w:rPr>
            </w:pPr>
          </w:p>
        </w:tc>
      </w:tr>
      <w:tr w:rsidR="002C5EE3" w14:paraId="1492A18B" w14:textId="77777777">
        <w:trPr>
          <w:trHeight w:hRule="exact" w:val="1262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14:paraId="45FFAA23" w14:textId="77777777" w:rsidR="002C5EE3" w:rsidRDefault="002C5EE3">
            <w:pPr>
              <w:spacing w:before="10" w:line="120" w:lineRule="exact"/>
              <w:rPr>
                <w:sz w:val="12"/>
                <w:szCs w:val="12"/>
              </w:rPr>
            </w:pPr>
          </w:p>
          <w:p w14:paraId="6B45BD3B" w14:textId="0504C5A8" w:rsidR="002C5EE3" w:rsidRDefault="002C5EE3">
            <w:pPr>
              <w:ind w:left="51" w:right="635"/>
              <w:jc w:val="center"/>
              <w:rPr>
                <w:sz w:val="18"/>
                <w:szCs w:val="18"/>
              </w:rPr>
            </w:pP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</w:tcPr>
          <w:p w14:paraId="6D79819C" w14:textId="77777777" w:rsidR="002C5EE3" w:rsidRDefault="002C5EE3">
            <w:pPr>
              <w:spacing w:before="10" w:line="120" w:lineRule="exact"/>
              <w:rPr>
                <w:sz w:val="12"/>
                <w:szCs w:val="12"/>
              </w:rPr>
            </w:pPr>
          </w:p>
          <w:p w14:paraId="40634482" w14:textId="231F7D1F" w:rsidR="002C5EE3" w:rsidRDefault="002C5EE3">
            <w:pPr>
              <w:ind w:left="659" w:right="658"/>
              <w:jc w:val="center"/>
              <w:rPr>
                <w:sz w:val="18"/>
                <w:szCs w:val="18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14:paraId="3B48094A" w14:textId="77777777" w:rsidR="002C5EE3" w:rsidRDefault="002C5EE3">
            <w:pPr>
              <w:spacing w:before="10" w:line="120" w:lineRule="exact"/>
              <w:rPr>
                <w:sz w:val="12"/>
                <w:szCs w:val="12"/>
              </w:rPr>
            </w:pPr>
          </w:p>
          <w:p w14:paraId="739775E4" w14:textId="0A0FE5DB" w:rsidR="002C5EE3" w:rsidRDefault="002C5EE3">
            <w:pPr>
              <w:spacing w:before="2"/>
              <w:ind w:left="636" w:right="51"/>
              <w:jc w:val="center"/>
              <w:rPr>
                <w:sz w:val="18"/>
                <w:szCs w:val="18"/>
              </w:rPr>
            </w:pPr>
          </w:p>
        </w:tc>
      </w:tr>
    </w:tbl>
    <w:p w14:paraId="584C12C2" w14:textId="77777777" w:rsidR="002C5EE3" w:rsidRDefault="002C5EE3">
      <w:pPr>
        <w:spacing w:before="8" w:line="120" w:lineRule="exact"/>
        <w:rPr>
          <w:sz w:val="12"/>
          <w:szCs w:val="12"/>
        </w:rPr>
        <w:sectPr w:rsidR="002C5EE3">
          <w:pgSz w:w="11920" w:h="16840"/>
          <w:pgMar w:top="480" w:right="800" w:bottom="280" w:left="800" w:header="720" w:footer="720" w:gutter="0"/>
          <w:cols w:space="720"/>
        </w:sectPr>
      </w:pPr>
    </w:p>
    <w:p w14:paraId="79787E54" w14:textId="77777777" w:rsidR="002C5EE3" w:rsidRDefault="00000000">
      <w:pPr>
        <w:spacing w:before="43"/>
        <w:ind w:left="107" w:right="-31" w:firstLine="272"/>
        <w:jc w:val="both"/>
        <w:rPr>
          <w:sz w:val="18"/>
          <w:szCs w:val="18"/>
        </w:rPr>
      </w:pPr>
      <w:r>
        <w:rPr>
          <w:b/>
          <w:i/>
          <w:sz w:val="18"/>
          <w:szCs w:val="18"/>
        </w:rPr>
        <w:t>Abst</w:t>
      </w:r>
      <w:r>
        <w:rPr>
          <w:b/>
          <w:i/>
          <w:spacing w:val="-1"/>
          <w:sz w:val="18"/>
          <w:szCs w:val="18"/>
        </w:rPr>
        <w:t>r</w:t>
      </w:r>
      <w:r>
        <w:rPr>
          <w:b/>
          <w:i/>
          <w:sz w:val="18"/>
          <w:szCs w:val="18"/>
        </w:rPr>
        <w:t>ac</w:t>
      </w:r>
      <w:r>
        <w:rPr>
          <w:b/>
          <w:i/>
          <w:spacing w:val="1"/>
          <w:sz w:val="18"/>
          <w:szCs w:val="18"/>
        </w:rPr>
        <w:t>t</w:t>
      </w:r>
      <w:r>
        <w:rPr>
          <w:b/>
          <w:sz w:val="18"/>
          <w:szCs w:val="18"/>
        </w:rPr>
        <w:t>—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z w:val="18"/>
          <w:szCs w:val="18"/>
        </w:rPr>
        <w:t>T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is</w:t>
      </w:r>
      <w:r>
        <w:rPr>
          <w:b/>
          <w:spacing w:val="-3"/>
          <w:sz w:val="18"/>
          <w:szCs w:val="18"/>
        </w:rPr>
        <w:t xml:space="preserve"> </w:t>
      </w:r>
      <w:r>
        <w:rPr>
          <w:b/>
          <w:sz w:val="18"/>
          <w:szCs w:val="18"/>
        </w:rPr>
        <w:t>st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dy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z w:val="18"/>
          <w:szCs w:val="18"/>
        </w:rPr>
        <w:t>perfom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a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z w:val="18"/>
          <w:szCs w:val="18"/>
        </w:rPr>
        <w:t>comprehensive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z w:val="18"/>
          <w:szCs w:val="18"/>
        </w:rPr>
        <w:t>investigat</w:t>
      </w:r>
      <w:r>
        <w:rPr>
          <w:b/>
          <w:spacing w:val="1"/>
          <w:sz w:val="18"/>
          <w:szCs w:val="18"/>
        </w:rPr>
        <w:t>i</w:t>
      </w:r>
      <w:r>
        <w:rPr>
          <w:b/>
          <w:sz w:val="18"/>
          <w:szCs w:val="18"/>
        </w:rPr>
        <w:t>on of</w:t>
      </w:r>
      <w:r>
        <w:rPr>
          <w:b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in</w:t>
      </w:r>
      <w:r>
        <w:rPr>
          <w:b/>
          <w:spacing w:val="-1"/>
          <w:sz w:val="18"/>
          <w:szCs w:val="18"/>
        </w:rPr>
        <w:t>d</w:t>
      </w:r>
      <w:r>
        <w:rPr>
          <w:b/>
          <w:sz w:val="18"/>
          <w:szCs w:val="18"/>
        </w:rPr>
        <w:t>iv</w:t>
      </w:r>
      <w:r>
        <w:rPr>
          <w:b/>
          <w:spacing w:val="1"/>
          <w:sz w:val="18"/>
          <w:szCs w:val="18"/>
        </w:rPr>
        <w:t>i</w:t>
      </w:r>
      <w:r>
        <w:rPr>
          <w:b/>
          <w:sz w:val="18"/>
          <w:szCs w:val="18"/>
        </w:rPr>
        <w:t>d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al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gnitive</w:t>
      </w:r>
      <w:r>
        <w:rPr>
          <w:b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abili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>i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s to</w:t>
      </w:r>
      <w:r>
        <w:rPr>
          <w:b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as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ess</w:t>
      </w:r>
      <w:r>
        <w:rPr>
          <w:b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the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-2"/>
          <w:sz w:val="18"/>
          <w:szCs w:val="18"/>
        </w:rPr>
        <w:t>o</w:t>
      </w:r>
      <w:r>
        <w:rPr>
          <w:b/>
          <w:sz w:val="18"/>
          <w:szCs w:val="18"/>
        </w:rPr>
        <w:t>tential</w:t>
      </w:r>
      <w:r>
        <w:rPr>
          <w:b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ef</w:t>
      </w:r>
      <w:r>
        <w:rPr>
          <w:b/>
          <w:spacing w:val="-1"/>
          <w:sz w:val="18"/>
          <w:szCs w:val="18"/>
        </w:rPr>
        <w:t>f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c</w:t>
      </w:r>
      <w:r>
        <w:rPr>
          <w:b/>
          <w:sz w:val="18"/>
          <w:szCs w:val="18"/>
        </w:rPr>
        <w:t>ts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f drug expos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re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in te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nager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. El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>ro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n</w:t>
      </w:r>
      <w:r>
        <w:rPr>
          <w:b/>
          <w:spacing w:val="-1"/>
          <w:sz w:val="18"/>
          <w:szCs w:val="18"/>
        </w:rPr>
        <w:t>c</w:t>
      </w:r>
      <w:r>
        <w:rPr>
          <w:b/>
          <w:sz w:val="18"/>
          <w:szCs w:val="18"/>
        </w:rPr>
        <w:t>ephalogram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(EE</w:t>
      </w:r>
      <w:r>
        <w:rPr>
          <w:b/>
          <w:spacing w:val="-1"/>
          <w:sz w:val="18"/>
          <w:szCs w:val="18"/>
        </w:rPr>
        <w:t>G</w:t>
      </w:r>
      <w:r>
        <w:rPr>
          <w:b/>
          <w:sz w:val="18"/>
          <w:szCs w:val="18"/>
        </w:rPr>
        <w:t>) sig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als,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r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rd</w:t>
      </w:r>
      <w:r>
        <w:rPr>
          <w:b/>
          <w:spacing w:val="-1"/>
          <w:sz w:val="18"/>
          <w:szCs w:val="18"/>
        </w:rPr>
        <w:t>i</w:t>
      </w:r>
      <w:r>
        <w:rPr>
          <w:b/>
          <w:sz w:val="18"/>
          <w:szCs w:val="18"/>
        </w:rPr>
        <w:t>ngs of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s</w:t>
      </w:r>
      <w:r>
        <w:rPr>
          <w:b/>
          <w:spacing w:val="-1"/>
          <w:sz w:val="18"/>
          <w:szCs w:val="18"/>
        </w:rPr>
        <w:t>p</w:t>
      </w:r>
      <w:r>
        <w:rPr>
          <w:b/>
          <w:spacing w:val="1"/>
          <w:sz w:val="18"/>
          <w:szCs w:val="18"/>
        </w:rPr>
        <w:t>o</w:t>
      </w:r>
      <w:r>
        <w:rPr>
          <w:b/>
          <w:sz w:val="18"/>
          <w:szCs w:val="18"/>
        </w:rPr>
        <w:t>ntan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ous e</w:t>
      </w:r>
      <w:r>
        <w:rPr>
          <w:b/>
          <w:spacing w:val="1"/>
          <w:sz w:val="18"/>
          <w:szCs w:val="18"/>
        </w:rPr>
        <w:t>l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>ric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fields gene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ated by neuronal  acti</w:t>
      </w:r>
      <w:r>
        <w:rPr>
          <w:b/>
          <w:spacing w:val="-1"/>
          <w:sz w:val="18"/>
          <w:szCs w:val="18"/>
        </w:rPr>
        <w:t>vi</w:t>
      </w:r>
      <w:r>
        <w:rPr>
          <w:b/>
          <w:sz w:val="18"/>
          <w:szCs w:val="18"/>
        </w:rPr>
        <w:t>ty  in</w:t>
      </w:r>
      <w:r>
        <w:rPr>
          <w:b/>
          <w:spacing w:val="44"/>
          <w:sz w:val="18"/>
          <w:szCs w:val="18"/>
        </w:rPr>
        <w:t xml:space="preserve"> </w:t>
      </w:r>
      <w:r>
        <w:rPr>
          <w:b/>
          <w:sz w:val="18"/>
          <w:szCs w:val="18"/>
        </w:rPr>
        <w:t>the  br</w:t>
      </w:r>
      <w:r>
        <w:rPr>
          <w:b/>
          <w:spacing w:val="-1"/>
          <w:sz w:val="18"/>
          <w:szCs w:val="18"/>
        </w:rPr>
        <w:t>a</w:t>
      </w:r>
      <w:r>
        <w:rPr>
          <w:b/>
          <w:sz w:val="18"/>
          <w:szCs w:val="18"/>
        </w:rPr>
        <w:t>in,  pla</w:t>
      </w:r>
      <w:r>
        <w:rPr>
          <w:b/>
          <w:spacing w:val="-1"/>
          <w:sz w:val="18"/>
          <w:szCs w:val="18"/>
        </w:rPr>
        <w:t>y</w:t>
      </w:r>
      <w:r>
        <w:rPr>
          <w:b/>
          <w:spacing w:val="2"/>
          <w:sz w:val="18"/>
          <w:szCs w:val="18"/>
        </w:rPr>
        <w:t>e</w:t>
      </w:r>
      <w:r>
        <w:rPr>
          <w:b/>
          <w:sz w:val="18"/>
          <w:szCs w:val="18"/>
        </w:rPr>
        <w:t>d</w:t>
      </w:r>
      <w:r>
        <w:rPr>
          <w:b/>
          <w:spacing w:val="44"/>
          <w:sz w:val="18"/>
          <w:szCs w:val="18"/>
        </w:rPr>
        <w:t xml:space="preserve"> </w:t>
      </w:r>
      <w:r>
        <w:rPr>
          <w:b/>
          <w:sz w:val="18"/>
          <w:szCs w:val="18"/>
        </w:rPr>
        <w:t>a</w:t>
      </w:r>
      <w:r>
        <w:rPr>
          <w:b/>
          <w:spacing w:val="44"/>
          <w:sz w:val="18"/>
          <w:szCs w:val="18"/>
        </w:rPr>
        <w:t xml:space="preserve"> </w:t>
      </w:r>
      <w:r>
        <w:rPr>
          <w:b/>
          <w:spacing w:val="-1"/>
          <w:sz w:val="18"/>
          <w:szCs w:val="18"/>
        </w:rPr>
        <w:t>c</w:t>
      </w:r>
      <w:r>
        <w:rPr>
          <w:b/>
          <w:sz w:val="18"/>
          <w:szCs w:val="18"/>
        </w:rPr>
        <w:t>ruc</w:t>
      </w:r>
      <w:r>
        <w:rPr>
          <w:b/>
          <w:spacing w:val="1"/>
          <w:sz w:val="18"/>
          <w:szCs w:val="18"/>
        </w:rPr>
        <w:t>i</w:t>
      </w:r>
      <w:r>
        <w:rPr>
          <w:b/>
          <w:sz w:val="18"/>
          <w:szCs w:val="18"/>
        </w:rPr>
        <w:t>al</w:t>
      </w:r>
      <w:r>
        <w:rPr>
          <w:b/>
          <w:spacing w:val="44"/>
          <w:sz w:val="18"/>
          <w:szCs w:val="18"/>
        </w:rPr>
        <w:t xml:space="preserve"> </w:t>
      </w:r>
      <w:r>
        <w:rPr>
          <w:b/>
          <w:sz w:val="18"/>
          <w:szCs w:val="18"/>
        </w:rPr>
        <w:t>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le</w:t>
      </w:r>
      <w:r>
        <w:rPr>
          <w:b/>
          <w:spacing w:val="44"/>
          <w:sz w:val="18"/>
          <w:szCs w:val="18"/>
        </w:rPr>
        <w:t xml:space="preserve"> </w:t>
      </w:r>
      <w:r>
        <w:rPr>
          <w:b/>
          <w:sz w:val="18"/>
          <w:szCs w:val="18"/>
        </w:rPr>
        <w:t>in  th</w:t>
      </w:r>
      <w:r>
        <w:rPr>
          <w:b/>
          <w:spacing w:val="-1"/>
          <w:sz w:val="18"/>
          <w:szCs w:val="18"/>
        </w:rPr>
        <w:t>i</w:t>
      </w:r>
      <w:r>
        <w:rPr>
          <w:b/>
          <w:sz w:val="18"/>
          <w:szCs w:val="18"/>
        </w:rPr>
        <w:t>s r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sea</w:t>
      </w:r>
      <w:r>
        <w:rPr>
          <w:b/>
          <w:spacing w:val="-1"/>
          <w:sz w:val="18"/>
          <w:szCs w:val="18"/>
        </w:rPr>
        <w:t>r</w:t>
      </w:r>
      <w:r>
        <w:rPr>
          <w:b/>
          <w:sz w:val="18"/>
          <w:szCs w:val="18"/>
        </w:rPr>
        <w:t>ch,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enab</w:t>
      </w:r>
      <w:r>
        <w:rPr>
          <w:b/>
          <w:spacing w:val="-1"/>
          <w:sz w:val="18"/>
          <w:szCs w:val="18"/>
        </w:rPr>
        <w:t>l</w:t>
      </w:r>
      <w:r>
        <w:rPr>
          <w:b/>
          <w:sz w:val="18"/>
          <w:szCs w:val="18"/>
        </w:rPr>
        <w:t>ing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us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to diag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ose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neurolo</w:t>
      </w:r>
      <w:r>
        <w:rPr>
          <w:b/>
          <w:spacing w:val="-1"/>
          <w:sz w:val="18"/>
          <w:szCs w:val="18"/>
        </w:rPr>
        <w:t>g</w:t>
      </w:r>
      <w:r>
        <w:rPr>
          <w:b/>
          <w:sz w:val="18"/>
          <w:szCs w:val="18"/>
        </w:rPr>
        <w:t>i</w:t>
      </w:r>
      <w:r>
        <w:rPr>
          <w:b/>
          <w:spacing w:val="1"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a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conditions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and explo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e ap</w:t>
      </w:r>
      <w:r>
        <w:rPr>
          <w:b/>
          <w:spacing w:val="-1"/>
          <w:sz w:val="18"/>
          <w:szCs w:val="18"/>
        </w:rPr>
        <w:t>p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i</w:t>
      </w:r>
      <w:r>
        <w:rPr>
          <w:b/>
          <w:spacing w:val="-1"/>
          <w:sz w:val="18"/>
          <w:szCs w:val="18"/>
        </w:rPr>
        <w:t>c</w:t>
      </w:r>
      <w:r>
        <w:rPr>
          <w:b/>
          <w:sz w:val="18"/>
          <w:szCs w:val="18"/>
        </w:rPr>
        <w:t>ations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in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18"/>
          <w:szCs w:val="18"/>
        </w:rPr>
        <w:t>B</w:t>
      </w:r>
      <w:r>
        <w:rPr>
          <w:b/>
          <w:sz w:val="18"/>
          <w:szCs w:val="18"/>
        </w:rPr>
        <w:t>r</w:t>
      </w:r>
      <w:r>
        <w:rPr>
          <w:b/>
          <w:spacing w:val="-1"/>
          <w:sz w:val="18"/>
          <w:szCs w:val="18"/>
        </w:rPr>
        <w:t>a</w:t>
      </w:r>
      <w:r>
        <w:rPr>
          <w:b/>
          <w:sz w:val="18"/>
          <w:szCs w:val="18"/>
        </w:rPr>
        <w:t>i</w:t>
      </w:r>
      <w:r>
        <w:rPr>
          <w:b/>
          <w:spacing w:val="1"/>
          <w:sz w:val="18"/>
          <w:szCs w:val="18"/>
        </w:rPr>
        <w:t>n</w:t>
      </w:r>
      <w:r>
        <w:rPr>
          <w:b/>
          <w:sz w:val="18"/>
          <w:szCs w:val="18"/>
        </w:rPr>
        <w:t>-Com</w:t>
      </w:r>
      <w:r>
        <w:rPr>
          <w:b/>
          <w:spacing w:val="-1"/>
          <w:sz w:val="18"/>
          <w:szCs w:val="18"/>
        </w:rPr>
        <w:t>p</w:t>
      </w:r>
      <w:r>
        <w:rPr>
          <w:b/>
          <w:sz w:val="18"/>
          <w:szCs w:val="18"/>
        </w:rPr>
        <w:t>uter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I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te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face (BC</w:t>
      </w:r>
      <w:r>
        <w:rPr>
          <w:b/>
          <w:spacing w:val="-1"/>
          <w:sz w:val="18"/>
          <w:szCs w:val="18"/>
        </w:rPr>
        <w:t>I</w:t>
      </w:r>
      <w:r>
        <w:rPr>
          <w:b/>
          <w:sz w:val="18"/>
          <w:szCs w:val="18"/>
        </w:rPr>
        <w:t>) te</w:t>
      </w:r>
      <w:r>
        <w:rPr>
          <w:b/>
          <w:spacing w:val="1"/>
          <w:sz w:val="18"/>
          <w:szCs w:val="18"/>
        </w:rPr>
        <w:t>c</w:t>
      </w:r>
      <w:r>
        <w:rPr>
          <w:b/>
          <w:sz w:val="18"/>
          <w:szCs w:val="18"/>
        </w:rPr>
        <w:t>h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ology.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Ne</w:t>
      </w:r>
      <w:r>
        <w:rPr>
          <w:b/>
          <w:spacing w:val="-1"/>
          <w:sz w:val="18"/>
          <w:szCs w:val="18"/>
        </w:rPr>
        <w:t>v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the</w:t>
      </w:r>
      <w:r>
        <w:rPr>
          <w:b/>
          <w:spacing w:val="-1"/>
          <w:sz w:val="18"/>
          <w:szCs w:val="18"/>
        </w:rPr>
        <w:t>l</w:t>
      </w:r>
      <w:r>
        <w:rPr>
          <w:b/>
          <w:sz w:val="18"/>
          <w:szCs w:val="18"/>
        </w:rPr>
        <w:t>ess,</w:t>
      </w:r>
      <w:r>
        <w:rPr>
          <w:b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raw EEG</w:t>
      </w:r>
      <w:r>
        <w:rPr>
          <w:b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sig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als</w:t>
      </w:r>
      <w:r>
        <w:rPr>
          <w:b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w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re</w:t>
      </w:r>
      <w:r>
        <w:rPr>
          <w:b/>
          <w:spacing w:val="3"/>
          <w:sz w:val="18"/>
          <w:szCs w:val="18"/>
        </w:rPr>
        <w:t xml:space="preserve"> </w:t>
      </w:r>
      <w:r>
        <w:rPr>
          <w:b/>
          <w:sz w:val="18"/>
          <w:szCs w:val="18"/>
        </w:rPr>
        <w:t>prone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to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noi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e contamination,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z w:val="18"/>
          <w:szCs w:val="18"/>
        </w:rPr>
        <w:t>s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ch</w:t>
      </w:r>
      <w:r>
        <w:rPr>
          <w:b/>
          <w:spacing w:val="-3"/>
          <w:sz w:val="18"/>
          <w:szCs w:val="18"/>
        </w:rPr>
        <w:t xml:space="preserve"> </w:t>
      </w:r>
      <w:r>
        <w:rPr>
          <w:b/>
          <w:sz w:val="18"/>
          <w:szCs w:val="18"/>
        </w:rPr>
        <w:t>as</w:t>
      </w:r>
      <w:r>
        <w:rPr>
          <w:b/>
          <w:spacing w:val="-3"/>
          <w:sz w:val="18"/>
          <w:szCs w:val="18"/>
        </w:rPr>
        <w:t xml:space="preserve"> 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l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c</w:t>
      </w:r>
      <w:r>
        <w:rPr>
          <w:b/>
          <w:sz w:val="18"/>
          <w:szCs w:val="18"/>
        </w:rPr>
        <w:t>tr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myograp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y</w:t>
      </w:r>
      <w:r>
        <w:rPr>
          <w:b/>
          <w:spacing w:val="-3"/>
          <w:sz w:val="18"/>
          <w:szCs w:val="18"/>
        </w:rPr>
        <w:t xml:space="preserve"> </w:t>
      </w:r>
      <w:r>
        <w:rPr>
          <w:b/>
          <w:sz w:val="18"/>
          <w:szCs w:val="18"/>
        </w:rPr>
        <w:t>artifa</w:t>
      </w:r>
      <w:r>
        <w:rPr>
          <w:b/>
          <w:spacing w:val="1"/>
          <w:sz w:val="18"/>
          <w:szCs w:val="18"/>
        </w:rPr>
        <w:t>c</w:t>
      </w:r>
      <w:r>
        <w:rPr>
          <w:b/>
          <w:sz w:val="18"/>
          <w:szCs w:val="18"/>
        </w:rPr>
        <w:t>ts</w:t>
      </w:r>
      <w:r>
        <w:rPr>
          <w:b/>
          <w:spacing w:val="-3"/>
          <w:sz w:val="18"/>
          <w:szCs w:val="18"/>
        </w:rPr>
        <w:t xml:space="preserve"> </w:t>
      </w:r>
      <w:r>
        <w:rPr>
          <w:b/>
          <w:sz w:val="18"/>
          <w:szCs w:val="18"/>
        </w:rPr>
        <w:t>f</w:t>
      </w:r>
      <w:r>
        <w:rPr>
          <w:b/>
          <w:spacing w:val="3"/>
          <w:sz w:val="18"/>
          <w:szCs w:val="18"/>
        </w:rPr>
        <w:t>r</w:t>
      </w:r>
      <w:r>
        <w:rPr>
          <w:b/>
          <w:sz w:val="18"/>
          <w:szCs w:val="18"/>
        </w:rPr>
        <w:t>om</w:t>
      </w:r>
      <w:r>
        <w:rPr>
          <w:b/>
          <w:spacing w:val="-3"/>
          <w:sz w:val="18"/>
          <w:szCs w:val="18"/>
        </w:rPr>
        <w:t xml:space="preserve"> </w:t>
      </w:r>
      <w:r>
        <w:rPr>
          <w:b/>
          <w:sz w:val="18"/>
          <w:szCs w:val="18"/>
        </w:rPr>
        <w:t>mu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c</w:t>
      </w:r>
      <w:r>
        <w:rPr>
          <w:b/>
          <w:spacing w:val="1"/>
          <w:sz w:val="18"/>
          <w:szCs w:val="18"/>
        </w:rPr>
        <w:t>l</w:t>
      </w:r>
      <w:r>
        <w:rPr>
          <w:b/>
          <w:sz w:val="18"/>
          <w:szCs w:val="18"/>
        </w:rPr>
        <w:t>e movements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and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l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ct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o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culogra</w:t>
      </w:r>
      <w:r>
        <w:rPr>
          <w:b/>
          <w:spacing w:val="-1"/>
          <w:sz w:val="18"/>
          <w:szCs w:val="18"/>
        </w:rPr>
        <w:t>p</w:t>
      </w:r>
      <w:r>
        <w:rPr>
          <w:b/>
          <w:sz w:val="18"/>
          <w:szCs w:val="18"/>
        </w:rPr>
        <w:t>hy artifa</w:t>
      </w:r>
      <w:r>
        <w:rPr>
          <w:b/>
          <w:spacing w:val="1"/>
          <w:sz w:val="18"/>
          <w:szCs w:val="18"/>
        </w:rPr>
        <w:t>c</w:t>
      </w:r>
      <w:r>
        <w:rPr>
          <w:b/>
          <w:sz w:val="18"/>
          <w:szCs w:val="18"/>
        </w:rPr>
        <w:t xml:space="preserve">ts </w:t>
      </w:r>
      <w:r>
        <w:rPr>
          <w:b/>
          <w:spacing w:val="-1"/>
          <w:sz w:val="18"/>
          <w:szCs w:val="18"/>
        </w:rPr>
        <w:t>f</w:t>
      </w:r>
      <w:r>
        <w:rPr>
          <w:b/>
          <w:sz w:val="18"/>
          <w:szCs w:val="18"/>
        </w:rPr>
        <w:t>rom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e</w:t>
      </w:r>
      <w:r>
        <w:rPr>
          <w:b/>
          <w:spacing w:val="-1"/>
          <w:sz w:val="18"/>
          <w:szCs w:val="18"/>
        </w:rPr>
        <w:t>y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blin</w:t>
      </w:r>
      <w:r>
        <w:rPr>
          <w:b/>
          <w:spacing w:val="-1"/>
          <w:sz w:val="18"/>
          <w:szCs w:val="18"/>
        </w:rPr>
        <w:t>k</w:t>
      </w:r>
      <w:r>
        <w:rPr>
          <w:b/>
          <w:sz w:val="18"/>
          <w:szCs w:val="18"/>
        </w:rPr>
        <w:t>ing, w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i</w:t>
      </w:r>
      <w:r>
        <w:rPr>
          <w:b/>
          <w:spacing w:val="1"/>
          <w:sz w:val="18"/>
          <w:szCs w:val="18"/>
        </w:rPr>
        <w:t>c</w:t>
      </w:r>
      <w:r>
        <w:rPr>
          <w:b/>
          <w:sz w:val="18"/>
          <w:szCs w:val="18"/>
        </w:rPr>
        <w:t>h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could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adversely impact sig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al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analy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is.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To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overcome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t</w:t>
      </w:r>
      <w:r>
        <w:rPr>
          <w:b/>
          <w:spacing w:val="-2"/>
          <w:sz w:val="18"/>
          <w:szCs w:val="18"/>
        </w:rPr>
        <w:t>h</w:t>
      </w:r>
      <w:r>
        <w:rPr>
          <w:b/>
          <w:sz w:val="18"/>
          <w:szCs w:val="18"/>
        </w:rPr>
        <w:t>is chal</w:t>
      </w:r>
      <w:r>
        <w:rPr>
          <w:b/>
          <w:spacing w:val="1"/>
          <w:sz w:val="18"/>
          <w:szCs w:val="18"/>
        </w:rPr>
        <w:t>l</w:t>
      </w:r>
      <w:r>
        <w:rPr>
          <w:b/>
          <w:sz w:val="18"/>
          <w:szCs w:val="18"/>
        </w:rPr>
        <w:t>eng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,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we employed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pr</w:t>
      </w:r>
      <w:r>
        <w:rPr>
          <w:b/>
          <w:spacing w:val="2"/>
          <w:sz w:val="18"/>
          <w:szCs w:val="18"/>
        </w:rPr>
        <w:t>e</w:t>
      </w:r>
      <w:r>
        <w:rPr>
          <w:b/>
          <w:spacing w:val="-1"/>
          <w:sz w:val="18"/>
          <w:szCs w:val="18"/>
        </w:rPr>
        <w:t>-</w:t>
      </w:r>
      <w:r>
        <w:rPr>
          <w:b/>
          <w:sz w:val="18"/>
          <w:szCs w:val="18"/>
        </w:rPr>
        <w:t>proc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s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ing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te</w:t>
      </w:r>
      <w:r>
        <w:rPr>
          <w:b/>
          <w:spacing w:val="1"/>
          <w:sz w:val="18"/>
          <w:szCs w:val="18"/>
        </w:rPr>
        <w:t>c</w:t>
      </w:r>
      <w:r>
        <w:rPr>
          <w:b/>
          <w:spacing w:val="-2"/>
          <w:sz w:val="18"/>
          <w:szCs w:val="18"/>
        </w:rPr>
        <w:t>h</w:t>
      </w:r>
      <w:r>
        <w:rPr>
          <w:b/>
          <w:sz w:val="18"/>
          <w:szCs w:val="18"/>
        </w:rPr>
        <w:t>ni</w:t>
      </w:r>
      <w:r>
        <w:rPr>
          <w:b/>
          <w:spacing w:val="-1"/>
          <w:sz w:val="18"/>
          <w:szCs w:val="18"/>
        </w:rPr>
        <w:t>q</w:t>
      </w:r>
      <w:r>
        <w:rPr>
          <w:b/>
          <w:sz w:val="18"/>
          <w:szCs w:val="18"/>
        </w:rPr>
        <w:t>ues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involvi</w:t>
      </w:r>
      <w:r>
        <w:rPr>
          <w:b/>
          <w:spacing w:val="1"/>
          <w:sz w:val="18"/>
          <w:szCs w:val="18"/>
        </w:rPr>
        <w:t>n</w:t>
      </w:r>
      <w:r>
        <w:rPr>
          <w:b/>
          <w:sz w:val="18"/>
          <w:szCs w:val="18"/>
        </w:rPr>
        <w:t>g fourth-order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pacing w:val="-1"/>
          <w:sz w:val="18"/>
          <w:szCs w:val="18"/>
        </w:rPr>
        <w:t>B</w:t>
      </w:r>
      <w:r>
        <w:rPr>
          <w:b/>
          <w:sz w:val="18"/>
          <w:szCs w:val="18"/>
        </w:rPr>
        <w:t>utterworth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fi</w:t>
      </w:r>
      <w:r>
        <w:rPr>
          <w:b/>
          <w:spacing w:val="1"/>
          <w:sz w:val="18"/>
          <w:szCs w:val="18"/>
        </w:rPr>
        <w:t>l</w:t>
      </w:r>
      <w:r>
        <w:rPr>
          <w:b/>
          <w:spacing w:val="-1"/>
          <w:sz w:val="18"/>
          <w:szCs w:val="18"/>
        </w:rPr>
        <w:t>te</w:t>
      </w:r>
      <w:r>
        <w:rPr>
          <w:b/>
          <w:sz w:val="18"/>
          <w:szCs w:val="18"/>
        </w:rPr>
        <w:t>rs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and I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depe</w:t>
      </w:r>
      <w:r>
        <w:rPr>
          <w:b/>
          <w:spacing w:val="1"/>
          <w:sz w:val="18"/>
          <w:szCs w:val="18"/>
        </w:rPr>
        <w:t>n</w:t>
      </w:r>
      <w:r>
        <w:rPr>
          <w:b/>
          <w:sz w:val="18"/>
          <w:szCs w:val="18"/>
        </w:rPr>
        <w:t>dent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Com</w:t>
      </w:r>
      <w:r>
        <w:rPr>
          <w:b/>
          <w:spacing w:val="-1"/>
          <w:sz w:val="18"/>
          <w:szCs w:val="18"/>
        </w:rPr>
        <w:t>p</w:t>
      </w:r>
      <w:r>
        <w:rPr>
          <w:b/>
          <w:sz w:val="18"/>
          <w:szCs w:val="18"/>
        </w:rPr>
        <w:t>on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nt Analysis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(I</w:t>
      </w:r>
      <w:r>
        <w:rPr>
          <w:b/>
          <w:spacing w:val="-1"/>
          <w:sz w:val="18"/>
          <w:szCs w:val="18"/>
        </w:rPr>
        <w:t>C</w:t>
      </w:r>
      <w:r>
        <w:rPr>
          <w:b/>
          <w:sz w:val="18"/>
          <w:szCs w:val="18"/>
        </w:rPr>
        <w:t>A)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to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pacing w:val="-1"/>
          <w:sz w:val="18"/>
          <w:szCs w:val="18"/>
        </w:rPr>
        <w:t>r</w:t>
      </w:r>
      <w:r>
        <w:rPr>
          <w:b/>
          <w:sz w:val="18"/>
          <w:szCs w:val="18"/>
        </w:rPr>
        <w:t>eject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and re</w:t>
      </w:r>
      <w:r>
        <w:rPr>
          <w:b/>
          <w:spacing w:val="-1"/>
          <w:sz w:val="18"/>
          <w:szCs w:val="18"/>
        </w:rPr>
        <w:t>d</w:t>
      </w:r>
      <w:r>
        <w:rPr>
          <w:b/>
          <w:sz w:val="18"/>
          <w:szCs w:val="18"/>
        </w:rPr>
        <w:t>uce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noi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e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pacing w:val="-1"/>
          <w:sz w:val="18"/>
          <w:szCs w:val="18"/>
        </w:rPr>
        <w:t>f</w:t>
      </w:r>
      <w:r>
        <w:rPr>
          <w:b/>
          <w:sz w:val="18"/>
          <w:szCs w:val="18"/>
        </w:rPr>
        <w:t>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m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the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EEG</w:t>
      </w:r>
      <w:r>
        <w:rPr>
          <w:b/>
          <w:spacing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da</w:t>
      </w:r>
      <w:r>
        <w:rPr>
          <w:b/>
          <w:spacing w:val="-2"/>
          <w:sz w:val="18"/>
          <w:szCs w:val="18"/>
        </w:rPr>
        <w:t>t</w:t>
      </w:r>
      <w:r>
        <w:rPr>
          <w:b/>
          <w:sz w:val="18"/>
          <w:szCs w:val="18"/>
        </w:rPr>
        <w:t>a. T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EEG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sig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a</w:t>
      </w:r>
      <w:r>
        <w:rPr>
          <w:b/>
          <w:spacing w:val="-1"/>
          <w:sz w:val="18"/>
          <w:szCs w:val="18"/>
        </w:rPr>
        <w:t>l</w:t>
      </w:r>
      <w:r>
        <w:rPr>
          <w:b/>
          <w:sz w:val="18"/>
          <w:szCs w:val="18"/>
        </w:rPr>
        <w:t>s we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e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reco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ded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w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i</w:t>
      </w:r>
      <w:r>
        <w:rPr>
          <w:b/>
          <w:spacing w:val="1"/>
          <w:sz w:val="18"/>
          <w:szCs w:val="18"/>
        </w:rPr>
        <w:t>l</w:t>
      </w:r>
      <w:r>
        <w:rPr>
          <w:b/>
          <w:sz w:val="18"/>
          <w:szCs w:val="18"/>
        </w:rPr>
        <w:t>e part</w:t>
      </w:r>
      <w:r>
        <w:rPr>
          <w:b/>
          <w:spacing w:val="-1"/>
          <w:sz w:val="18"/>
          <w:szCs w:val="18"/>
        </w:rPr>
        <w:t>i</w:t>
      </w:r>
      <w:r>
        <w:rPr>
          <w:b/>
          <w:sz w:val="18"/>
          <w:szCs w:val="18"/>
        </w:rPr>
        <w:t>c</w:t>
      </w:r>
      <w:r>
        <w:rPr>
          <w:b/>
          <w:spacing w:val="1"/>
          <w:sz w:val="18"/>
          <w:szCs w:val="18"/>
        </w:rPr>
        <w:t>i</w:t>
      </w:r>
      <w:r>
        <w:rPr>
          <w:b/>
          <w:sz w:val="18"/>
          <w:szCs w:val="18"/>
        </w:rPr>
        <w:t>p</w:t>
      </w:r>
      <w:r>
        <w:rPr>
          <w:b/>
          <w:spacing w:val="-2"/>
          <w:sz w:val="18"/>
          <w:szCs w:val="18"/>
        </w:rPr>
        <w:t>a</w:t>
      </w:r>
      <w:r>
        <w:rPr>
          <w:b/>
          <w:sz w:val="18"/>
          <w:szCs w:val="18"/>
        </w:rPr>
        <w:t>nts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perfor</w:t>
      </w:r>
      <w:r>
        <w:rPr>
          <w:b/>
          <w:spacing w:val="-1"/>
          <w:sz w:val="18"/>
          <w:szCs w:val="18"/>
        </w:rPr>
        <w:t>m</w:t>
      </w:r>
      <w:r>
        <w:rPr>
          <w:b/>
          <w:sz w:val="18"/>
          <w:szCs w:val="18"/>
        </w:rPr>
        <w:t>ed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a go/no-go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as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oc</w:t>
      </w:r>
      <w:r>
        <w:rPr>
          <w:b/>
          <w:spacing w:val="1"/>
          <w:sz w:val="18"/>
          <w:szCs w:val="18"/>
        </w:rPr>
        <w:t>i</w:t>
      </w:r>
      <w:r>
        <w:rPr>
          <w:b/>
          <w:sz w:val="18"/>
          <w:szCs w:val="18"/>
        </w:rPr>
        <w:t>ation task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(GNAT),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al</w:t>
      </w:r>
      <w:r>
        <w:rPr>
          <w:b/>
          <w:spacing w:val="1"/>
          <w:sz w:val="18"/>
          <w:szCs w:val="18"/>
        </w:rPr>
        <w:t>l</w:t>
      </w:r>
      <w:r>
        <w:rPr>
          <w:b/>
          <w:sz w:val="18"/>
          <w:szCs w:val="18"/>
        </w:rPr>
        <w:t>owing us to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gain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in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ig</w:t>
      </w:r>
      <w:r>
        <w:rPr>
          <w:b/>
          <w:spacing w:val="1"/>
          <w:sz w:val="18"/>
          <w:szCs w:val="18"/>
        </w:rPr>
        <w:t>h</w:t>
      </w:r>
      <w:r>
        <w:rPr>
          <w:b/>
          <w:sz w:val="18"/>
          <w:szCs w:val="18"/>
        </w:rPr>
        <w:t>ts into the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cognitive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r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s</w:t>
      </w:r>
      <w:r>
        <w:rPr>
          <w:b/>
          <w:spacing w:val="-1"/>
          <w:sz w:val="18"/>
          <w:szCs w:val="18"/>
        </w:rPr>
        <w:t>p</w:t>
      </w:r>
      <w:r>
        <w:rPr>
          <w:b/>
          <w:sz w:val="18"/>
          <w:szCs w:val="18"/>
        </w:rPr>
        <w:t>on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es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and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neural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acti</w:t>
      </w:r>
      <w:r>
        <w:rPr>
          <w:b/>
          <w:spacing w:val="-1"/>
          <w:sz w:val="18"/>
          <w:szCs w:val="18"/>
        </w:rPr>
        <w:t>v</w:t>
      </w:r>
      <w:r>
        <w:rPr>
          <w:b/>
          <w:sz w:val="18"/>
          <w:szCs w:val="18"/>
        </w:rPr>
        <w:t>i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>y patterns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rela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>ed to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drug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expos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re in the</w:t>
      </w:r>
      <w:r>
        <w:rPr>
          <w:b/>
          <w:spacing w:val="-1"/>
          <w:sz w:val="18"/>
          <w:szCs w:val="18"/>
        </w:rPr>
        <w:t xml:space="preserve"> t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nage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z w:val="18"/>
          <w:szCs w:val="18"/>
        </w:rPr>
        <w:t>po</w:t>
      </w:r>
      <w:r>
        <w:rPr>
          <w:b/>
          <w:spacing w:val="-1"/>
          <w:sz w:val="18"/>
          <w:szCs w:val="18"/>
        </w:rPr>
        <w:t>p</w:t>
      </w:r>
      <w:r>
        <w:rPr>
          <w:b/>
          <w:sz w:val="18"/>
          <w:szCs w:val="18"/>
        </w:rPr>
        <w:t>ulation.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T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combi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ation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of EEG 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 xml:space="preserve">ignal </w:t>
      </w:r>
      <w:r>
        <w:rPr>
          <w:b/>
          <w:spacing w:val="-1"/>
          <w:sz w:val="18"/>
          <w:szCs w:val="18"/>
        </w:rPr>
        <w:t>r</w:t>
      </w:r>
      <w:r>
        <w:rPr>
          <w:b/>
          <w:sz w:val="18"/>
          <w:szCs w:val="18"/>
        </w:rPr>
        <w:t>ecording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with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the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z w:val="18"/>
          <w:szCs w:val="18"/>
        </w:rPr>
        <w:t>GNAT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task </w:t>
      </w:r>
      <w:r>
        <w:rPr>
          <w:b/>
          <w:spacing w:val="-1"/>
          <w:sz w:val="18"/>
          <w:szCs w:val="18"/>
        </w:rPr>
        <w:t>p</w:t>
      </w:r>
      <w:r>
        <w:rPr>
          <w:b/>
          <w:sz w:val="18"/>
          <w:szCs w:val="18"/>
        </w:rPr>
        <w:t>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vided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a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po</w:t>
      </w:r>
      <w:r>
        <w:rPr>
          <w:b/>
          <w:spacing w:val="-1"/>
          <w:sz w:val="18"/>
          <w:szCs w:val="18"/>
        </w:rPr>
        <w:t>w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r</w:t>
      </w:r>
      <w:r>
        <w:rPr>
          <w:b/>
          <w:spacing w:val="-1"/>
          <w:sz w:val="18"/>
          <w:szCs w:val="18"/>
        </w:rPr>
        <w:t>f</w:t>
      </w:r>
      <w:r>
        <w:rPr>
          <w:b/>
          <w:sz w:val="18"/>
          <w:szCs w:val="18"/>
        </w:rPr>
        <w:t>ul and informative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ap</w:t>
      </w:r>
      <w:r>
        <w:rPr>
          <w:b/>
          <w:spacing w:val="-1"/>
          <w:sz w:val="18"/>
          <w:szCs w:val="18"/>
        </w:rPr>
        <w:t>p</w:t>
      </w:r>
      <w:r>
        <w:rPr>
          <w:b/>
          <w:sz w:val="18"/>
          <w:szCs w:val="18"/>
        </w:rPr>
        <w:t>roa</w:t>
      </w:r>
      <w:r>
        <w:rPr>
          <w:b/>
          <w:spacing w:val="1"/>
          <w:sz w:val="18"/>
          <w:szCs w:val="18"/>
        </w:rPr>
        <w:t>c</w:t>
      </w:r>
      <w:r>
        <w:rPr>
          <w:b/>
          <w:sz w:val="18"/>
          <w:szCs w:val="18"/>
        </w:rPr>
        <w:t xml:space="preserve">h 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u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derstan</w:t>
      </w:r>
      <w:r>
        <w:rPr>
          <w:b/>
          <w:spacing w:val="-1"/>
          <w:sz w:val="18"/>
          <w:szCs w:val="18"/>
        </w:rPr>
        <w:t>d</w:t>
      </w:r>
      <w:r>
        <w:rPr>
          <w:b/>
          <w:spacing w:val="1"/>
          <w:sz w:val="18"/>
          <w:szCs w:val="18"/>
        </w:rPr>
        <w:t>i</w:t>
      </w:r>
      <w:r>
        <w:rPr>
          <w:b/>
          <w:sz w:val="18"/>
          <w:szCs w:val="18"/>
        </w:rPr>
        <w:t>ng the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cognitive impl</w:t>
      </w:r>
      <w:r>
        <w:rPr>
          <w:b/>
          <w:spacing w:val="1"/>
          <w:sz w:val="18"/>
          <w:szCs w:val="18"/>
        </w:rPr>
        <w:t>i</w:t>
      </w:r>
      <w:r>
        <w:rPr>
          <w:b/>
          <w:sz w:val="18"/>
          <w:szCs w:val="18"/>
        </w:rPr>
        <w:t>cations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f drug expos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re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in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t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enage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s. In con</w:t>
      </w:r>
      <w:r>
        <w:rPr>
          <w:b/>
          <w:spacing w:val="-1"/>
          <w:sz w:val="18"/>
          <w:szCs w:val="18"/>
        </w:rPr>
        <w:t>c</w:t>
      </w:r>
      <w:r>
        <w:rPr>
          <w:b/>
          <w:sz w:val="18"/>
          <w:szCs w:val="18"/>
        </w:rPr>
        <w:t>lu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ion, obtaini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g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a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clean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EEG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signal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is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essential for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a</w:t>
      </w:r>
      <w:r>
        <w:rPr>
          <w:b/>
          <w:spacing w:val="-1"/>
          <w:sz w:val="18"/>
          <w:szCs w:val="18"/>
        </w:rPr>
        <w:t>c</w:t>
      </w:r>
      <w:r>
        <w:rPr>
          <w:b/>
          <w:sz w:val="18"/>
          <w:szCs w:val="18"/>
        </w:rPr>
        <w:t>curately explo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ing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the </w:t>
      </w:r>
      <w:r>
        <w:rPr>
          <w:b/>
          <w:spacing w:val="-1"/>
          <w:sz w:val="18"/>
          <w:szCs w:val="18"/>
        </w:rPr>
        <w:t>c</w:t>
      </w:r>
      <w:r>
        <w:rPr>
          <w:b/>
          <w:sz w:val="18"/>
          <w:szCs w:val="18"/>
        </w:rPr>
        <w:t>or</w:t>
      </w:r>
      <w:r>
        <w:rPr>
          <w:b/>
          <w:spacing w:val="1"/>
          <w:sz w:val="18"/>
          <w:szCs w:val="18"/>
        </w:rPr>
        <w:t>r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lat</w:t>
      </w:r>
      <w:r>
        <w:rPr>
          <w:b/>
          <w:spacing w:val="1"/>
          <w:sz w:val="18"/>
          <w:szCs w:val="18"/>
        </w:rPr>
        <w:t>i</w:t>
      </w:r>
      <w:r>
        <w:rPr>
          <w:b/>
          <w:sz w:val="18"/>
          <w:szCs w:val="18"/>
        </w:rPr>
        <w:t>on bet</w:t>
      </w:r>
      <w:r>
        <w:rPr>
          <w:b/>
          <w:spacing w:val="-1"/>
          <w:sz w:val="18"/>
          <w:szCs w:val="18"/>
        </w:rPr>
        <w:t>w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 xml:space="preserve">n </w:t>
      </w:r>
      <w:r>
        <w:rPr>
          <w:b/>
          <w:spacing w:val="-1"/>
          <w:sz w:val="18"/>
          <w:szCs w:val="18"/>
        </w:rPr>
        <w:t>r</w:t>
      </w:r>
      <w:r>
        <w:rPr>
          <w:b/>
          <w:sz w:val="18"/>
          <w:szCs w:val="18"/>
        </w:rPr>
        <w:t>espo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ses in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the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GNAT and brain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z w:val="18"/>
          <w:szCs w:val="18"/>
        </w:rPr>
        <w:t>waves,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z w:val="18"/>
          <w:szCs w:val="18"/>
        </w:rPr>
        <w:t>thereby</w:t>
      </w:r>
      <w:r>
        <w:rPr>
          <w:b/>
          <w:spacing w:val="-11"/>
          <w:sz w:val="18"/>
          <w:szCs w:val="18"/>
        </w:rPr>
        <w:t xml:space="preserve"> </w:t>
      </w:r>
      <w:r>
        <w:rPr>
          <w:b/>
          <w:sz w:val="18"/>
          <w:szCs w:val="18"/>
        </w:rPr>
        <w:t>enabling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z w:val="18"/>
          <w:szCs w:val="18"/>
        </w:rPr>
        <w:t>us</w:t>
      </w:r>
      <w:r>
        <w:rPr>
          <w:b/>
          <w:spacing w:val="-11"/>
          <w:sz w:val="18"/>
          <w:szCs w:val="18"/>
        </w:rPr>
        <w:t xml:space="preserve"> </w:t>
      </w:r>
      <w:r>
        <w:rPr>
          <w:b/>
          <w:sz w:val="18"/>
          <w:szCs w:val="18"/>
        </w:rPr>
        <w:t>to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z w:val="18"/>
          <w:szCs w:val="18"/>
        </w:rPr>
        <w:t>gain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z w:val="18"/>
          <w:szCs w:val="18"/>
        </w:rPr>
        <w:t>a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z w:val="18"/>
          <w:szCs w:val="18"/>
        </w:rPr>
        <w:t>de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per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z w:val="18"/>
          <w:szCs w:val="18"/>
        </w:rPr>
        <w:t>u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derstan</w:t>
      </w:r>
      <w:r>
        <w:rPr>
          <w:b/>
          <w:spacing w:val="-1"/>
          <w:sz w:val="18"/>
          <w:szCs w:val="18"/>
        </w:rPr>
        <w:t>d</w:t>
      </w:r>
      <w:r>
        <w:rPr>
          <w:b/>
          <w:spacing w:val="1"/>
          <w:sz w:val="18"/>
          <w:szCs w:val="18"/>
        </w:rPr>
        <w:t>i</w:t>
      </w:r>
      <w:r>
        <w:rPr>
          <w:b/>
          <w:sz w:val="18"/>
          <w:szCs w:val="18"/>
        </w:rPr>
        <w:t>ng of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the cognit</w:t>
      </w:r>
      <w:r>
        <w:rPr>
          <w:b/>
          <w:spacing w:val="1"/>
          <w:sz w:val="18"/>
          <w:szCs w:val="18"/>
        </w:rPr>
        <w:t>i</w:t>
      </w:r>
      <w:r>
        <w:rPr>
          <w:b/>
          <w:sz w:val="18"/>
          <w:szCs w:val="18"/>
        </w:rPr>
        <w:t>ve ef</w:t>
      </w:r>
      <w:r>
        <w:rPr>
          <w:b/>
          <w:spacing w:val="-1"/>
          <w:sz w:val="18"/>
          <w:szCs w:val="18"/>
        </w:rPr>
        <w:t>f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c</w:t>
      </w:r>
      <w:r>
        <w:rPr>
          <w:b/>
          <w:sz w:val="18"/>
          <w:szCs w:val="18"/>
        </w:rPr>
        <w:t>ts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of dr</w:t>
      </w:r>
      <w:r>
        <w:rPr>
          <w:b/>
          <w:spacing w:val="-2"/>
          <w:sz w:val="18"/>
          <w:szCs w:val="18"/>
        </w:rPr>
        <w:t>u</w:t>
      </w:r>
      <w:r>
        <w:rPr>
          <w:b/>
          <w:sz w:val="18"/>
          <w:szCs w:val="18"/>
        </w:rPr>
        <w:t>g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expos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re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in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nagers and i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>s potential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impa</w:t>
      </w:r>
      <w:r>
        <w:rPr>
          <w:b/>
          <w:spacing w:val="-1"/>
          <w:sz w:val="18"/>
          <w:szCs w:val="18"/>
        </w:rPr>
        <w:t>c</w:t>
      </w:r>
      <w:r>
        <w:rPr>
          <w:b/>
          <w:sz w:val="18"/>
          <w:szCs w:val="18"/>
        </w:rPr>
        <w:t>t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on neural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18"/>
          <w:szCs w:val="18"/>
        </w:rPr>
        <w:t>a</w:t>
      </w:r>
      <w:r>
        <w:rPr>
          <w:b/>
          <w:sz w:val="18"/>
          <w:szCs w:val="18"/>
        </w:rPr>
        <w:t>ctivity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tterns.</w:t>
      </w:r>
    </w:p>
    <w:p w14:paraId="1E936543" w14:textId="77777777" w:rsidR="002C5EE3" w:rsidRDefault="002C5EE3">
      <w:pPr>
        <w:spacing w:before="10" w:line="180" w:lineRule="exact"/>
        <w:rPr>
          <w:sz w:val="19"/>
          <w:szCs w:val="19"/>
        </w:rPr>
      </w:pPr>
    </w:p>
    <w:p w14:paraId="17A081DA" w14:textId="77777777" w:rsidR="002C5EE3" w:rsidRDefault="00000000">
      <w:pPr>
        <w:ind w:left="381"/>
        <w:rPr>
          <w:sz w:val="18"/>
          <w:szCs w:val="18"/>
        </w:rPr>
      </w:pPr>
      <w:r>
        <w:rPr>
          <w:b/>
          <w:i/>
          <w:sz w:val="18"/>
          <w:szCs w:val="18"/>
        </w:rPr>
        <w:t>Ke</w:t>
      </w:r>
      <w:r>
        <w:rPr>
          <w:b/>
          <w:i/>
          <w:spacing w:val="1"/>
          <w:sz w:val="18"/>
          <w:szCs w:val="18"/>
        </w:rPr>
        <w:t>y</w:t>
      </w:r>
      <w:r>
        <w:rPr>
          <w:b/>
          <w:i/>
          <w:sz w:val="18"/>
          <w:szCs w:val="18"/>
        </w:rPr>
        <w:t>words—EEG,</w:t>
      </w:r>
      <w:r>
        <w:rPr>
          <w:b/>
          <w:i/>
          <w:spacing w:val="1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G</w:t>
      </w:r>
      <w:r>
        <w:rPr>
          <w:b/>
          <w:i/>
          <w:spacing w:val="-1"/>
          <w:sz w:val="18"/>
          <w:szCs w:val="18"/>
        </w:rPr>
        <w:t>N</w:t>
      </w:r>
      <w:r>
        <w:rPr>
          <w:b/>
          <w:i/>
          <w:sz w:val="18"/>
          <w:szCs w:val="18"/>
        </w:rPr>
        <w:t>AT,</w:t>
      </w:r>
      <w:r>
        <w:rPr>
          <w:b/>
          <w:i/>
          <w:spacing w:val="1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IC</w:t>
      </w:r>
      <w:r>
        <w:rPr>
          <w:b/>
          <w:i/>
          <w:spacing w:val="-1"/>
          <w:sz w:val="18"/>
          <w:szCs w:val="18"/>
        </w:rPr>
        <w:t>A</w:t>
      </w:r>
      <w:r>
        <w:rPr>
          <w:b/>
          <w:i/>
          <w:sz w:val="18"/>
          <w:szCs w:val="18"/>
        </w:rPr>
        <w:t>,</w:t>
      </w:r>
      <w:r>
        <w:rPr>
          <w:b/>
          <w:i/>
          <w:spacing w:val="-1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Noise</w:t>
      </w:r>
      <w:r>
        <w:rPr>
          <w:b/>
          <w:i/>
          <w:spacing w:val="1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Re</w:t>
      </w:r>
      <w:r>
        <w:rPr>
          <w:b/>
          <w:i/>
          <w:spacing w:val="1"/>
          <w:sz w:val="18"/>
          <w:szCs w:val="18"/>
        </w:rPr>
        <w:t>m</w:t>
      </w:r>
      <w:r>
        <w:rPr>
          <w:b/>
          <w:i/>
          <w:spacing w:val="-1"/>
          <w:sz w:val="18"/>
          <w:szCs w:val="18"/>
        </w:rPr>
        <w:t>o</w:t>
      </w:r>
      <w:r>
        <w:rPr>
          <w:b/>
          <w:i/>
          <w:sz w:val="18"/>
          <w:szCs w:val="18"/>
        </w:rPr>
        <w:t>val</w:t>
      </w:r>
    </w:p>
    <w:p w14:paraId="03A238C1" w14:textId="77777777" w:rsidR="002C5EE3" w:rsidRDefault="002C5EE3">
      <w:pPr>
        <w:spacing w:before="10" w:line="140" w:lineRule="exact"/>
        <w:rPr>
          <w:sz w:val="15"/>
          <w:szCs w:val="15"/>
        </w:rPr>
      </w:pPr>
    </w:p>
    <w:p w14:paraId="0167EC34" w14:textId="77777777" w:rsidR="002C5EE3" w:rsidRDefault="00000000">
      <w:pPr>
        <w:ind w:left="1727" w:right="1682"/>
        <w:jc w:val="center"/>
        <w:rPr>
          <w:sz w:val="16"/>
          <w:szCs w:val="16"/>
        </w:rPr>
      </w:pPr>
      <w:r>
        <w:t xml:space="preserve">I.  </w:t>
      </w:r>
      <w:r>
        <w:rPr>
          <w:spacing w:val="8"/>
        </w:rPr>
        <w:t xml:space="preserve"> </w:t>
      </w:r>
      <w:r>
        <w:t>I</w:t>
      </w:r>
      <w:r>
        <w:rPr>
          <w:w w:val="99"/>
          <w:sz w:val="16"/>
          <w:szCs w:val="16"/>
        </w:rPr>
        <w:t>NTRODUC</w:t>
      </w:r>
      <w:r>
        <w:rPr>
          <w:spacing w:val="1"/>
          <w:w w:val="99"/>
          <w:sz w:val="16"/>
          <w:szCs w:val="16"/>
        </w:rPr>
        <w:t>T</w:t>
      </w:r>
      <w:r>
        <w:rPr>
          <w:w w:val="99"/>
          <w:sz w:val="16"/>
          <w:szCs w:val="16"/>
        </w:rPr>
        <w:t>ION</w:t>
      </w:r>
    </w:p>
    <w:p w14:paraId="0ADD4130" w14:textId="77777777" w:rsidR="002C5EE3" w:rsidRDefault="00000000">
      <w:pPr>
        <w:spacing w:before="80" w:line="228" w:lineRule="auto"/>
        <w:ind w:left="107" w:right="-34" w:firstLine="288"/>
        <w:jc w:val="both"/>
      </w:pPr>
      <w:r>
        <w:rPr>
          <w:spacing w:val="-1"/>
        </w:rPr>
        <w:t>T</w:t>
      </w:r>
      <w:r>
        <w:t>he b</w:t>
      </w:r>
      <w:r>
        <w:rPr>
          <w:spacing w:val="-1"/>
        </w:rPr>
        <w:t>ra</w:t>
      </w:r>
      <w:r>
        <w:rPr>
          <w:spacing w:val="-2"/>
        </w:rPr>
        <w:t>in</w:t>
      </w:r>
      <w:r>
        <w:t>,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ein</w:t>
      </w:r>
      <w:r>
        <w:t>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</w:t>
      </w:r>
      <w:r>
        <w:rPr>
          <w:spacing w:val="-2"/>
        </w:rPr>
        <w:t>it</w:t>
      </w:r>
      <w:r>
        <w:rPr>
          <w:spacing w:val="-1"/>
        </w:rPr>
        <w:t>a</w:t>
      </w:r>
      <w:r>
        <w:t>l o</w:t>
      </w:r>
      <w:r>
        <w:rPr>
          <w:spacing w:val="-1"/>
        </w:rPr>
        <w:t>r</w:t>
      </w:r>
      <w:r>
        <w:t>g</w:t>
      </w:r>
      <w:r>
        <w:rPr>
          <w:spacing w:val="-3"/>
        </w:rPr>
        <w:t>a</w:t>
      </w:r>
      <w:r>
        <w:t>n, p</w:t>
      </w:r>
      <w:r>
        <w:rPr>
          <w:spacing w:val="-2"/>
        </w:rPr>
        <w:t>l</w:t>
      </w:r>
      <w:r>
        <w:rPr>
          <w:spacing w:val="-1"/>
        </w:rPr>
        <w:t>a</w:t>
      </w:r>
      <w:r>
        <w:t>ys 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r</w:t>
      </w:r>
      <w:r>
        <w:t>u</w:t>
      </w:r>
      <w:r>
        <w:rPr>
          <w:spacing w:val="-2"/>
        </w:rPr>
        <w:t>ci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r</w:t>
      </w:r>
      <w:r>
        <w:t>o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ce</w:t>
      </w:r>
      <w:r>
        <w:t>n</w:t>
      </w:r>
      <w:r>
        <w:rPr>
          <w:spacing w:val="-2"/>
        </w:rPr>
        <w:t>t</w:t>
      </w:r>
      <w:r>
        <w:rPr>
          <w:spacing w:val="-1"/>
        </w:rPr>
        <w:t>ra</w:t>
      </w:r>
      <w:r>
        <w:t>l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e</w:t>
      </w:r>
      <w:r>
        <w:rPr>
          <w:spacing w:val="-1"/>
        </w:rPr>
        <w:t>r</w:t>
      </w:r>
      <w:r>
        <w:t>v</w:t>
      </w:r>
      <w:r>
        <w:rPr>
          <w:spacing w:val="-2"/>
        </w:rPr>
        <w:t>o</w:t>
      </w:r>
      <w:r>
        <w:t xml:space="preserve">us </w:t>
      </w:r>
      <w:r>
        <w:rPr>
          <w:spacing w:val="-1"/>
        </w:rPr>
        <w:t>s</w:t>
      </w:r>
      <w:r>
        <w:t>y</w:t>
      </w:r>
      <w:r>
        <w:rPr>
          <w:spacing w:val="-2"/>
        </w:rPr>
        <w:t>st</w:t>
      </w:r>
      <w:r>
        <w:rPr>
          <w:spacing w:val="-1"/>
        </w:rPr>
        <w:t>e</w:t>
      </w:r>
      <w:r>
        <w:t>m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um</w:t>
      </w:r>
      <w:r>
        <w:rPr>
          <w:spacing w:val="-3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mem</w:t>
      </w:r>
      <w:r>
        <w:rPr>
          <w:spacing w:val="-2"/>
        </w:rPr>
        <w:t>or</w:t>
      </w:r>
      <w:r>
        <w:t>y.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se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 a</w:t>
      </w:r>
      <w:r>
        <w:rPr>
          <w:spacing w:val="-6"/>
        </w:rPr>
        <w:t xml:space="preserve"> </w:t>
      </w:r>
      <w:r>
        <w:t>n</w:t>
      </w:r>
      <w:r>
        <w:rPr>
          <w:spacing w:val="-2"/>
        </w:rPr>
        <w:t>et</w:t>
      </w:r>
      <w:r>
        <w:rPr>
          <w:spacing w:val="-1"/>
        </w:rPr>
        <w:t>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</w:t>
      </w:r>
      <w:r>
        <w:rPr>
          <w:spacing w:val="-3"/>
        </w:rPr>
        <w:t>e</w:t>
      </w:r>
      <w:r>
        <w:t>u</w:t>
      </w:r>
      <w:r>
        <w:rPr>
          <w:spacing w:val="-1"/>
        </w:rPr>
        <w:t>r</w:t>
      </w:r>
      <w:r>
        <w:rPr>
          <w:spacing w:val="-2"/>
        </w:rPr>
        <w:t>o</w:t>
      </w:r>
      <w:r>
        <w:t>n</w:t>
      </w:r>
      <w:r>
        <w:rPr>
          <w:spacing w:val="-2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8"/>
        </w:rPr>
        <w:t xml:space="preserve"> </w:t>
      </w:r>
      <w:r>
        <w:t>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h</w:t>
      </w:r>
      <w:r>
        <w:rPr>
          <w:spacing w:val="-2"/>
        </w:rPr>
        <w:t>i</w:t>
      </w:r>
      <w:r>
        <w:t>b</w:t>
      </w:r>
      <w:r>
        <w:rPr>
          <w:spacing w:val="-2"/>
        </w:rPr>
        <w:t>it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-4"/>
        </w:rPr>
        <w:t>i</w:t>
      </w:r>
      <w:r>
        <w:t>n</w:t>
      </w:r>
      <w:r>
        <w:rPr>
          <w:spacing w:val="-2"/>
        </w:rPr>
        <w:t>at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c</w:t>
      </w:r>
      <w:r>
        <w:t xml:space="preserve">al </w:t>
      </w:r>
      <w:r>
        <w:rPr>
          <w:spacing w:val="-1"/>
        </w:rPr>
        <w:t>ac</w:t>
      </w:r>
      <w:r>
        <w:rPr>
          <w:spacing w:val="-2"/>
        </w:rPr>
        <w:t>ti</w:t>
      </w:r>
      <w:r>
        <w:t>v</w:t>
      </w:r>
      <w:r>
        <w:rPr>
          <w:spacing w:val="-1"/>
        </w:rPr>
        <w:t>i</w:t>
      </w:r>
      <w:r>
        <w:rPr>
          <w:spacing w:val="-2"/>
        </w:rPr>
        <w:t>t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ti</w:t>
      </w:r>
      <w:r>
        <w:rPr>
          <w:spacing w:val="-1"/>
        </w:rPr>
        <w:t>m</w:t>
      </w:r>
      <w:r>
        <w:t>u</w:t>
      </w:r>
      <w:r>
        <w:rPr>
          <w:spacing w:val="-2"/>
        </w:rPr>
        <w:t>li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3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s </w:t>
      </w:r>
      <w:r>
        <w:rPr>
          <w:spacing w:val="-3"/>
        </w:rPr>
        <w:t>a</w:t>
      </w:r>
      <w:r>
        <w:t xml:space="preserve">n 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r</w:t>
      </w:r>
      <w:r>
        <w:t>o</w:t>
      </w:r>
      <w:r>
        <w:rPr>
          <w:spacing w:val="-2"/>
        </w:rPr>
        <w:t>e</w:t>
      </w:r>
      <w:r>
        <w:t>n</w:t>
      </w:r>
      <w:r>
        <w:rPr>
          <w:spacing w:val="-2"/>
        </w:rPr>
        <w:t>c</w:t>
      </w:r>
      <w:r>
        <w:rPr>
          <w:spacing w:val="-1"/>
        </w:rPr>
        <w:t>e</w:t>
      </w:r>
      <w:r>
        <w:t>p</w:t>
      </w:r>
      <w:r>
        <w:rPr>
          <w:spacing w:val="-1"/>
        </w:rPr>
        <w:t>h</w:t>
      </w:r>
      <w:r>
        <w:rPr>
          <w:spacing w:val="-3"/>
        </w:rPr>
        <w:t>a</w:t>
      </w:r>
      <w:r>
        <w:rPr>
          <w:spacing w:val="-2"/>
        </w:rPr>
        <w:t>l</w:t>
      </w:r>
      <w:r>
        <w:t>o</w:t>
      </w:r>
      <w:r>
        <w:rPr>
          <w:spacing w:val="-1"/>
        </w:rPr>
        <w:t>gr</w:t>
      </w:r>
      <w:r>
        <w:t xml:space="preserve">am </w:t>
      </w:r>
      <w:r>
        <w:rPr>
          <w:spacing w:val="-1"/>
        </w:rPr>
        <w:t>(EE</w:t>
      </w:r>
      <w:r>
        <w:rPr>
          <w:spacing w:val="-2"/>
        </w:rPr>
        <w:t>G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[</w:t>
      </w:r>
      <w:r>
        <w:t>1</w:t>
      </w:r>
      <w:r>
        <w:rPr>
          <w:spacing w:val="-1"/>
        </w:rPr>
        <w:t>]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s o</w:t>
      </w:r>
      <w:r>
        <w:rPr>
          <w:spacing w:val="-1"/>
        </w:rPr>
        <w:t>f</w:t>
      </w:r>
      <w:r>
        <w:rPr>
          <w:spacing w:val="-2"/>
        </w:rPr>
        <w:t>f</w:t>
      </w:r>
      <w:r>
        <w:rPr>
          <w:spacing w:val="-1"/>
        </w:rPr>
        <w:t>e</w:t>
      </w:r>
      <w:r>
        <w:t>r v</w:t>
      </w:r>
      <w:r>
        <w:rPr>
          <w:spacing w:val="-2"/>
        </w:rPr>
        <w:t>al</w:t>
      </w:r>
      <w:r>
        <w:t>u</w:t>
      </w:r>
      <w:r>
        <w:rPr>
          <w:spacing w:val="-2"/>
        </w:rPr>
        <w:t>a</w:t>
      </w:r>
      <w:r>
        <w:t>b</w:t>
      </w:r>
      <w:r>
        <w:rPr>
          <w:spacing w:val="-2"/>
        </w:rPr>
        <w:t>l</w:t>
      </w:r>
      <w:r>
        <w:t xml:space="preserve">e </w:t>
      </w:r>
      <w:r>
        <w:rPr>
          <w:spacing w:val="-2"/>
        </w:rPr>
        <w:t>i</w:t>
      </w:r>
      <w:r>
        <w:t>n</w:t>
      </w:r>
      <w:r>
        <w:rPr>
          <w:spacing w:val="-2"/>
        </w:rPr>
        <w:t>si</w:t>
      </w:r>
      <w:r>
        <w:t>g</w:t>
      </w:r>
      <w:r>
        <w:rPr>
          <w:spacing w:val="-2"/>
        </w:rPr>
        <w:t>ht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a p</w:t>
      </w:r>
      <w:r>
        <w:rPr>
          <w:spacing w:val="-2"/>
        </w:rPr>
        <w:t>e</w:t>
      </w:r>
      <w:r>
        <w:rPr>
          <w:spacing w:val="-1"/>
        </w:rPr>
        <w:t>rs</w:t>
      </w:r>
      <w:r>
        <w:rPr>
          <w:spacing w:val="-2"/>
        </w:rPr>
        <w:t>o</w:t>
      </w:r>
      <w:r>
        <w:t>n</w:t>
      </w:r>
      <w:r>
        <w:rPr>
          <w:spacing w:val="-2"/>
        </w:rPr>
        <w:t>'</w:t>
      </w:r>
      <w:r>
        <w:t>s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s</w:t>
      </w:r>
      <w:r>
        <w:t>y</w:t>
      </w:r>
      <w:r>
        <w:rPr>
          <w:spacing w:val="-3"/>
        </w:rPr>
        <w:t>c</w:t>
      </w:r>
      <w:r>
        <w:t>h</w:t>
      </w:r>
      <w:r>
        <w:rPr>
          <w:spacing w:val="-1"/>
        </w:rPr>
        <w:t>o</w:t>
      </w:r>
      <w:r>
        <w:rPr>
          <w:spacing w:val="-2"/>
        </w:rPr>
        <w:t>lo</w:t>
      </w:r>
      <w:r>
        <w:t>g</w:t>
      </w:r>
      <w:r>
        <w:rPr>
          <w:spacing w:val="-2"/>
        </w:rPr>
        <w:t>i</w:t>
      </w:r>
      <w:r>
        <w:rPr>
          <w:spacing w:val="-1"/>
        </w:rPr>
        <w:t>ca</w:t>
      </w:r>
      <w:r>
        <w:t xml:space="preserve">l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-2"/>
        </w:rPr>
        <w:t>iti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-1"/>
        </w:rPr>
        <w:t>f</w:t>
      </w:r>
      <w:r>
        <w:rPr>
          <w:spacing w:val="-2"/>
        </w:rPr>
        <w:t>i</w:t>
      </w:r>
      <w:r>
        <w:t>nd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p</w:t>
      </w:r>
      <w:r>
        <w:t>p</w:t>
      </w:r>
      <w:r>
        <w:rPr>
          <w:spacing w:val="-2"/>
        </w:rPr>
        <w:t>li</w:t>
      </w:r>
      <w:r>
        <w:rPr>
          <w:spacing w:val="-1"/>
        </w:rPr>
        <w:t>ca</w:t>
      </w:r>
      <w:r>
        <w:rPr>
          <w:spacing w:val="-2"/>
        </w:rPr>
        <w:t>t</w:t>
      </w:r>
      <w:r>
        <w:t>i</w:t>
      </w:r>
      <w:r>
        <w:rPr>
          <w:spacing w:val="-1"/>
        </w:rPr>
        <w:t>o</w:t>
      </w:r>
      <w:r>
        <w:t xml:space="preserve">ns </w:t>
      </w:r>
      <w:r>
        <w:rPr>
          <w:spacing w:val="-2"/>
        </w:rPr>
        <w:t>i</w:t>
      </w:r>
      <w:r>
        <w:t>n n</w:t>
      </w:r>
      <w:r>
        <w:rPr>
          <w:spacing w:val="-2"/>
        </w:rPr>
        <w:t>e</w:t>
      </w:r>
      <w:r>
        <w:t>u</w:t>
      </w:r>
      <w:r>
        <w:rPr>
          <w:spacing w:val="-3"/>
        </w:rPr>
        <w:t>r</w:t>
      </w:r>
      <w:r>
        <w:rPr>
          <w:spacing w:val="-2"/>
        </w:rPr>
        <w:t>o</w:t>
      </w:r>
      <w:r>
        <w:t>p</w:t>
      </w:r>
      <w:r>
        <w:rPr>
          <w:spacing w:val="-2"/>
        </w:rPr>
        <w:t>s</w:t>
      </w:r>
      <w:r>
        <w:t>y</w:t>
      </w:r>
      <w:r>
        <w:rPr>
          <w:spacing w:val="-2"/>
        </w:rPr>
        <w:t>ch</w:t>
      </w:r>
      <w:r>
        <w:t>o</w:t>
      </w:r>
      <w:r>
        <w:rPr>
          <w:spacing w:val="-2"/>
        </w:rPr>
        <w:t>l</w:t>
      </w:r>
      <w:r>
        <w:t>o</w:t>
      </w:r>
      <w:r>
        <w:rPr>
          <w:spacing w:val="-2"/>
        </w:rPr>
        <w:t>g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[</w:t>
      </w:r>
      <w:r>
        <w:t>2</w:t>
      </w:r>
      <w:r>
        <w:rPr>
          <w:spacing w:val="-1"/>
        </w:rPr>
        <w:t>]</w:t>
      </w:r>
      <w:r>
        <w:t xml:space="preserve">. </w:t>
      </w:r>
      <w:r>
        <w:rPr>
          <w:spacing w:val="-1"/>
        </w:rPr>
        <w:t>H</w:t>
      </w:r>
      <w:r>
        <w:rPr>
          <w:spacing w:val="-2"/>
        </w:rPr>
        <w:t>o</w:t>
      </w:r>
      <w:r>
        <w:rPr>
          <w:spacing w:val="-1"/>
        </w:rPr>
        <w:t>we</w:t>
      </w:r>
      <w:r>
        <w:t>v</w:t>
      </w:r>
      <w:r>
        <w:rPr>
          <w:spacing w:val="-2"/>
        </w:rPr>
        <w:t>e</w:t>
      </w:r>
      <w:r>
        <w:rPr>
          <w:spacing w:val="-1"/>
        </w:rPr>
        <w:t>r</w:t>
      </w:r>
      <w:r>
        <w:t xml:space="preserve">, a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</w:t>
      </w:r>
      <w:r>
        <w:rPr>
          <w:spacing w:val="-2"/>
        </w:rPr>
        <w:t>i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ca</w:t>
      </w:r>
      <w:r>
        <w:t>nt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2"/>
        </w:rPr>
        <w:t>all</w:t>
      </w:r>
      <w:r>
        <w:rPr>
          <w:spacing w:val="-1"/>
        </w:rPr>
        <w:t>e</w:t>
      </w:r>
      <w:r>
        <w:t>n</w:t>
      </w:r>
      <w:r>
        <w:rPr>
          <w:spacing w:val="-1"/>
        </w:rPr>
        <w:t>g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-9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ar</w:t>
      </w:r>
      <w:r>
        <w:rPr>
          <w:spacing w:val="-2"/>
        </w:rPr>
        <w:t>i</w:t>
      </w:r>
      <w:r>
        <w:rPr>
          <w:spacing w:val="-1"/>
        </w:rPr>
        <w:t>se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-9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i</w:t>
      </w:r>
      <w:r>
        <w:t>n</w:t>
      </w:r>
      <w:r>
        <w:rPr>
          <w:spacing w:val="-1"/>
        </w:rPr>
        <w:t>here</w:t>
      </w:r>
      <w:r>
        <w:t xml:space="preserve">nt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rPr>
          <w:spacing w:val="-2"/>
        </w:rPr>
        <w:t>t</w:t>
      </w:r>
      <w:r>
        <w:rPr>
          <w:spacing w:val="-1"/>
        </w:rPr>
        <w:t>am</w:t>
      </w:r>
      <w:r>
        <w:rPr>
          <w:spacing w:val="-2"/>
        </w:rPr>
        <w:t>i</w:t>
      </w:r>
      <w:r>
        <w:t>n</w:t>
      </w:r>
      <w:r>
        <w:rPr>
          <w:spacing w:val="-2"/>
        </w:rPr>
        <w:t>ati</w:t>
      </w:r>
      <w:r>
        <w:t>on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2"/>
        </w:rPr>
        <w:t>g</w:t>
      </w:r>
      <w:r>
        <w:t>n</w:t>
      </w:r>
      <w:r>
        <w:rPr>
          <w:spacing w:val="-2"/>
        </w:rPr>
        <w:t>al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[</w:t>
      </w:r>
      <w:r>
        <w:t>3</w:t>
      </w:r>
      <w:r>
        <w:rPr>
          <w:spacing w:val="-1"/>
        </w:rPr>
        <w:t>]</w:t>
      </w:r>
      <w:r>
        <w:t xml:space="preserve">. </w:t>
      </w:r>
      <w:r>
        <w:rPr>
          <w:spacing w:val="-1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se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 v</w:t>
      </w:r>
      <w:r>
        <w:rPr>
          <w:spacing w:val="-2"/>
        </w:rPr>
        <w:t>a</w:t>
      </w:r>
      <w:r>
        <w:rPr>
          <w:spacing w:val="-1"/>
        </w:rPr>
        <w:t>r</w:t>
      </w:r>
      <w:r>
        <w:t>y</w:t>
      </w:r>
      <w:r>
        <w:rPr>
          <w:spacing w:val="-2"/>
        </w:rPr>
        <w:t>in</w:t>
      </w:r>
      <w:r>
        <w:t>g</w:t>
      </w:r>
      <w:r>
        <w:rPr>
          <w:spacing w:val="-10"/>
        </w:rPr>
        <w:t xml:space="preserve"> </w:t>
      </w:r>
      <w:r>
        <w:rPr>
          <w:spacing w:val="-1"/>
        </w:rPr>
        <w:t>fr</w:t>
      </w:r>
      <w:r>
        <w:rPr>
          <w:spacing w:val="-3"/>
        </w:rPr>
        <w:t>e</w:t>
      </w:r>
      <w:r>
        <w:t>q</w:t>
      </w:r>
      <w:r>
        <w:rPr>
          <w:spacing w:val="-1"/>
        </w:rPr>
        <w:t>u</w:t>
      </w:r>
      <w:r>
        <w:rPr>
          <w:spacing w:val="-3"/>
        </w:rPr>
        <w:t>e</w:t>
      </w:r>
      <w:r>
        <w:t>n</w:t>
      </w:r>
      <w:r>
        <w:rPr>
          <w:spacing w:val="-2"/>
        </w:rPr>
        <w:t>ci</w:t>
      </w:r>
      <w:r>
        <w:rPr>
          <w:spacing w:val="-1"/>
        </w:rPr>
        <w:t>e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0"/>
        </w:rPr>
        <w:t xml:space="preserve"> </w:t>
      </w:r>
      <w:r>
        <w:t>p</w:t>
      </w:r>
      <w:r>
        <w:rPr>
          <w:spacing w:val="-2"/>
        </w:rPr>
        <w:t>o</w:t>
      </w:r>
      <w:r>
        <w:rPr>
          <w:spacing w:val="-1"/>
        </w:rPr>
        <w:t>w</w:t>
      </w:r>
      <w:r>
        <w:rPr>
          <w:spacing w:val="-3"/>
        </w:rPr>
        <w:t>e</w:t>
      </w:r>
      <w:r>
        <w:t>r</w:t>
      </w:r>
      <w:r>
        <w:rPr>
          <w:spacing w:val="-10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t>v</w:t>
      </w:r>
      <w:r>
        <w:rPr>
          <w:spacing w:val="-2"/>
        </w:rPr>
        <w:t>el</w:t>
      </w:r>
      <w:r>
        <w:rPr>
          <w:spacing w:val="-1"/>
        </w:rPr>
        <w:t>s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10"/>
        </w:rPr>
        <w:t xml:space="preserve"> </w:t>
      </w:r>
      <w:r>
        <w:t>d</w:t>
      </w:r>
      <w:r>
        <w:rPr>
          <w:spacing w:val="-2"/>
        </w:rPr>
        <w:t>i</w:t>
      </w:r>
      <w:r>
        <w:t>s</w:t>
      </w:r>
      <w:r>
        <w:rPr>
          <w:spacing w:val="-1"/>
        </w:rPr>
        <w:t>r</w:t>
      </w:r>
      <w:r>
        <w:t>u</w:t>
      </w:r>
      <w:r>
        <w:rPr>
          <w:spacing w:val="-1"/>
        </w:rPr>
        <w:t>p</w:t>
      </w:r>
      <w:r>
        <w:t>t</w:t>
      </w:r>
      <w:r>
        <w:rPr>
          <w:spacing w:val="-1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rPr>
          <w:spacing w:val="-1"/>
        </w:rPr>
        <w:t>e</w:t>
      </w:r>
      <w:r>
        <w:t>g</w:t>
      </w:r>
      <w:r>
        <w:rPr>
          <w:spacing w:val="-1"/>
        </w:rPr>
        <w:t>r</w:t>
      </w:r>
      <w:r>
        <w:rPr>
          <w:spacing w:val="-2"/>
        </w:rPr>
        <w:t>it</w:t>
      </w:r>
      <w:r>
        <w:t>y of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ig</w:t>
      </w:r>
      <w:r>
        <w:t>n</w:t>
      </w:r>
      <w:r>
        <w:rPr>
          <w:spacing w:val="-2"/>
        </w:rPr>
        <w:t>al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2"/>
        </w:rPr>
        <w:t>p</w:t>
      </w:r>
      <w:r>
        <w:rPr>
          <w:spacing w:val="-1"/>
        </w:rPr>
        <w:t>r</w:t>
      </w:r>
      <w:r>
        <w:t>o</w:t>
      </w:r>
      <w:r>
        <w:rPr>
          <w:spacing w:val="-3"/>
        </w:rPr>
        <w:t>f</w:t>
      </w:r>
      <w:r>
        <w:t>o</w:t>
      </w:r>
      <w:r>
        <w:rPr>
          <w:spacing w:val="-2"/>
        </w:rPr>
        <w:t>un</w:t>
      </w:r>
      <w:r>
        <w:t>d</w:t>
      </w:r>
      <w:r>
        <w:rPr>
          <w:spacing w:val="-2"/>
        </w:rPr>
        <w:t>l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m</w:t>
      </w:r>
      <w:r>
        <w:t>p</w:t>
      </w:r>
      <w:r>
        <w:rPr>
          <w:spacing w:val="-2"/>
        </w:rPr>
        <w:t>a</w:t>
      </w:r>
      <w:r>
        <w:rPr>
          <w:spacing w:val="-1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e</w:t>
      </w:r>
      <w:r>
        <w:rPr>
          <w:spacing w:val="-2"/>
        </w:rPr>
        <w:t>i</w:t>
      </w:r>
      <w:r>
        <w:t>r</w:t>
      </w:r>
      <w:r>
        <w:rPr>
          <w:spacing w:val="2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 xml:space="preserve">nd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si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[</w:t>
      </w:r>
      <w:r>
        <w:t>4</w:t>
      </w:r>
      <w:r>
        <w:rPr>
          <w:spacing w:val="-1"/>
        </w:rPr>
        <w:t>]</w:t>
      </w:r>
      <w:r>
        <w:t xml:space="preserve">. </w:t>
      </w:r>
      <w:r>
        <w:rPr>
          <w:spacing w:val="-2"/>
        </w:rPr>
        <w:t>C</w:t>
      </w:r>
      <w:r>
        <w:t>o</w:t>
      </w:r>
      <w:r>
        <w:rPr>
          <w:spacing w:val="-1"/>
        </w:rPr>
        <w:t>nse</w:t>
      </w:r>
      <w:r>
        <w:rPr>
          <w:spacing w:val="-2"/>
        </w:rPr>
        <w:t>q</w:t>
      </w:r>
      <w:r>
        <w:t>u</w:t>
      </w:r>
      <w:r>
        <w:rPr>
          <w:spacing w:val="-2"/>
        </w:rPr>
        <w:t>e</w:t>
      </w:r>
      <w:r>
        <w:t>n</w:t>
      </w:r>
      <w:r>
        <w:rPr>
          <w:spacing w:val="-2"/>
        </w:rPr>
        <w:t>tl</w:t>
      </w:r>
      <w:r>
        <w:t>y, d</w:t>
      </w:r>
      <w:r>
        <w:rPr>
          <w:spacing w:val="-2"/>
        </w:rPr>
        <w:t>e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ec</w:t>
      </w:r>
      <w:r>
        <w:t>h</w:t>
      </w:r>
      <w:r>
        <w:rPr>
          <w:spacing w:val="-1"/>
        </w:rPr>
        <w:t>n</w:t>
      </w:r>
      <w:r>
        <w:rPr>
          <w:spacing w:val="-2"/>
        </w:rPr>
        <w:t>i</w:t>
      </w:r>
      <w:r>
        <w:t>q</w:t>
      </w:r>
      <w:r>
        <w:rPr>
          <w:spacing w:val="-1"/>
        </w:rPr>
        <w:t>ue</w:t>
      </w:r>
      <w:r>
        <w:t>s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t xml:space="preserve">e </w:t>
      </w:r>
      <w:r>
        <w:rPr>
          <w:spacing w:val="-1"/>
        </w:rPr>
        <w:t>esse</w:t>
      </w:r>
      <w:r>
        <w:t>n</w:t>
      </w:r>
      <w:r>
        <w:rPr>
          <w:spacing w:val="-2"/>
        </w:rPr>
        <w:t>ti</w:t>
      </w:r>
      <w:r>
        <w:rPr>
          <w:spacing w:val="-1"/>
        </w:rPr>
        <w:t>a</w:t>
      </w:r>
      <w:r>
        <w:t>l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ur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r</w:t>
      </w:r>
      <w:r>
        <w:t>e</w:t>
      </w:r>
      <w:r>
        <w:rPr>
          <w:spacing w:val="-2"/>
        </w:rPr>
        <w:t>-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E</w:t>
      </w:r>
      <w:r>
        <w:rPr>
          <w:spacing w:val="-2"/>
        </w:rPr>
        <w:t>E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si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s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>5]</w:t>
      </w:r>
      <w:r>
        <w:t>.</w:t>
      </w:r>
      <w:r>
        <w:rPr>
          <w:spacing w:val="-1"/>
        </w:rPr>
        <w:t xml:space="preserve"> G</w:t>
      </w:r>
      <w:r>
        <w:rPr>
          <w:spacing w:val="-2"/>
        </w:rPr>
        <w:t>iv</w:t>
      </w:r>
      <w:r>
        <w:rPr>
          <w:spacing w:val="-1"/>
        </w:rPr>
        <w:t>e</w:t>
      </w:r>
      <w:r>
        <w:t xml:space="preserve">n </w:t>
      </w:r>
      <w:r>
        <w:rPr>
          <w:spacing w:val="-2"/>
        </w:rPr>
        <w:t>t</w:t>
      </w:r>
      <w:r>
        <w:t>he d</w:t>
      </w:r>
      <w:r>
        <w:rPr>
          <w:spacing w:val="-2"/>
        </w:rPr>
        <w:t>i</w:t>
      </w:r>
      <w:r>
        <w:t>v</w:t>
      </w:r>
      <w:r>
        <w:rPr>
          <w:spacing w:val="-2"/>
        </w:rPr>
        <w:t>e</w:t>
      </w:r>
      <w:r>
        <w:rPr>
          <w:spacing w:val="-1"/>
        </w:rPr>
        <w:t>rs</w:t>
      </w:r>
      <w:r>
        <w:t>e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a</w:t>
      </w:r>
      <w:r>
        <w:rPr>
          <w:spacing w:val="-3"/>
        </w:rPr>
        <w:t>t</w:t>
      </w:r>
      <w:r>
        <w:t>u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rPr>
          <w:spacing w:val="-1"/>
        </w:rPr>
        <w:t>s</w:t>
      </w:r>
      <w:r>
        <w:t xml:space="preserve">, </w:t>
      </w:r>
      <w:r>
        <w:rPr>
          <w:spacing w:val="-1"/>
        </w:rPr>
        <w:t>a</w:t>
      </w:r>
      <w:r>
        <w:t>d</w:t>
      </w:r>
      <w:r>
        <w:rPr>
          <w:spacing w:val="-1"/>
        </w:rPr>
        <w:t>dress</w:t>
      </w:r>
      <w:r>
        <w:rPr>
          <w:spacing w:val="-2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 xml:space="preserve">s </w:t>
      </w:r>
      <w:r>
        <w:rPr>
          <w:spacing w:val="-2"/>
        </w:rPr>
        <w:t>i</w:t>
      </w:r>
      <w:r>
        <w:rPr>
          <w:spacing w:val="-1"/>
        </w:rPr>
        <w:t>ss</w:t>
      </w:r>
      <w:r>
        <w:t>ue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t>q</w:t>
      </w:r>
      <w:r>
        <w:rPr>
          <w:spacing w:val="-1"/>
        </w:rPr>
        <w:t>u</w:t>
      </w:r>
      <w:r>
        <w:rPr>
          <w:spacing w:val="-2"/>
        </w:rPr>
        <w:t>i</w:t>
      </w:r>
      <w:r>
        <w:rPr>
          <w:spacing w:val="-1"/>
        </w:rPr>
        <w:t>re</w:t>
      </w:r>
      <w:r>
        <w:t xml:space="preserve">s </w:t>
      </w:r>
      <w:r>
        <w:rPr>
          <w:spacing w:val="-1"/>
        </w:rPr>
        <w:t>em</w:t>
      </w:r>
      <w:r>
        <w:t>p</w:t>
      </w:r>
      <w:r>
        <w:rPr>
          <w:spacing w:val="-2"/>
        </w:rPr>
        <w:t>l</w:t>
      </w:r>
      <w:r>
        <w:t>o</w:t>
      </w:r>
      <w:r>
        <w:rPr>
          <w:spacing w:val="-1"/>
        </w:rPr>
        <w:t>y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en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ec</w:t>
      </w:r>
      <w:r>
        <w:t>h</w:t>
      </w:r>
      <w:r>
        <w:rPr>
          <w:spacing w:val="-1"/>
        </w:rPr>
        <w:t>n</w:t>
      </w:r>
      <w:r>
        <w:rPr>
          <w:spacing w:val="-2"/>
        </w:rPr>
        <w:t>iqu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ra</w:t>
      </w:r>
      <w:r>
        <w:t>n</w:t>
      </w:r>
      <w:r>
        <w:rPr>
          <w:spacing w:val="-1"/>
        </w:rPr>
        <w:t>g</w:t>
      </w:r>
      <w:r>
        <w:rPr>
          <w:spacing w:val="-3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ro</w:t>
      </w:r>
      <w:r>
        <w:t xml:space="preserve">m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m</w:t>
      </w:r>
      <w:r>
        <w:t>p</w:t>
      </w:r>
      <w:r>
        <w:rPr>
          <w:spacing w:val="-2"/>
        </w:rPr>
        <w:t>l</w:t>
      </w:r>
      <w:r>
        <w:rPr>
          <w:spacing w:val="-1"/>
        </w:rPr>
        <w:t>es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o</w:t>
      </w:r>
      <w:r>
        <w:rPr>
          <w:spacing w:val="-2"/>
        </w:rPr>
        <w:t>s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2"/>
        </w:rPr>
        <w:t>l</w:t>
      </w:r>
      <w:r>
        <w:rPr>
          <w:spacing w:val="-1"/>
        </w:rPr>
        <w:t>e</w:t>
      </w:r>
      <w:r>
        <w:t>x</w:t>
      </w:r>
      <w:r>
        <w:rPr>
          <w:spacing w:val="-1"/>
        </w:rPr>
        <w:t xml:space="preserve"> se</w:t>
      </w:r>
      <w:r>
        <w:t>p</w:t>
      </w:r>
      <w:r>
        <w:rPr>
          <w:spacing w:val="-2"/>
        </w:rPr>
        <w:t>a</w:t>
      </w:r>
      <w:r>
        <w:rPr>
          <w:spacing w:val="-1"/>
        </w:rPr>
        <w:t>ra</w:t>
      </w:r>
      <w:r>
        <w:rPr>
          <w:spacing w:val="-2"/>
        </w:rPr>
        <w:t>ti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t</w:t>
      </w:r>
      <w:r>
        <w:t>h</w:t>
      </w:r>
      <w:r>
        <w:rPr>
          <w:spacing w:val="-1"/>
        </w:rPr>
        <w:t>o</w:t>
      </w:r>
      <w:r>
        <w:t>d</w:t>
      </w:r>
      <w:r>
        <w:rPr>
          <w:spacing w:val="-2"/>
        </w:rPr>
        <w:t>s</w:t>
      </w:r>
      <w:r>
        <w:t>.</w:t>
      </w:r>
    </w:p>
    <w:p w14:paraId="651A8E0D" w14:textId="77777777" w:rsidR="002C5EE3" w:rsidRDefault="00000000">
      <w:pPr>
        <w:spacing w:before="44" w:line="228" w:lineRule="auto"/>
        <w:ind w:right="71" w:firstLine="288"/>
        <w:jc w:val="both"/>
      </w:pPr>
      <w:r>
        <w:br w:type="column"/>
      </w:r>
      <w:r>
        <w:rPr>
          <w:spacing w:val="-2"/>
        </w:rPr>
        <w:t>C</w:t>
      </w:r>
      <w:r>
        <w:t>o</w:t>
      </w:r>
      <w:r>
        <w:rPr>
          <w:spacing w:val="-2"/>
        </w:rPr>
        <w:t>m</w:t>
      </w:r>
      <w:r>
        <w:rPr>
          <w:spacing w:val="-1"/>
        </w:rPr>
        <w:t>m</w:t>
      </w:r>
      <w:r>
        <w:rPr>
          <w:spacing w:val="-2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y</w:t>
      </w:r>
      <w:r>
        <w:rPr>
          <w:spacing w:val="-1"/>
        </w:rPr>
        <w:t>p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 xml:space="preserve">e </w:t>
      </w:r>
      <w:r>
        <w:rPr>
          <w:spacing w:val="-2"/>
        </w:rPr>
        <w:t>i</w:t>
      </w:r>
      <w:r>
        <w:t>n</w:t>
      </w:r>
      <w:r>
        <w:rPr>
          <w:spacing w:val="-2"/>
        </w:rPr>
        <w:t>cl</w:t>
      </w:r>
      <w:r>
        <w:t>u</w:t>
      </w:r>
      <w:r>
        <w:rPr>
          <w:spacing w:val="-1"/>
        </w:rPr>
        <w:t>d</w:t>
      </w:r>
      <w:r>
        <w:t xml:space="preserve">e </w:t>
      </w:r>
      <w:r>
        <w:rPr>
          <w:spacing w:val="-1"/>
        </w:rPr>
        <w:t>m</w:t>
      </w:r>
      <w:r>
        <w:t>u</w:t>
      </w:r>
      <w:r>
        <w:rPr>
          <w:spacing w:val="-3"/>
        </w:rPr>
        <w:t>s</w:t>
      </w:r>
      <w:r>
        <w:rPr>
          <w:spacing w:val="-1"/>
        </w:rPr>
        <w:t>c</w:t>
      </w:r>
      <w:r>
        <w:rPr>
          <w:spacing w:val="-2"/>
        </w:rPr>
        <w:t>l</w:t>
      </w:r>
      <w:r>
        <w:t xml:space="preserve">e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</w:t>
      </w:r>
      <w:r>
        <w:t>c</w:t>
      </w:r>
      <w:r>
        <w:rPr>
          <w:spacing w:val="-2"/>
        </w:rPr>
        <w:t>t</w:t>
      </w:r>
      <w:r>
        <w:rPr>
          <w:spacing w:val="-1"/>
        </w:rPr>
        <w:t>s</w:t>
      </w:r>
      <w:r>
        <w:t>, o</w:t>
      </w:r>
      <w:r>
        <w:rPr>
          <w:spacing w:val="-2"/>
        </w:rPr>
        <w:t>c</w:t>
      </w:r>
      <w:r>
        <w:t>u</w:t>
      </w:r>
      <w:r>
        <w:rPr>
          <w:spacing w:val="-2"/>
        </w:rPr>
        <w:t>l</w:t>
      </w:r>
      <w:r>
        <w:rPr>
          <w:spacing w:val="-1"/>
        </w:rPr>
        <w:t>a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fac</w:t>
      </w:r>
      <w:r>
        <w:rPr>
          <w:spacing w:val="-2"/>
        </w:rPr>
        <w:t>t</w:t>
      </w:r>
      <w:r>
        <w:t>s,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ar</w:t>
      </w:r>
      <w:r>
        <w:t>d</w:t>
      </w:r>
      <w:r>
        <w:rPr>
          <w:spacing w:val="-2"/>
        </w:rPr>
        <w:t>i</w:t>
      </w:r>
      <w:r>
        <w:t>o</w:t>
      </w:r>
      <w:r>
        <w:rPr>
          <w:spacing w:val="-1"/>
        </w:rPr>
        <w:t>gra</w:t>
      </w:r>
      <w:r>
        <w:t>m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fac</w:t>
      </w:r>
      <w:r>
        <w:rPr>
          <w:spacing w:val="-2"/>
        </w:rPr>
        <w:t>t</w:t>
      </w:r>
      <w:r>
        <w:rPr>
          <w:spacing w:val="-1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li</w:t>
      </w:r>
      <w:r>
        <w:t>ne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se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b</w:t>
      </w:r>
      <w:r>
        <w:rPr>
          <w:spacing w:val="-2"/>
        </w:rPr>
        <w:t>a</w:t>
      </w:r>
      <w:r>
        <w:rPr>
          <w:spacing w:val="-1"/>
        </w:rPr>
        <w:t>se</w:t>
      </w:r>
      <w:r>
        <w:rPr>
          <w:spacing w:val="-2"/>
        </w:rPr>
        <w:t>li</w:t>
      </w:r>
      <w:r>
        <w:t xml:space="preserve">ne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</w:t>
      </w:r>
      <w:r>
        <w:t>c</w:t>
      </w:r>
      <w:r>
        <w:rPr>
          <w:spacing w:val="-2"/>
        </w:rPr>
        <w:t>t</w:t>
      </w:r>
      <w:r>
        <w:rPr>
          <w:spacing w:val="-1"/>
        </w:rPr>
        <w:t>s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Am</w:t>
      </w:r>
      <w:r>
        <w:t>o</w:t>
      </w:r>
      <w:r>
        <w:rPr>
          <w:spacing w:val="-2"/>
        </w:rPr>
        <w:t>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e</w:t>
      </w:r>
      <w:r>
        <w:rPr>
          <w:spacing w:val="-1"/>
        </w:rPr>
        <w:t>m</w:t>
      </w:r>
      <w:r>
        <w:t>,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>c</w:t>
      </w:r>
      <w:r>
        <w:t>u</w:t>
      </w:r>
      <w:r>
        <w:rPr>
          <w:spacing w:val="-2"/>
        </w:rPr>
        <w:t>l</w:t>
      </w:r>
      <w:r>
        <w:rPr>
          <w:spacing w:val="-1"/>
        </w:rPr>
        <w:t>a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 xml:space="preserve">nd </w:t>
      </w:r>
      <w:r>
        <w:rPr>
          <w:spacing w:val="-1"/>
        </w:rPr>
        <w:t>m</w:t>
      </w:r>
      <w:r>
        <w:t>u</w:t>
      </w:r>
      <w:r>
        <w:rPr>
          <w:spacing w:val="-2"/>
        </w:rPr>
        <w:t>s</w:t>
      </w:r>
      <w:r>
        <w:rPr>
          <w:spacing w:val="-1"/>
        </w:rPr>
        <w:t>c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fac</w:t>
      </w:r>
      <w:r>
        <w:t xml:space="preserve">ts </w:t>
      </w:r>
      <w:r>
        <w:rPr>
          <w:spacing w:val="-1"/>
        </w:rPr>
        <w:t>ar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2"/>
        </w:rPr>
        <w:t>g</w:t>
      </w:r>
      <w:r>
        <w:t>n</w:t>
      </w:r>
      <w:r>
        <w:rPr>
          <w:spacing w:val="-2"/>
        </w:rPr>
        <w:t>i</w:t>
      </w:r>
      <w:r>
        <w:rPr>
          <w:spacing w:val="-1"/>
        </w:rPr>
        <w:t>ze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o</w:t>
      </w:r>
      <w:r>
        <w:rPr>
          <w:spacing w:val="-2"/>
        </w:rPr>
        <w:t>s</w:t>
      </w:r>
      <w:r>
        <w:t xml:space="preserve">t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rPr>
          <w:spacing w:val="-1"/>
        </w:rPr>
        <w:t>m</w:t>
      </w:r>
      <w:r>
        <w:rPr>
          <w:spacing w:val="-2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o</w:t>
      </w:r>
      <w:r>
        <w:t>u</w:t>
      </w:r>
      <w:r>
        <w:rPr>
          <w:spacing w:val="-1"/>
        </w:rPr>
        <w:t>r</w:t>
      </w:r>
      <w:r>
        <w:rPr>
          <w:spacing w:val="-3"/>
        </w:rPr>
        <w:t>c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of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[</w:t>
      </w:r>
      <w:r>
        <w:rPr>
          <w:spacing w:val="-2"/>
        </w:rPr>
        <w:t>6</w:t>
      </w:r>
      <w:r>
        <w:rPr>
          <w:spacing w:val="-1"/>
        </w:rPr>
        <w:t>]</w:t>
      </w:r>
      <w:r>
        <w:t xml:space="preserve">. </w:t>
      </w:r>
      <w:r>
        <w:rPr>
          <w:spacing w:val="-1"/>
        </w:rPr>
        <w:t>N</w:t>
      </w:r>
      <w:r>
        <w:t>u</w:t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-2"/>
        </w:rPr>
        <w:t>r</w:t>
      </w:r>
      <w:r>
        <w:t>o</w:t>
      </w:r>
      <w:r>
        <w:rPr>
          <w:spacing w:val="-1"/>
        </w:rPr>
        <w:t>u</w:t>
      </w:r>
      <w:r>
        <w:t xml:space="preserve">s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j</w:t>
      </w:r>
      <w:r>
        <w:rPr>
          <w:spacing w:val="-1"/>
        </w:rPr>
        <w:t>ec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ec</w:t>
      </w:r>
      <w:r>
        <w:t>h</w:t>
      </w:r>
      <w:r>
        <w:rPr>
          <w:spacing w:val="-1"/>
        </w:rPr>
        <w:t>n</w:t>
      </w:r>
      <w:r>
        <w:rPr>
          <w:spacing w:val="-2"/>
        </w:rPr>
        <w:t>iq</w:t>
      </w:r>
      <w:r>
        <w:t>u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t>h</w:t>
      </w:r>
      <w:r>
        <w:rPr>
          <w:spacing w:val="-3"/>
        </w:rPr>
        <w:t>a</w:t>
      </w:r>
      <w:r>
        <w:t>ve b</w:t>
      </w:r>
      <w:r>
        <w:rPr>
          <w:spacing w:val="-3"/>
        </w:rPr>
        <w:t>e</w:t>
      </w:r>
      <w:r>
        <w:rPr>
          <w:spacing w:val="-1"/>
        </w:rPr>
        <w:t>e</w:t>
      </w:r>
      <w:r>
        <w:t>n p</w:t>
      </w:r>
      <w:r>
        <w:rPr>
          <w:spacing w:val="-1"/>
        </w:rPr>
        <w:t>r</w:t>
      </w:r>
      <w:r>
        <w:rPr>
          <w:spacing w:val="-2"/>
        </w:rPr>
        <w:t>o</w:t>
      </w:r>
      <w:r>
        <w:t>p</w:t>
      </w:r>
      <w:r>
        <w:rPr>
          <w:spacing w:val="-1"/>
        </w:rPr>
        <w:t>os</w:t>
      </w:r>
      <w:r>
        <w:rPr>
          <w:spacing w:val="-3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re</w:t>
      </w:r>
      <w:r>
        <w:t>v</w:t>
      </w:r>
      <w:r>
        <w:rPr>
          <w:spacing w:val="-2"/>
        </w:rPr>
        <w:t>i</w:t>
      </w:r>
      <w:r>
        <w:t>o</w:t>
      </w:r>
      <w:r>
        <w:rPr>
          <w:spacing w:val="-1"/>
        </w:rPr>
        <w:t>u</w:t>
      </w:r>
      <w:r>
        <w:t xml:space="preserve">s </w:t>
      </w:r>
      <w:r>
        <w:rPr>
          <w:spacing w:val="-1"/>
        </w:rPr>
        <w:t>s</w:t>
      </w:r>
      <w:r>
        <w:rPr>
          <w:spacing w:val="-2"/>
        </w:rPr>
        <w:t>t</w:t>
      </w:r>
      <w:r>
        <w:t>u</w:t>
      </w:r>
      <w:r>
        <w:rPr>
          <w:spacing w:val="-1"/>
        </w:rPr>
        <w:t>d</w:t>
      </w:r>
      <w:r>
        <w:rPr>
          <w:spacing w:val="-2"/>
        </w:rPr>
        <w:t>i</w:t>
      </w:r>
      <w:r>
        <w:rPr>
          <w:spacing w:val="-1"/>
        </w:rPr>
        <w:t>es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m</w:t>
      </w:r>
      <w:r>
        <w:t>p</w:t>
      </w:r>
      <w:r>
        <w:rPr>
          <w:spacing w:val="-2"/>
        </w:rPr>
        <w:t>l</w:t>
      </w:r>
      <w:r>
        <w:rPr>
          <w:spacing w:val="-1"/>
        </w:rPr>
        <w:t>es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u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ti</w:t>
      </w:r>
      <w:r>
        <w:t>o</w:t>
      </w:r>
      <w:r>
        <w:rPr>
          <w:spacing w:val="-1"/>
        </w:rPr>
        <w:t>na</w:t>
      </w:r>
      <w:r>
        <w:rPr>
          <w:spacing w:val="-2"/>
        </w:rPr>
        <w:t>l</w:t>
      </w:r>
      <w:r>
        <w:t>ly</w:t>
      </w:r>
      <w:r>
        <w:rPr>
          <w:spacing w:val="2"/>
        </w:rPr>
        <w:t xml:space="preserve"> </w:t>
      </w:r>
      <w:r>
        <w:rPr>
          <w:spacing w:val="-1"/>
        </w:rPr>
        <w:t>eff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i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me</w:t>
      </w:r>
      <w:r>
        <w:rPr>
          <w:spacing w:val="-2"/>
        </w:rPr>
        <w:t>t</w:t>
      </w:r>
      <w:r>
        <w:t>h</w:t>
      </w:r>
      <w:r>
        <w:rPr>
          <w:spacing w:val="-1"/>
        </w:rPr>
        <w:t>o</w:t>
      </w:r>
      <w:r>
        <w:t>ds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>v</w:t>
      </w:r>
      <w:r>
        <w:rPr>
          <w:spacing w:val="-1"/>
        </w:rPr>
        <w:t>o</w:t>
      </w:r>
      <w:r>
        <w:rPr>
          <w:spacing w:val="-2"/>
        </w:rPr>
        <w:t>l</w:t>
      </w:r>
      <w:r>
        <w:t>ve u</w:t>
      </w:r>
      <w:r>
        <w:rPr>
          <w:spacing w:val="-2"/>
        </w:rPr>
        <w:t>si</w:t>
      </w:r>
      <w:r>
        <w:t>ng</w:t>
      </w:r>
      <w:r>
        <w:rPr>
          <w:spacing w:val="2"/>
        </w:rPr>
        <w:t xml:space="preserve"> </w:t>
      </w:r>
      <w:r>
        <w:rPr>
          <w:spacing w:val="-2"/>
        </w:rPr>
        <w:t>lo</w:t>
      </w:r>
      <w:r>
        <w:rPr>
          <w:spacing w:val="3"/>
        </w:rPr>
        <w:t>w</w:t>
      </w:r>
      <w:r>
        <w:rPr>
          <w:spacing w:val="-1"/>
        </w:rPr>
        <w:t>-</w:t>
      </w:r>
      <w:r>
        <w:t>p</w:t>
      </w:r>
      <w:r>
        <w:rPr>
          <w:spacing w:val="-2"/>
        </w:rPr>
        <w:t>a</w:t>
      </w:r>
      <w:r>
        <w:rPr>
          <w:spacing w:val="-1"/>
        </w:rPr>
        <w:t>s</w:t>
      </w:r>
      <w:r>
        <w:rPr>
          <w:spacing w:val="-2"/>
        </w:rPr>
        <w:t>s</w:t>
      </w:r>
      <w:r>
        <w:t>, h</w:t>
      </w:r>
      <w:r>
        <w:rPr>
          <w:spacing w:val="-2"/>
        </w:rPr>
        <w:t>i</w:t>
      </w:r>
      <w:r>
        <w:t>g</w:t>
      </w:r>
      <w:r>
        <w:rPr>
          <w:spacing w:val="-1"/>
        </w:rPr>
        <w:t>h</w:t>
      </w:r>
      <w:r>
        <w:rPr>
          <w:spacing w:val="-2"/>
        </w:rPr>
        <w:t>-</w:t>
      </w:r>
      <w:r>
        <w:t>p</w:t>
      </w:r>
      <w:r>
        <w:rPr>
          <w:spacing w:val="-2"/>
        </w:rPr>
        <w:t>a</w:t>
      </w:r>
      <w:r>
        <w:rPr>
          <w:spacing w:val="-1"/>
        </w:rPr>
        <w:t>ss</w:t>
      </w:r>
      <w:r>
        <w:t>,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>-s</w:t>
      </w:r>
      <w:r>
        <w:rPr>
          <w:spacing w:val="-2"/>
        </w:rPr>
        <w:t>t</w:t>
      </w:r>
      <w:r>
        <w:t>o</w:t>
      </w:r>
      <w:r>
        <w:rPr>
          <w:spacing w:val="-2"/>
        </w:rPr>
        <w:t>p</w:t>
      </w:r>
      <w:r>
        <w:t>,</w:t>
      </w:r>
      <w:r>
        <w:rPr>
          <w:spacing w:val="1"/>
        </w:rPr>
        <w:t xml:space="preserve"> </w:t>
      </w:r>
      <w:r>
        <w:t>or b</w:t>
      </w:r>
      <w:r>
        <w:rPr>
          <w:spacing w:val="-2"/>
        </w:rPr>
        <w:t>an</w:t>
      </w:r>
      <w:r>
        <w:t>d</w:t>
      </w:r>
      <w:r>
        <w:rPr>
          <w:spacing w:val="-1"/>
        </w:rPr>
        <w:t>-</w:t>
      </w:r>
      <w:r>
        <w:t>p</w:t>
      </w:r>
      <w:r>
        <w:rPr>
          <w:spacing w:val="-2"/>
        </w:rPr>
        <w:t>a</w:t>
      </w:r>
      <w:r>
        <w:rPr>
          <w:spacing w:val="-1"/>
        </w:rPr>
        <w:t>s</w:t>
      </w:r>
      <w:r>
        <w:t xml:space="preserve">s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[</w:t>
      </w:r>
      <w:r>
        <w:t>7</w:t>
      </w:r>
      <w:r>
        <w:rPr>
          <w:spacing w:val="-1"/>
        </w:rPr>
        <w:t>]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t>e</w:t>
      </w:r>
      <w:r>
        <w:rPr>
          <w:spacing w:val="-1"/>
        </w:rPr>
        <w:t>r</w:t>
      </w:r>
      <w:r>
        <w:t xml:space="preserve">s </w:t>
      </w:r>
      <w:r>
        <w:rPr>
          <w:spacing w:val="-1"/>
        </w:rPr>
        <w:t>effec</w:t>
      </w:r>
      <w:r>
        <w:rPr>
          <w:spacing w:val="-2"/>
        </w:rPr>
        <w:t>ti</w:t>
      </w:r>
      <w:r>
        <w:t>v</w:t>
      </w:r>
      <w:r>
        <w:rPr>
          <w:spacing w:val="-2"/>
        </w:rPr>
        <w:t>el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t>d</w:t>
      </w:r>
      <w:r>
        <w:rPr>
          <w:spacing w:val="-1"/>
        </w:rPr>
        <w:t>uc</w:t>
      </w:r>
      <w:r>
        <w:t xml:space="preserve">e </w:t>
      </w:r>
      <w:r>
        <w:rPr>
          <w:spacing w:val="-2"/>
        </w:rPr>
        <w:t>li</w:t>
      </w:r>
      <w:r>
        <w:t xml:space="preserve">ne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a</w:t>
      </w:r>
      <w:r>
        <w:t xml:space="preserve">nd </w:t>
      </w:r>
      <w:r>
        <w:rPr>
          <w:spacing w:val="-2"/>
        </w:rPr>
        <w:t>m</w:t>
      </w:r>
      <w:r>
        <w:t>u</w:t>
      </w:r>
      <w:r>
        <w:rPr>
          <w:spacing w:val="-2"/>
        </w:rPr>
        <w:t>s</w:t>
      </w:r>
      <w:r>
        <w:rPr>
          <w:spacing w:val="-1"/>
        </w:rPr>
        <w:t>c</w:t>
      </w:r>
      <w:r>
        <w:rPr>
          <w:spacing w:val="-2"/>
        </w:rPr>
        <w:t>l</w:t>
      </w:r>
      <w:r>
        <w:t xml:space="preserve">e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fac</w:t>
      </w:r>
      <w:r>
        <w:t>t</w:t>
      </w:r>
      <w:r>
        <w:rPr>
          <w:spacing w:val="-2"/>
        </w:rPr>
        <w:t>s</w:t>
      </w:r>
      <w:r>
        <w:t xml:space="preserve">. </w:t>
      </w:r>
      <w:r>
        <w:rPr>
          <w:spacing w:val="-1"/>
        </w:rPr>
        <w:t>A</w:t>
      </w:r>
      <w:r>
        <w:t>d</w:t>
      </w:r>
      <w:r>
        <w:rPr>
          <w:spacing w:val="-1"/>
        </w:rPr>
        <w:t>d</w:t>
      </w:r>
      <w:r>
        <w:rPr>
          <w:spacing w:val="-2"/>
        </w:rPr>
        <w:t>iti</w:t>
      </w:r>
      <w:r>
        <w:t>o</w:t>
      </w:r>
      <w:r>
        <w:rPr>
          <w:spacing w:val="-1"/>
        </w:rPr>
        <w:t>na</w:t>
      </w:r>
      <w:r>
        <w:rPr>
          <w:spacing w:val="-2"/>
        </w:rPr>
        <w:t>ll</w:t>
      </w:r>
      <w:r>
        <w:t>y, d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2"/>
        </w:rPr>
        <w:t>siti</w:t>
      </w:r>
      <w:r>
        <w:t xml:space="preserve">on </w:t>
      </w:r>
      <w:r>
        <w:rPr>
          <w:spacing w:val="-2"/>
        </w:rPr>
        <w:t>t</w:t>
      </w:r>
      <w:r>
        <w:rPr>
          <w:spacing w:val="-1"/>
        </w:rPr>
        <w:t>ec</w:t>
      </w:r>
      <w:r>
        <w:t>h</w:t>
      </w:r>
      <w:r>
        <w:rPr>
          <w:spacing w:val="-1"/>
        </w:rPr>
        <w:t>n</w:t>
      </w:r>
      <w:r>
        <w:rPr>
          <w:spacing w:val="-2"/>
        </w:rPr>
        <w:t>i</w:t>
      </w:r>
      <w:r>
        <w:t>q</w:t>
      </w:r>
      <w:r>
        <w:rPr>
          <w:spacing w:val="-1"/>
        </w:rPr>
        <w:t>ue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lik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il</w:t>
      </w:r>
      <w:r>
        <w:t>b</w:t>
      </w:r>
      <w:r>
        <w:rPr>
          <w:spacing w:val="-2"/>
        </w:rPr>
        <w:t>e</w:t>
      </w:r>
      <w:r>
        <w:rPr>
          <w:spacing w:val="-1"/>
        </w:rPr>
        <w:t>r</w:t>
      </w:r>
      <w:r>
        <w:t xml:space="preserve">t </w:t>
      </w:r>
      <w:r>
        <w:rPr>
          <w:spacing w:val="-1"/>
        </w:rPr>
        <w:t>H</w:t>
      </w:r>
      <w:r>
        <w:t>u</w:t>
      </w:r>
      <w:r>
        <w:rPr>
          <w:spacing w:val="-3"/>
        </w:rPr>
        <w:t>a</w:t>
      </w:r>
      <w:r>
        <w:t xml:space="preserve">ng </w:t>
      </w:r>
      <w:r>
        <w:rPr>
          <w:spacing w:val="-2"/>
        </w:rPr>
        <w:t>t</w:t>
      </w:r>
      <w:r>
        <w:rPr>
          <w:spacing w:val="-1"/>
        </w:rPr>
        <w:t>ra</w:t>
      </w:r>
      <w:r>
        <w:t>n</w:t>
      </w:r>
      <w:r>
        <w:rPr>
          <w:spacing w:val="-2"/>
        </w:rPr>
        <w:t>s</w:t>
      </w:r>
      <w:r>
        <w:rPr>
          <w:spacing w:val="-1"/>
        </w:rPr>
        <w:t>f</w:t>
      </w:r>
      <w:r>
        <w:t>o</w:t>
      </w:r>
      <w:r>
        <w:rPr>
          <w:spacing w:val="-3"/>
        </w:rPr>
        <w:t>r</w:t>
      </w:r>
      <w:r>
        <w:t>m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r </w:t>
      </w:r>
      <w:r>
        <w:rPr>
          <w:spacing w:val="-1"/>
        </w:rPr>
        <w:t>em</w:t>
      </w:r>
      <w:r>
        <w:t>p</w:t>
      </w:r>
      <w:r>
        <w:rPr>
          <w:spacing w:val="-2"/>
        </w:rPr>
        <w:t>i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ca</w:t>
      </w:r>
      <w:r>
        <w:t xml:space="preserve">l </w:t>
      </w:r>
      <w:r>
        <w:rPr>
          <w:spacing w:val="-1"/>
        </w:rPr>
        <w:t>m</w:t>
      </w:r>
      <w:r>
        <w:t>o</w:t>
      </w:r>
      <w:r>
        <w:rPr>
          <w:spacing w:val="-2"/>
        </w:rPr>
        <w:t>d</w:t>
      </w:r>
      <w:r>
        <w:t>e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1"/>
        </w:rPr>
        <w:t>os</w:t>
      </w:r>
      <w:r>
        <w:rPr>
          <w:spacing w:val="-2"/>
        </w:rPr>
        <w:t>iti</w:t>
      </w:r>
      <w:r>
        <w:t xml:space="preserve">on </w:t>
      </w:r>
      <w:r>
        <w:rPr>
          <w:spacing w:val="-1"/>
        </w:rPr>
        <w:t>(E</w:t>
      </w:r>
      <w:r>
        <w:rPr>
          <w:spacing w:val="-2"/>
        </w:rPr>
        <w:t>M</w:t>
      </w:r>
      <w:r>
        <w:rPr>
          <w:spacing w:val="-1"/>
        </w:rPr>
        <w:t>D</w:t>
      </w:r>
      <w:r>
        <w:t xml:space="preserve">) </w:t>
      </w:r>
      <w:r>
        <w:rPr>
          <w:spacing w:val="-1"/>
        </w:rPr>
        <w:t>a</w:t>
      </w:r>
      <w:r>
        <w:rPr>
          <w:spacing w:val="-2"/>
        </w:rPr>
        <w:t>r</w:t>
      </w:r>
      <w:r>
        <w:t>e u</w:t>
      </w:r>
      <w:r>
        <w:rPr>
          <w:spacing w:val="-2"/>
        </w:rPr>
        <w:t>til</w:t>
      </w:r>
      <w:r>
        <w:t>i</w:t>
      </w:r>
      <w:r>
        <w:rPr>
          <w:spacing w:val="-2"/>
        </w:rPr>
        <w:t>z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se</w:t>
      </w:r>
      <w:r>
        <w:t>p</w:t>
      </w:r>
      <w:r>
        <w:rPr>
          <w:spacing w:val="-3"/>
        </w:rPr>
        <w:t>a</w:t>
      </w:r>
      <w:r>
        <w:rPr>
          <w:spacing w:val="-1"/>
        </w:rPr>
        <w:t>ra</w:t>
      </w:r>
      <w:r>
        <w:rPr>
          <w:spacing w:val="-2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si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 n</w:t>
      </w:r>
      <w:r>
        <w:rPr>
          <w:spacing w:val="-1"/>
        </w:rPr>
        <w:t>o</w:t>
      </w:r>
      <w:r>
        <w:rPr>
          <w:spacing w:val="-2"/>
        </w:rPr>
        <w:t>is</w:t>
      </w:r>
      <w:r>
        <w:rPr>
          <w:spacing w:val="-1"/>
        </w:rPr>
        <w:t>e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ma</w:t>
      </w:r>
      <w:r>
        <w:t>k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e</w:t>
      </w:r>
      <w:r>
        <w:t xml:space="preserve">m </w:t>
      </w:r>
      <w:r>
        <w:rPr>
          <w:spacing w:val="-1"/>
        </w:rPr>
        <w:t>s</w:t>
      </w:r>
      <w:r>
        <w:t>u</w:t>
      </w:r>
      <w:r>
        <w:rPr>
          <w:spacing w:val="-2"/>
        </w:rPr>
        <w:t>it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 xml:space="preserve">or </w:t>
      </w:r>
      <w:r>
        <w:rPr>
          <w:spacing w:val="-1"/>
        </w:rPr>
        <w:t>r</w:t>
      </w:r>
      <w:r>
        <w:rPr>
          <w:spacing w:val="-3"/>
        </w:rPr>
        <w:t>e</w:t>
      </w:r>
      <w:r>
        <w:rPr>
          <w:spacing w:val="-2"/>
        </w:rPr>
        <w:t>j</w:t>
      </w:r>
      <w:r>
        <w:rPr>
          <w:spacing w:val="-1"/>
        </w:rPr>
        <w:t>ec</w:t>
      </w:r>
      <w:r>
        <w:t>t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a</w:t>
      </w:r>
      <w:r>
        <w:rPr>
          <w:spacing w:val="-1"/>
        </w:rPr>
        <w:t>se</w:t>
      </w:r>
      <w:r>
        <w:rPr>
          <w:spacing w:val="-2"/>
        </w:rPr>
        <w:t>lin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t xml:space="preserve">or </w:t>
      </w:r>
      <w:r>
        <w:rPr>
          <w:spacing w:val="-2"/>
        </w:rPr>
        <w:t>m</w:t>
      </w:r>
      <w:r>
        <w:t>o</w:t>
      </w:r>
      <w:r>
        <w:rPr>
          <w:spacing w:val="-1"/>
        </w:rPr>
        <w:t>vem</w:t>
      </w:r>
      <w:r>
        <w:rPr>
          <w:spacing w:val="-3"/>
        </w:rPr>
        <w:t>e</w:t>
      </w:r>
      <w:r>
        <w:t xml:space="preserve">nt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fac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[</w:t>
      </w:r>
      <w:r>
        <w:t>8</w:t>
      </w:r>
      <w:r>
        <w:rPr>
          <w:spacing w:val="-3"/>
        </w:rPr>
        <w:t>]</w:t>
      </w:r>
      <w:r>
        <w:t xml:space="preserve">. </w:t>
      </w:r>
      <w:r>
        <w:rPr>
          <w:spacing w:val="-1"/>
        </w:rPr>
        <w:t>H</w:t>
      </w:r>
      <w:r>
        <w:t>o</w:t>
      </w:r>
      <w:r>
        <w:rPr>
          <w:spacing w:val="-1"/>
        </w:rPr>
        <w:t>w</w:t>
      </w:r>
      <w:r>
        <w:rPr>
          <w:spacing w:val="-3"/>
        </w:rPr>
        <w:t>e</w:t>
      </w:r>
      <w:r>
        <w:t>v</w:t>
      </w:r>
      <w:r>
        <w:rPr>
          <w:spacing w:val="-2"/>
        </w:rPr>
        <w:t>e</w:t>
      </w:r>
      <w:r>
        <w:rPr>
          <w:spacing w:val="-1"/>
        </w:rPr>
        <w:t>r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es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-2"/>
        </w:rP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a</w:t>
      </w:r>
      <w:r>
        <w:rPr>
          <w:spacing w:val="-1"/>
        </w:rPr>
        <w:t>c</w:t>
      </w:r>
      <w:r>
        <w:t>h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ma</w:t>
      </w:r>
      <w:r>
        <w:t>y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>o</w:t>
      </w:r>
      <w:r>
        <w:t>t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>i</w:t>
      </w:r>
      <w:r>
        <w:rPr>
          <w:spacing w:val="-1"/>
        </w:rPr>
        <w:t>e</w:t>
      </w:r>
      <w:r>
        <w:t>ld</w:t>
      </w:r>
      <w:r>
        <w:rPr>
          <w:spacing w:val="3"/>
        </w:rPr>
        <w:t xml:space="preserve"> </w:t>
      </w:r>
      <w:r>
        <w:t>o</w:t>
      </w:r>
      <w:r>
        <w:rPr>
          <w:spacing w:val="-1"/>
        </w:rPr>
        <w:t>p</w:t>
      </w:r>
      <w:r>
        <w:rPr>
          <w:spacing w:val="-2"/>
        </w:rPr>
        <w:t>ti</w:t>
      </w:r>
      <w:r>
        <w:rPr>
          <w:spacing w:val="-1"/>
        </w:rPr>
        <w:t>ma</w:t>
      </w:r>
      <w:r>
        <w:t>l</w:t>
      </w:r>
      <w:r>
        <w:rPr>
          <w:spacing w:val="2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re</w:t>
      </w:r>
      <w:r>
        <w:t>d</w:t>
      </w:r>
      <w:r>
        <w:rPr>
          <w:spacing w:val="-1"/>
        </w:rPr>
        <w:t>uc</w:t>
      </w:r>
      <w:r>
        <w:rPr>
          <w:spacing w:val="-2"/>
        </w:rPr>
        <w:t>ti</w:t>
      </w:r>
      <w:r>
        <w:t xml:space="preserve">on </w:t>
      </w:r>
      <w:r>
        <w:rPr>
          <w:spacing w:val="-1"/>
        </w:rPr>
        <w:t>w</w:t>
      </w:r>
      <w:r>
        <w:t>h</w:t>
      </w:r>
      <w:r>
        <w:rPr>
          <w:spacing w:val="-3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ig</w:t>
      </w:r>
      <w:r>
        <w:t>n</w:t>
      </w:r>
      <w:r>
        <w:rPr>
          <w:spacing w:val="-2"/>
        </w:rPr>
        <w:t>a</w:t>
      </w:r>
      <w:r>
        <w:t xml:space="preserve">l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rPr>
          <w:spacing w:val="-2"/>
        </w:rPr>
        <w:t>t</w:t>
      </w:r>
      <w:r>
        <w:rPr>
          <w:spacing w:val="-1"/>
        </w:rPr>
        <w:t>am</w:t>
      </w:r>
      <w:r>
        <w:t>i</w:t>
      </w:r>
      <w:r>
        <w:rPr>
          <w:spacing w:val="-1"/>
        </w:rPr>
        <w:t>na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u</w:t>
      </w:r>
      <w:r>
        <w:rPr>
          <w:spacing w:val="-2"/>
        </w:rPr>
        <w:t>lt</w:t>
      </w:r>
      <w:r>
        <w:t>i</w:t>
      </w:r>
      <w:r>
        <w:rPr>
          <w:spacing w:val="-1"/>
        </w:rPr>
        <w:t>p</w:t>
      </w:r>
      <w:r>
        <w:rPr>
          <w:spacing w:val="-2"/>
        </w:rPr>
        <w:t>l</w:t>
      </w:r>
      <w:r>
        <w:t xml:space="preserve">e </w:t>
      </w:r>
      <w:r>
        <w:rPr>
          <w:spacing w:val="-2"/>
        </w:rPr>
        <w:t>t</w:t>
      </w:r>
      <w:r>
        <w:t>y</w:t>
      </w:r>
      <w:r>
        <w:rPr>
          <w:spacing w:val="-1"/>
        </w:rPr>
        <w:t>pe</w:t>
      </w:r>
      <w:r>
        <w:t>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m</w:t>
      </w:r>
      <w:r>
        <w:t>u</w:t>
      </w:r>
      <w:r>
        <w:rPr>
          <w:spacing w:val="-2"/>
        </w:rPr>
        <w:t>lt</w:t>
      </w:r>
      <w:r>
        <w:rPr>
          <w:spacing w:val="-1"/>
        </w:rPr>
        <w:t>a</w:t>
      </w:r>
      <w:r>
        <w:t>n</w:t>
      </w:r>
      <w:r>
        <w:rPr>
          <w:spacing w:val="-2"/>
        </w:rPr>
        <w:t>e</w:t>
      </w:r>
      <w:r>
        <w:t>o</w:t>
      </w:r>
      <w:r>
        <w:rPr>
          <w:spacing w:val="-1"/>
        </w:rPr>
        <w:t>us</w:t>
      </w:r>
      <w:r>
        <w:rPr>
          <w:spacing w:val="-2"/>
        </w:rPr>
        <w:t>l</w:t>
      </w:r>
      <w:r>
        <w:t>y.</w:t>
      </w:r>
    </w:p>
    <w:p w14:paraId="46C8763B" w14:textId="77777777" w:rsidR="002C5EE3" w:rsidRDefault="002C5EE3">
      <w:pPr>
        <w:spacing w:before="10" w:line="100" w:lineRule="exact"/>
        <w:rPr>
          <w:sz w:val="11"/>
          <w:szCs w:val="11"/>
        </w:rPr>
      </w:pPr>
    </w:p>
    <w:p w14:paraId="136C8E00" w14:textId="77777777" w:rsidR="002C5EE3" w:rsidRDefault="00000000">
      <w:pPr>
        <w:spacing w:line="228" w:lineRule="auto"/>
        <w:ind w:right="70" w:firstLine="288"/>
        <w:jc w:val="both"/>
      </w:pPr>
      <w:r>
        <w:rPr>
          <w:spacing w:val="-1"/>
        </w:rPr>
        <w:t>T</w:t>
      </w:r>
      <w:r>
        <w:t xml:space="preserve">o  </w:t>
      </w:r>
      <w:r>
        <w:rPr>
          <w:spacing w:val="-1"/>
        </w:rPr>
        <w:t>a</w:t>
      </w:r>
      <w:r>
        <w:t>d</w:t>
      </w:r>
      <w:r>
        <w:rPr>
          <w:spacing w:val="-2"/>
        </w:rPr>
        <w:t>d</w:t>
      </w:r>
      <w:r>
        <w:rPr>
          <w:spacing w:val="-1"/>
        </w:rPr>
        <w:t>res</w:t>
      </w:r>
      <w:r>
        <w:t>s</w:t>
      </w:r>
      <w:r>
        <w:rPr>
          <w:spacing w:val="49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49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2"/>
        </w:rPr>
        <w:t>all</w:t>
      </w:r>
      <w:r>
        <w:rPr>
          <w:spacing w:val="-1"/>
        </w:rPr>
        <w:t>e</w:t>
      </w:r>
      <w:r>
        <w:t>n</w:t>
      </w:r>
      <w:r>
        <w:rPr>
          <w:spacing w:val="-1"/>
        </w:rPr>
        <w:t>ge</w:t>
      </w:r>
      <w:r>
        <w:t xml:space="preserve">,  </w:t>
      </w:r>
      <w:r>
        <w:rPr>
          <w:spacing w:val="-1"/>
        </w:rPr>
        <w:t>s</w:t>
      </w:r>
      <w:r>
        <w:t>u</w:t>
      </w:r>
      <w:r>
        <w:rPr>
          <w:spacing w:val="-1"/>
        </w:rPr>
        <w:t>bse</w:t>
      </w:r>
      <w:r>
        <w:rPr>
          <w:spacing w:val="-2"/>
        </w:rPr>
        <w:t>q</w:t>
      </w:r>
      <w:r>
        <w:t>u</w:t>
      </w:r>
      <w:r>
        <w:rPr>
          <w:spacing w:val="-2"/>
        </w:rPr>
        <w:t>e</w:t>
      </w:r>
      <w:r>
        <w:t>nt</w:t>
      </w:r>
      <w:r>
        <w:rPr>
          <w:spacing w:val="4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tu</w:t>
      </w:r>
      <w:r>
        <w:t>d</w:t>
      </w:r>
      <w:r>
        <w:rPr>
          <w:spacing w:val="-2"/>
        </w:rPr>
        <w:t>i</w:t>
      </w:r>
      <w:r>
        <w:rPr>
          <w:spacing w:val="-1"/>
        </w:rPr>
        <w:t>e</w:t>
      </w:r>
      <w:r>
        <w:t>s</w:t>
      </w:r>
      <w:r>
        <w:rPr>
          <w:spacing w:val="49"/>
        </w:rPr>
        <w:t xml:space="preserve"> </w:t>
      </w:r>
      <w:r>
        <w:rPr>
          <w:spacing w:val="-2"/>
        </w:rPr>
        <w:t>i</w:t>
      </w:r>
      <w:r>
        <w:t xml:space="preserve">n  </w:t>
      </w:r>
      <w:r>
        <w:rPr>
          <w:spacing w:val="-1"/>
        </w:rPr>
        <w:t>EE</w:t>
      </w:r>
      <w:r>
        <w:t>G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d</w:t>
      </w:r>
      <w:r>
        <w:t>u</w:t>
      </w:r>
      <w:r>
        <w:rPr>
          <w:spacing w:val="-2"/>
        </w:rPr>
        <w:t>cti</w:t>
      </w:r>
      <w:r>
        <w:t>on or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j</w:t>
      </w:r>
      <w:r>
        <w:rPr>
          <w:spacing w:val="-1"/>
        </w:rPr>
        <w:t>ec</w:t>
      </w:r>
      <w:r>
        <w:rPr>
          <w:spacing w:val="-2"/>
        </w:rPr>
        <w:t>ti</w:t>
      </w:r>
      <w:r>
        <w:t>on</w:t>
      </w:r>
      <w:r>
        <w:rPr>
          <w:spacing w:val="2"/>
        </w:rPr>
        <w:t xml:space="preserve"> </w:t>
      </w:r>
      <w:r>
        <w:t>h</w:t>
      </w:r>
      <w:r>
        <w:rPr>
          <w:spacing w:val="-3"/>
        </w:rPr>
        <w:t>a</w:t>
      </w:r>
      <w:r>
        <w:t>ve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-3"/>
        </w:rPr>
        <w:t>e</w:t>
      </w:r>
      <w:r>
        <w:t>d</w:t>
      </w:r>
      <w:r>
        <w:rPr>
          <w:spacing w:val="-1"/>
        </w:rPr>
        <w:t>om</w:t>
      </w:r>
      <w:r>
        <w:rPr>
          <w:spacing w:val="-2"/>
        </w:rPr>
        <w:t>i</w:t>
      </w:r>
      <w:r>
        <w:t>n</w:t>
      </w:r>
      <w:r>
        <w:rPr>
          <w:spacing w:val="-3"/>
        </w:rPr>
        <w:t>a</w:t>
      </w:r>
      <w:r>
        <w:rPr>
          <w:spacing w:val="-2"/>
        </w:rPr>
        <w:t>ntl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li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i</w:t>
      </w:r>
      <w:r>
        <w:t>n</w:t>
      </w:r>
      <w:r>
        <w:rPr>
          <w:spacing w:val="-1"/>
        </w:rPr>
        <w:t>de</w:t>
      </w:r>
      <w:r>
        <w:t>p</w:t>
      </w:r>
      <w:r>
        <w:rPr>
          <w:spacing w:val="-2"/>
        </w:rPr>
        <w:t>en</w:t>
      </w:r>
      <w:r>
        <w:t>d</w:t>
      </w:r>
      <w:r>
        <w:rPr>
          <w:spacing w:val="-2"/>
        </w:rPr>
        <w:t>e</w:t>
      </w:r>
      <w:r>
        <w:t>nt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2"/>
        </w:rPr>
        <w:t>e</w:t>
      </w:r>
      <w:r>
        <w:t>nt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2"/>
        </w:rPr>
        <w:t>aly</w:t>
      </w:r>
      <w:r>
        <w:rPr>
          <w:spacing w:val="-1"/>
        </w:rPr>
        <w:t>s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(I</w:t>
      </w:r>
      <w:r>
        <w:rPr>
          <w:spacing w:val="-2"/>
        </w:rPr>
        <w:t>C</w:t>
      </w:r>
      <w:r>
        <w:rPr>
          <w:spacing w:val="-1"/>
        </w:rPr>
        <w:t>A</w:t>
      </w:r>
      <w:r>
        <w:t>)</w:t>
      </w:r>
      <w:r>
        <w:rPr>
          <w:spacing w:val="-5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th</w:t>
      </w:r>
      <w:r>
        <w:t>od</w:t>
      </w:r>
      <w:r>
        <w:rPr>
          <w:spacing w:val="-6"/>
        </w:rPr>
        <w:t xml:space="preserve"> </w:t>
      </w:r>
      <w:r>
        <w:rPr>
          <w:spacing w:val="-2"/>
        </w:rPr>
        <w:t>[</w:t>
      </w:r>
      <w:r>
        <w:t>9</w:t>
      </w:r>
      <w:r>
        <w:rPr>
          <w:spacing w:val="-1"/>
        </w:rPr>
        <w:t>]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[</w:t>
      </w:r>
      <w:r>
        <w:rPr>
          <w:spacing w:val="-2"/>
        </w:rPr>
        <w:t>1</w:t>
      </w:r>
      <w:r>
        <w:t>0</w:t>
      </w:r>
      <w:r>
        <w:rPr>
          <w:spacing w:val="-1"/>
        </w:rPr>
        <w:t>]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C</w:t>
      </w:r>
      <w:r>
        <w:t xml:space="preserve">A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>d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ut</w:t>
      </w:r>
      <w:r>
        <w:rPr>
          <w:spacing w:val="-7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-2"/>
        </w:rPr>
        <w:t>ilit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se</w:t>
      </w:r>
      <w:r>
        <w:t>p</w:t>
      </w:r>
      <w:r>
        <w:rPr>
          <w:spacing w:val="-2"/>
        </w:rPr>
        <w:t>a</w:t>
      </w:r>
      <w:r>
        <w:rPr>
          <w:spacing w:val="-1"/>
        </w:rPr>
        <w:t>ra</w:t>
      </w:r>
      <w:r>
        <w:rPr>
          <w:spacing w:val="-2"/>
        </w:rPr>
        <w:t>t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-7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-2"/>
        </w:rPr>
        <w:t>is</w:t>
      </w:r>
      <w:r>
        <w:t xml:space="preserve">e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1"/>
        </w:rPr>
        <w:t>o</w:t>
      </w:r>
      <w:r>
        <w:t xml:space="preserve">ut </w:t>
      </w:r>
      <w:r>
        <w:rPr>
          <w:spacing w:val="-1"/>
        </w:rPr>
        <w:t>re</w:t>
      </w:r>
      <w:r>
        <w:t>q</w:t>
      </w:r>
      <w:r>
        <w:rPr>
          <w:spacing w:val="-1"/>
        </w:rPr>
        <w:t>u</w:t>
      </w:r>
      <w:r>
        <w:rPr>
          <w:spacing w:val="-2"/>
        </w:rPr>
        <w:t>i</w:t>
      </w:r>
      <w:r>
        <w:rPr>
          <w:spacing w:val="-1"/>
        </w:rPr>
        <w:t>r</w:t>
      </w:r>
      <w:r>
        <w:rPr>
          <w:spacing w:val="-3"/>
        </w:rPr>
        <w:t>i</w:t>
      </w:r>
      <w:r>
        <w:t>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r</w:t>
      </w:r>
      <w:r>
        <w:rPr>
          <w:spacing w:val="-3"/>
        </w:rPr>
        <w:t>e</w:t>
      </w:r>
      <w:r>
        <w:rPr>
          <w:spacing w:val="-1"/>
        </w:rPr>
        <w:t>fere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</w:t>
      </w:r>
      <w:r>
        <w:t>p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t</w:t>
      </w:r>
      <w:r>
        <w:t>y</w:t>
      </w:r>
      <w:r>
        <w:rPr>
          <w:spacing w:val="1"/>
        </w:rPr>
        <w:t xml:space="preserve"> </w:t>
      </w:r>
      <w:r>
        <w:t>k</w:t>
      </w:r>
      <w:r>
        <w:rPr>
          <w:spacing w:val="-2"/>
        </w:rPr>
        <w:t>n</w:t>
      </w:r>
      <w:r>
        <w:t>o</w:t>
      </w:r>
      <w:r>
        <w:rPr>
          <w:spacing w:val="-2"/>
        </w:rPr>
        <w:t>w</w:t>
      </w:r>
      <w:r>
        <w:t>n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t>s b</w:t>
      </w:r>
      <w:r>
        <w:rPr>
          <w:spacing w:val="-2"/>
        </w:rPr>
        <w:t>li</w:t>
      </w:r>
      <w:r>
        <w:t>nd</w:t>
      </w:r>
      <w:r>
        <w:rPr>
          <w:spacing w:val="3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2"/>
        </w:rPr>
        <w:t>u</w:t>
      </w:r>
      <w:r>
        <w:rPr>
          <w:spacing w:val="-1"/>
        </w:rPr>
        <w:t>rc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</w:t>
      </w:r>
      <w:r>
        <w:t>p</w:t>
      </w:r>
      <w:r>
        <w:rPr>
          <w:spacing w:val="-2"/>
        </w:rPr>
        <w:t>a</w:t>
      </w:r>
      <w:r>
        <w:rPr>
          <w:spacing w:val="-1"/>
        </w:rPr>
        <w:t>ra</w:t>
      </w:r>
      <w:r>
        <w:rPr>
          <w:spacing w:val="-2"/>
        </w:rPr>
        <w:t>ti</w:t>
      </w:r>
      <w:r>
        <w:t>on</w:t>
      </w:r>
      <w:r>
        <w:rPr>
          <w:spacing w:val="3"/>
        </w:rPr>
        <w:t xml:space="preserve"> </w:t>
      </w:r>
      <w:r>
        <w:rPr>
          <w:spacing w:val="-2"/>
        </w:rPr>
        <w:t>[1</w:t>
      </w:r>
      <w:r>
        <w:t>1</w:t>
      </w:r>
      <w:r>
        <w:rPr>
          <w:spacing w:val="-1"/>
        </w:rPr>
        <w:t>]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em</w:t>
      </w:r>
      <w:r>
        <w:t>p</w:t>
      </w:r>
      <w:r>
        <w:rPr>
          <w:spacing w:val="-2"/>
        </w:rPr>
        <w:t>lo</w:t>
      </w:r>
      <w:r>
        <w:t>y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A</w:t>
      </w:r>
      <w:r>
        <w:t>,</w:t>
      </w:r>
      <w:r>
        <w:rPr>
          <w:spacing w:val="3"/>
        </w:rPr>
        <w:t xml:space="preserve"> </w:t>
      </w:r>
      <w:r>
        <w:t>a d</w:t>
      </w:r>
      <w:r>
        <w:rPr>
          <w:spacing w:val="-2"/>
        </w:rPr>
        <w:t>i</w:t>
      </w:r>
      <w:r>
        <w:t>v</w:t>
      </w:r>
      <w:r>
        <w:rPr>
          <w:spacing w:val="-2"/>
        </w:rPr>
        <w:t>er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ra</w:t>
      </w:r>
      <w:r>
        <w:t>n</w:t>
      </w:r>
      <w:r>
        <w:rPr>
          <w:spacing w:val="-1"/>
        </w:rPr>
        <w:t>g</w:t>
      </w:r>
      <w:r>
        <w:t xml:space="preserve">e of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ti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o</w:t>
      </w:r>
      <w:r>
        <w:rPr>
          <w:spacing w:val="-2"/>
        </w:rPr>
        <w:t>pti</w:t>
      </w:r>
      <w:r>
        <w:rPr>
          <w:spacing w:val="-1"/>
        </w:rPr>
        <w:t>ma</w:t>
      </w:r>
      <w:r>
        <w:t>l</w:t>
      </w:r>
      <w:r>
        <w:rPr>
          <w:spacing w:val="-2"/>
        </w:rPr>
        <w:t>l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t>d</w:t>
      </w:r>
      <w:r>
        <w:rPr>
          <w:spacing w:val="-1"/>
        </w:rPr>
        <w:t>uc</w:t>
      </w:r>
      <w:r>
        <w:rPr>
          <w:spacing w:val="-3"/>
        </w:rPr>
        <w:t>e</w:t>
      </w:r>
      <w:r>
        <w:t xml:space="preserve">d. </w:t>
      </w:r>
      <w:r>
        <w:rPr>
          <w:spacing w:val="-2"/>
        </w:rPr>
        <w:t>C</w:t>
      </w:r>
      <w:r>
        <w:t>o</w:t>
      </w:r>
      <w:r>
        <w:rPr>
          <w:spacing w:val="-1"/>
        </w:rPr>
        <w:t>nse</w:t>
      </w:r>
      <w:r>
        <w:rPr>
          <w:spacing w:val="-2"/>
        </w:rPr>
        <w:t>q</w:t>
      </w:r>
      <w:r>
        <w:t>u</w:t>
      </w:r>
      <w:r>
        <w:rPr>
          <w:spacing w:val="-2"/>
        </w:rPr>
        <w:t>e</w:t>
      </w:r>
      <w:r>
        <w:t>n</w:t>
      </w:r>
      <w:r>
        <w:rPr>
          <w:spacing w:val="-2"/>
        </w:rPr>
        <w:t>tl</w:t>
      </w:r>
      <w:r>
        <w:t xml:space="preserve">y, </w:t>
      </w:r>
      <w:r>
        <w:rPr>
          <w:spacing w:val="-1"/>
        </w:rPr>
        <w:t>I</w:t>
      </w:r>
      <w:r>
        <w:rPr>
          <w:spacing w:val="-2"/>
        </w:rPr>
        <w:t>C</w:t>
      </w:r>
      <w:r>
        <w:t>A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a</w:t>
      </w:r>
      <w:r>
        <w:t>s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3"/>
        </w:rPr>
        <w:t>c</w:t>
      </w:r>
      <w:r>
        <w:t>o</w:t>
      </w:r>
      <w:r>
        <w:rPr>
          <w:spacing w:val="-2"/>
        </w:rPr>
        <w:t>m</w:t>
      </w:r>
      <w:r>
        <w:t>e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w</w:t>
      </w:r>
      <w:r>
        <w:rPr>
          <w:spacing w:val="-2"/>
        </w:rPr>
        <w:t>i</w:t>
      </w:r>
      <w:r>
        <w:t>d</w:t>
      </w:r>
      <w:r>
        <w:rPr>
          <w:spacing w:val="-2"/>
        </w:rPr>
        <w:t>el</w:t>
      </w:r>
      <w:r>
        <w:t>y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th</w:t>
      </w:r>
      <w:r>
        <w:t>od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 g</w:t>
      </w:r>
      <w:r>
        <w:rPr>
          <w:spacing w:val="-2"/>
        </w:rPr>
        <w:t>e</w:t>
      </w:r>
      <w:r>
        <w:t>n</w:t>
      </w:r>
      <w:r>
        <w:rPr>
          <w:spacing w:val="-2"/>
        </w:rPr>
        <w:t>e</w:t>
      </w:r>
      <w:r>
        <w:rPr>
          <w:spacing w:val="-1"/>
        </w:rPr>
        <w:t>ra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si</w:t>
      </w:r>
      <w:r>
        <w:t>s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u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2"/>
        </w:rPr>
        <w:t>it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2"/>
        </w:rPr>
        <w:t>c</w:t>
      </w:r>
      <w:r>
        <w:rPr>
          <w:spacing w:val="-1"/>
        </w:rPr>
        <w:t>e</w:t>
      </w:r>
      <w:r>
        <w:t>p</w:t>
      </w:r>
      <w:r>
        <w:rPr>
          <w:spacing w:val="-2"/>
        </w:rPr>
        <w:t>ti</w:t>
      </w:r>
      <w:r>
        <w:t>o</w:t>
      </w:r>
      <w:r>
        <w:rPr>
          <w:spacing w:val="-1"/>
        </w:rPr>
        <w:t>na</w:t>
      </w:r>
      <w:r>
        <w:t>l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o</w:t>
      </w:r>
      <w:r>
        <w:rPr>
          <w:spacing w:val="-1"/>
        </w:rPr>
        <w:t>rm</w:t>
      </w:r>
      <w:r>
        <w:rPr>
          <w:spacing w:val="-3"/>
        </w:rPr>
        <w:t>a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 h</w:t>
      </w:r>
      <w:r>
        <w:rPr>
          <w:spacing w:val="-2"/>
        </w:rPr>
        <w:t>a</w:t>
      </w:r>
      <w:r>
        <w:t>n</w:t>
      </w:r>
      <w:r>
        <w:rPr>
          <w:spacing w:val="-1"/>
        </w:rPr>
        <w:t>d</w:t>
      </w:r>
      <w:r>
        <w:rPr>
          <w:spacing w:val="-2"/>
        </w:rPr>
        <w:t>li</w:t>
      </w:r>
      <w:r>
        <w:t>ng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io</w:t>
      </w:r>
      <w:r>
        <w:t>us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y</w:t>
      </w:r>
      <w:r>
        <w:rPr>
          <w:spacing w:val="-1"/>
        </w:rPr>
        <w:t>pe</w:t>
      </w:r>
      <w:r>
        <w:t>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se</w:t>
      </w:r>
      <w:r>
        <w:t>.</w:t>
      </w:r>
    </w:p>
    <w:p w14:paraId="4690644D" w14:textId="77777777" w:rsidR="002C5EE3" w:rsidRDefault="002C5EE3">
      <w:pPr>
        <w:spacing w:before="10" w:line="100" w:lineRule="exact"/>
        <w:rPr>
          <w:sz w:val="11"/>
          <w:szCs w:val="11"/>
        </w:rPr>
      </w:pPr>
    </w:p>
    <w:p w14:paraId="2C64B0B2" w14:textId="77777777" w:rsidR="002C5EE3" w:rsidRDefault="00000000">
      <w:pPr>
        <w:spacing w:line="228" w:lineRule="auto"/>
        <w:ind w:right="69" w:firstLine="288"/>
        <w:jc w:val="both"/>
        <w:sectPr w:rsidR="002C5EE3">
          <w:type w:val="continuous"/>
          <w:pgSz w:w="11920" w:h="16840"/>
          <w:pgMar w:top="480" w:right="800" w:bottom="280" w:left="800" w:header="720" w:footer="720" w:gutter="0"/>
          <w:cols w:num="2" w:space="720" w:equalWidth="0">
            <w:col w:w="4975" w:space="359"/>
            <w:col w:w="4986"/>
          </w:cols>
        </w:sectPr>
      </w:pPr>
      <w:r>
        <w:rPr>
          <w:spacing w:val="-2"/>
        </w:rPr>
        <w:t>C</w:t>
      </w:r>
      <w:r>
        <w:t>o</w:t>
      </w:r>
      <w:r>
        <w:rPr>
          <w:spacing w:val="-1"/>
        </w:rPr>
        <w:t>ns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i</w:t>
      </w:r>
      <w:r>
        <w:t xml:space="preserve">ng </w:t>
      </w:r>
      <w:r>
        <w:rPr>
          <w:spacing w:val="-2"/>
        </w:rPr>
        <w:t>th</w:t>
      </w:r>
      <w:r>
        <w:rPr>
          <w:spacing w:val="-1"/>
        </w:rPr>
        <w:t>es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cr</w:t>
      </w:r>
      <w:r>
        <w:rPr>
          <w:spacing w:val="-2"/>
        </w:rPr>
        <w:t>iti</w:t>
      </w:r>
      <w:r>
        <w:rPr>
          <w:spacing w:val="-1"/>
        </w:rPr>
        <w:t>c</w:t>
      </w:r>
      <w:r>
        <w:t>al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t</w:t>
      </w:r>
      <w:r>
        <w:rPr>
          <w:spacing w:val="-1"/>
        </w:rPr>
        <w:t>s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en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t xml:space="preserve">ge of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 xml:space="preserve">s </w:t>
      </w:r>
      <w:r>
        <w:rPr>
          <w:spacing w:val="-2"/>
        </w:rPr>
        <w:t>b</w:t>
      </w:r>
      <w:r>
        <w:rPr>
          <w:spacing w:val="-1"/>
        </w:rPr>
        <w:t>ec</w:t>
      </w:r>
      <w: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 xml:space="preserve">s a </w:t>
      </w:r>
      <w:r>
        <w:rPr>
          <w:spacing w:val="-1"/>
        </w:rPr>
        <w:t>cr</w:t>
      </w:r>
      <w:r>
        <w:t>u</w:t>
      </w:r>
      <w:r>
        <w:rPr>
          <w:spacing w:val="-3"/>
        </w:rPr>
        <w:t>c</w:t>
      </w:r>
      <w:r>
        <w:rPr>
          <w:spacing w:val="-2"/>
        </w:rPr>
        <w:t>i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c</w:t>
      </w:r>
      <w:r>
        <w:t>o</w:t>
      </w:r>
      <w:r>
        <w:rPr>
          <w:spacing w:val="-1"/>
        </w:rPr>
        <w:t>ncer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-1"/>
        </w:rPr>
        <w:t>r</w:t>
      </w:r>
      <w:r>
        <w:rPr>
          <w:spacing w:val="-3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</w:t>
      </w:r>
      <w:r>
        <w:rPr>
          <w:spacing w:val="-3"/>
        </w:rPr>
        <w:t>a</w:t>
      </w:r>
      <w:r>
        <w:t>l 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in</w:t>
      </w:r>
      <w:r>
        <w:t>g.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us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t>u</w:t>
      </w:r>
      <w:r>
        <w:rPr>
          <w:spacing w:val="-1"/>
        </w:rPr>
        <w:t>d</w:t>
      </w:r>
      <w:r>
        <w:t xml:space="preserve">y,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 d</w:t>
      </w:r>
      <w:r>
        <w:rPr>
          <w:spacing w:val="-2"/>
        </w:rPr>
        <w:t>en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a</w:t>
      </w:r>
      <w:r>
        <w:t xml:space="preserve">s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rPr>
          <w:spacing w:val="-2"/>
        </w:rPr>
        <w:t>d</w:t>
      </w:r>
      <w:r>
        <w:t>u</w:t>
      </w:r>
      <w:r>
        <w:rPr>
          <w:spacing w:val="-2"/>
        </w:rPr>
        <w:t>ct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n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t xml:space="preserve">s </w:t>
      </w:r>
      <w:r>
        <w:rPr>
          <w:spacing w:val="-2"/>
        </w:rPr>
        <w:t>o</w:t>
      </w:r>
      <w:r>
        <w:t>b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d</w:t>
      </w:r>
      <w:r>
        <w:t>u</w:t>
      </w:r>
      <w:r>
        <w:rPr>
          <w:spacing w:val="-1"/>
        </w:rPr>
        <w:t>r</w:t>
      </w:r>
      <w:r>
        <w:rPr>
          <w:spacing w:val="-2"/>
        </w:rPr>
        <w:t>i</w:t>
      </w:r>
      <w:r>
        <w:t xml:space="preserve">ng </w:t>
      </w:r>
      <w:r>
        <w:rPr>
          <w:spacing w:val="-1"/>
        </w:rPr>
        <w:t>case</w:t>
      </w:r>
      <w:r>
        <w:t>s</w:t>
      </w:r>
      <w:r>
        <w:rPr>
          <w:spacing w:val="1"/>
        </w:rPr>
        <w:t xml:space="preserve"> </w:t>
      </w:r>
      <w:r>
        <w:t>of v</w:t>
      </w:r>
      <w:r>
        <w:rPr>
          <w:spacing w:val="-2"/>
        </w:rPr>
        <w:t>i</w:t>
      </w:r>
      <w:r>
        <w:rPr>
          <w:spacing w:val="-1"/>
        </w:rPr>
        <w:t>s</w:t>
      </w:r>
      <w:r>
        <w:t>u</w:t>
      </w:r>
      <w:r>
        <w:rPr>
          <w:spacing w:val="-2"/>
        </w:rPr>
        <w:t>a</w:t>
      </w:r>
      <w:r>
        <w:t xml:space="preserve">l </w:t>
      </w:r>
      <w:r>
        <w:rPr>
          <w:spacing w:val="-1"/>
        </w:rPr>
        <w:t>s</w:t>
      </w:r>
      <w:r>
        <w:rPr>
          <w:spacing w:val="-2"/>
        </w:rPr>
        <w:t>ti</w:t>
      </w:r>
      <w:r>
        <w:rPr>
          <w:spacing w:val="-1"/>
        </w:rPr>
        <w:t>m</w:t>
      </w:r>
      <w:r>
        <w:t>u</w:t>
      </w:r>
      <w:r>
        <w:rPr>
          <w:spacing w:val="-2"/>
        </w:rPr>
        <w:t>l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-3"/>
        </w:rPr>
        <w:t>e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r</w:t>
      </w:r>
      <w:r>
        <w:t xml:space="preserve">ug </w:t>
      </w:r>
      <w:r>
        <w:rPr>
          <w:spacing w:val="-1"/>
        </w:rPr>
        <w:t>a</w:t>
      </w:r>
      <w:r>
        <w:rPr>
          <w:spacing w:val="2"/>
        </w:rPr>
        <w:t>d</w:t>
      </w:r>
      <w:r>
        <w:t>d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r</w:t>
      </w:r>
      <w:r>
        <w:rPr>
          <w:spacing w:val="-2"/>
        </w:rPr>
        <w:t>o</w:t>
      </w:r>
      <w:r>
        <w:t>u</w:t>
      </w:r>
      <w:r>
        <w:rPr>
          <w:spacing w:val="-2"/>
        </w:rPr>
        <w:t>g</w:t>
      </w:r>
      <w:r>
        <w:t>h</w:t>
      </w:r>
      <w:r>
        <w:rPr>
          <w:spacing w:val="-2"/>
        </w:rPr>
        <w:t>o</w:t>
      </w:r>
      <w:r>
        <w:t xml:space="preserve">ut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 p</w:t>
      </w:r>
      <w:r>
        <w:rPr>
          <w:spacing w:val="-3"/>
        </w:rPr>
        <w:t>r</w:t>
      </w:r>
      <w:r>
        <w:t>o</w:t>
      </w:r>
      <w:r>
        <w:rPr>
          <w:spacing w:val="-3"/>
        </w:rPr>
        <w:t>c</w:t>
      </w:r>
      <w:r>
        <w:rPr>
          <w:spacing w:val="-1"/>
        </w:rPr>
        <w:t>ess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res</w:t>
      </w:r>
      <w:r>
        <w:rPr>
          <w:spacing w:val="-2"/>
        </w:rPr>
        <w:t>p</w:t>
      </w:r>
      <w:r>
        <w:t>o</w:t>
      </w:r>
      <w:r>
        <w:rPr>
          <w:spacing w:val="-2"/>
        </w:rPr>
        <w:t>n</w:t>
      </w:r>
      <w:r>
        <w:t>d</w:t>
      </w:r>
      <w:r>
        <w:rPr>
          <w:spacing w:val="-2"/>
        </w:rPr>
        <w:t>ent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fre</w:t>
      </w:r>
      <w:r>
        <w:t>q</w:t>
      </w:r>
      <w:r>
        <w:rPr>
          <w:spacing w:val="-1"/>
        </w:rPr>
        <w:t>u</w:t>
      </w:r>
      <w:r>
        <w:rPr>
          <w:spacing w:val="-3"/>
        </w:rPr>
        <w:t>e</w:t>
      </w:r>
      <w:r>
        <w:t>n</w:t>
      </w:r>
      <w:r>
        <w:rPr>
          <w:spacing w:val="-2"/>
        </w:rPr>
        <w:t>tl</w:t>
      </w:r>
      <w:r>
        <w:t xml:space="preserve">y </w:t>
      </w:r>
      <w:r>
        <w:rPr>
          <w:spacing w:val="-1"/>
        </w:rPr>
        <w:t>e</w:t>
      </w:r>
      <w:r>
        <w:t>x</w:t>
      </w:r>
      <w:r>
        <w:rPr>
          <w:spacing w:val="-1"/>
        </w:rPr>
        <w:t>h</w:t>
      </w:r>
      <w:r>
        <w:rPr>
          <w:spacing w:val="-2"/>
        </w:rPr>
        <w:t>i</w:t>
      </w:r>
      <w:r>
        <w:t>b</w:t>
      </w:r>
      <w:r>
        <w:rPr>
          <w:spacing w:val="-2"/>
        </w:rPr>
        <w:t>it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t>o</w:t>
      </w:r>
      <w:r>
        <w:rPr>
          <w:spacing w:val="-2"/>
        </w:rPr>
        <w:t>d</w:t>
      </w:r>
      <w:r>
        <w:t xml:space="preserve">y </w:t>
      </w:r>
      <w:r>
        <w:rPr>
          <w:spacing w:val="-1"/>
        </w:rPr>
        <w:t>m</w:t>
      </w:r>
      <w:r>
        <w:t>o</w:t>
      </w:r>
      <w:r>
        <w:rPr>
          <w:spacing w:val="-1"/>
        </w:rPr>
        <w:t>vem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ye b</w:t>
      </w:r>
      <w:r>
        <w:rPr>
          <w:spacing w:val="-2"/>
        </w:rPr>
        <w:t>li</w:t>
      </w:r>
      <w:r>
        <w:t>n</w:t>
      </w:r>
      <w:r>
        <w:rPr>
          <w:spacing w:val="-1"/>
        </w:rPr>
        <w:t>ks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2"/>
        </w:rPr>
        <w:t>y</w:t>
      </w:r>
      <w:r>
        <w:rPr>
          <w:spacing w:val="-1"/>
        </w:rPr>
        <w:t>aw</w:t>
      </w:r>
      <w:r>
        <w:t>n</w:t>
      </w:r>
      <w:r>
        <w:rPr>
          <w:spacing w:val="-2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il</w:t>
      </w:r>
      <w:r>
        <w:t>e l</w:t>
      </w:r>
      <w:r>
        <w:rPr>
          <w:spacing w:val="-2"/>
        </w:rPr>
        <w:t>i</w:t>
      </w:r>
      <w:r>
        <w:t>ne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wa</w:t>
      </w:r>
      <w:r>
        <w:t xml:space="preserve">s </w:t>
      </w:r>
      <w:r>
        <w:rPr>
          <w:spacing w:val="-1"/>
        </w:rPr>
        <w:t>a</w:t>
      </w:r>
      <w:r>
        <w:rPr>
          <w:spacing w:val="-2"/>
        </w:rPr>
        <w:t>l</w:t>
      </w:r>
      <w:r>
        <w:t>so 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rPr>
          <w:spacing w:val="-1"/>
        </w:rPr>
        <w:t>m</w:t>
      </w:r>
      <w:r>
        <w:rPr>
          <w:spacing w:val="-2"/>
        </w:rPr>
        <w:t>o</w:t>
      </w:r>
      <w:r>
        <w:t>n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c</w:t>
      </w:r>
      <w:r>
        <w:rPr>
          <w:spacing w:val="-1"/>
        </w:rPr>
        <w:t>c</w:t>
      </w:r>
      <w:r>
        <w:t>u</w:t>
      </w:r>
      <w:r>
        <w:rPr>
          <w:spacing w:val="-1"/>
        </w:rPr>
        <w:t>rre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</w:t>
      </w:r>
      <w:r>
        <w:t>n</w:t>
      </w:r>
      <w:r>
        <w:rPr>
          <w:spacing w:val="-1"/>
        </w:rPr>
        <w:t>gs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1"/>
        </w:rPr>
        <w:t>fac</w:t>
      </w:r>
      <w:r>
        <w:rPr>
          <w:spacing w:val="-2"/>
        </w:rPr>
        <w:t>il</w:t>
      </w:r>
      <w:r>
        <w:t>i</w:t>
      </w:r>
      <w:r>
        <w:rPr>
          <w:spacing w:val="-2"/>
        </w:rPr>
        <w:t>t</w:t>
      </w:r>
      <w:r>
        <w:rPr>
          <w:spacing w:val="-1"/>
        </w:rPr>
        <w:t>a</w:t>
      </w:r>
      <w:r>
        <w:t>te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searc</w:t>
      </w:r>
      <w:r>
        <w:t>h,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ll</w:t>
      </w:r>
      <w:r>
        <w:rPr>
          <w:spacing w:val="-1"/>
        </w:rPr>
        <w:t>a</w:t>
      </w:r>
      <w:r>
        <w:t>b</w:t>
      </w:r>
      <w:r>
        <w:rPr>
          <w:spacing w:val="-1"/>
        </w:rPr>
        <w:t>ora</w:t>
      </w:r>
      <w:r>
        <w:rPr>
          <w:spacing w:val="-2"/>
        </w:rPr>
        <w:t>ti</w:t>
      </w:r>
      <w:r>
        <w:t>ve</w:t>
      </w:r>
      <w:r>
        <w:rPr>
          <w:spacing w:val="-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>v</w:t>
      </w:r>
      <w:r>
        <w:t>o</w:t>
      </w:r>
      <w:r>
        <w:rPr>
          <w:spacing w:val="-2"/>
        </w:rPr>
        <w:t>l</w:t>
      </w:r>
      <w:r>
        <w:t>v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ea</w:t>
      </w:r>
      <w:r>
        <w:t>m of</w:t>
      </w:r>
      <w:r>
        <w:rPr>
          <w:spacing w:val="48"/>
        </w:rPr>
        <w:t xml:space="preserve"> </w:t>
      </w:r>
      <w:r>
        <w:t>p</w:t>
      </w:r>
      <w:r>
        <w:rPr>
          <w:spacing w:val="-2"/>
        </w:rPr>
        <w:t>s</w:t>
      </w:r>
      <w:r>
        <w:t>y</w:t>
      </w:r>
      <w:r>
        <w:rPr>
          <w:spacing w:val="-2"/>
        </w:rPr>
        <w:t>ch</w:t>
      </w:r>
      <w:r>
        <w:t>o</w:t>
      </w:r>
      <w:r>
        <w:rPr>
          <w:spacing w:val="-2"/>
        </w:rPr>
        <w:t>l</w:t>
      </w:r>
      <w:r>
        <w:t>o</w:t>
      </w:r>
      <w:r>
        <w:rPr>
          <w:spacing w:val="-1"/>
        </w:rPr>
        <w:t>g</w:t>
      </w:r>
      <w:r>
        <w:rPr>
          <w:spacing w:val="-2"/>
        </w:rPr>
        <w:t>ist</w:t>
      </w:r>
      <w:r>
        <w:t>s</w:t>
      </w:r>
      <w:r>
        <w:rPr>
          <w:spacing w:val="49"/>
        </w:rPr>
        <w:t xml:space="preserve"> </w:t>
      </w:r>
      <w:r>
        <w:rPr>
          <w:spacing w:val="-1"/>
        </w:rPr>
        <w:t>fr</w:t>
      </w:r>
      <w:r>
        <w:t>om</w:t>
      </w:r>
      <w:r>
        <w:rPr>
          <w:spacing w:val="4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7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sl</w:t>
      </w:r>
      <w:r>
        <w:rPr>
          <w:spacing w:val="-1"/>
        </w:rPr>
        <w:t>am</w:t>
      </w:r>
      <w:r>
        <w:rPr>
          <w:spacing w:val="-2"/>
        </w:rPr>
        <w:t>i</w:t>
      </w:r>
      <w:r>
        <w:t>c</w:t>
      </w:r>
      <w:r>
        <w:rPr>
          <w:spacing w:val="49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-2"/>
        </w:rPr>
        <w:t>i</w:t>
      </w:r>
      <w:r>
        <w:t>v</w:t>
      </w:r>
      <w:r>
        <w:rPr>
          <w:spacing w:val="-2"/>
        </w:rPr>
        <w:t>e</w:t>
      </w:r>
      <w:r>
        <w:rPr>
          <w:spacing w:val="-1"/>
        </w:rPr>
        <w:t>rs</w:t>
      </w:r>
      <w:r>
        <w:rPr>
          <w:spacing w:val="-2"/>
        </w:rPr>
        <w:t>it</w:t>
      </w:r>
      <w:r>
        <w:t>y  of</w:t>
      </w:r>
      <w:r>
        <w:rPr>
          <w:spacing w:val="49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un</w:t>
      </w:r>
      <w:r>
        <w:t xml:space="preserve">g </w:t>
      </w:r>
      <w:r>
        <w:rPr>
          <w:spacing w:val="-1"/>
        </w:rPr>
        <w:t>(U</w:t>
      </w:r>
      <w:r>
        <w:rPr>
          <w:spacing w:val="-2"/>
        </w:rPr>
        <w:t>N</w:t>
      </w:r>
      <w:r>
        <w:rPr>
          <w:spacing w:val="-1"/>
        </w:rPr>
        <w:t>IS</w:t>
      </w:r>
      <w:r>
        <w:rPr>
          <w:spacing w:val="-2"/>
        </w:rPr>
        <w:t>B</w:t>
      </w:r>
      <w:r>
        <w:rPr>
          <w:spacing w:val="-1"/>
        </w:rPr>
        <w:t>A</w:t>
      </w:r>
      <w:r>
        <w:t xml:space="preserve">) </w:t>
      </w:r>
      <w:r>
        <w:rPr>
          <w:spacing w:val="-1"/>
        </w:rPr>
        <w:t>w</w:t>
      </w:r>
      <w:r>
        <w:rPr>
          <w:spacing w:val="-3"/>
        </w:rPr>
        <w:t>a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1"/>
        </w:rPr>
        <w:t>der</w:t>
      </w:r>
      <w:r>
        <w:rPr>
          <w:spacing w:val="-2"/>
        </w:rPr>
        <w:t>t</w:t>
      </w:r>
      <w:r>
        <w:rPr>
          <w:spacing w:val="-1"/>
        </w:rPr>
        <w:t>a</w:t>
      </w:r>
      <w:r>
        <w:t>k</w:t>
      </w:r>
      <w:r>
        <w:rPr>
          <w:spacing w:val="-3"/>
        </w:rPr>
        <w:t>e</w:t>
      </w:r>
      <w:r>
        <w:t>n,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i</w:t>
      </w:r>
      <w:r>
        <w:rPr>
          <w:spacing w:val="-1"/>
        </w:rPr>
        <w:t>me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t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3"/>
        </w:rPr>
        <w:t>z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ig</w:t>
      </w:r>
      <w:r>
        <w:t>n</w:t>
      </w:r>
      <w:r>
        <w:rPr>
          <w:spacing w:val="-3"/>
        </w:rPr>
        <w:t>a</w:t>
      </w:r>
      <w:r>
        <w:rPr>
          <w:spacing w:val="-2"/>
        </w:rPr>
        <w:t>l</w:t>
      </w:r>
      <w:r>
        <w:t xml:space="preserve">s </w:t>
      </w:r>
      <w:r>
        <w:rPr>
          <w:spacing w:val="-1"/>
        </w:rPr>
        <w:t>c</w:t>
      </w:r>
      <w:r>
        <w:t>o</w:t>
      </w:r>
      <w:r>
        <w:rPr>
          <w:spacing w:val="-1"/>
        </w:rPr>
        <w:t>ncer</w:t>
      </w:r>
      <w:r>
        <w:t>n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t</w:t>
      </w:r>
      <w:r>
        <w:rPr>
          <w:spacing w:val="-1"/>
        </w:rPr>
        <w:t>erm</w:t>
      </w:r>
      <w:r>
        <w:rPr>
          <w:spacing w:val="-2"/>
        </w:rPr>
        <w:t>i</w:t>
      </w:r>
      <w:r>
        <w:t>n</w:t>
      </w:r>
      <w:r>
        <w:rPr>
          <w:spacing w:val="-1"/>
        </w:rPr>
        <w:t>o</w:t>
      </w:r>
      <w:r>
        <w:rPr>
          <w:spacing w:val="-2"/>
        </w:rPr>
        <w:t>l</w:t>
      </w:r>
      <w:r>
        <w:t>o</w:t>
      </w:r>
      <w:r>
        <w:rPr>
          <w:spacing w:val="-1"/>
        </w:rPr>
        <w:t>g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1"/>
        </w:rPr>
        <w:t>d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ti</w:t>
      </w:r>
      <w:r>
        <w:t>on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-1"/>
        </w:rPr>
        <w:t>esce</w:t>
      </w:r>
      <w:r>
        <w:t>n</w:t>
      </w:r>
      <w:r>
        <w:rPr>
          <w:spacing w:val="-2"/>
        </w:rPr>
        <w:t>t</w:t>
      </w:r>
      <w:r>
        <w:rPr>
          <w:spacing w:val="-1"/>
        </w:rPr>
        <w:t>s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</w:t>
      </w:r>
      <w:r>
        <w:t xml:space="preserve">l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 xml:space="preserve">s </w:t>
      </w:r>
      <w:r>
        <w:rPr>
          <w:spacing w:val="-1"/>
        </w:rPr>
        <w:t>w</w:t>
      </w:r>
      <w:r>
        <w:rPr>
          <w:spacing w:val="-2"/>
        </w:rPr>
        <w:t>il</w:t>
      </w:r>
      <w:r>
        <w:t>l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rPr>
          <w:spacing w:val="-2"/>
        </w:rPr>
        <w:t>l</w:t>
      </w:r>
      <w:r>
        <w:t>y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ti</w:t>
      </w:r>
      <w:r>
        <w:rPr>
          <w:spacing w:val="-1"/>
        </w:rPr>
        <w:t>c</w:t>
      </w:r>
      <w:r>
        <w:t>i</w:t>
      </w:r>
      <w:r>
        <w:rPr>
          <w:spacing w:val="-1"/>
        </w:rPr>
        <w:t>pa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t>u</w:t>
      </w:r>
      <w:r>
        <w:rPr>
          <w:spacing w:val="-1"/>
        </w:rPr>
        <w:t>d</w:t>
      </w:r>
      <w:r>
        <w:t>y, h</w:t>
      </w:r>
      <w:r>
        <w:rPr>
          <w:spacing w:val="-3"/>
        </w:rPr>
        <w:t>a</w:t>
      </w:r>
      <w:r>
        <w:t>v</w:t>
      </w:r>
      <w:r>
        <w:rPr>
          <w:spacing w:val="-2"/>
        </w:rPr>
        <w:t>in</w:t>
      </w:r>
      <w:r>
        <w:t>g p</w:t>
      </w:r>
      <w:r>
        <w:rPr>
          <w:spacing w:val="-1"/>
        </w:rPr>
        <w:t>r</w:t>
      </w:r>
      <w:r>
        <w:rPr>
          <w:spacing w:val="-2"/>
        </w:rPr>
        <w:t>o</w:t>
      </w:r>
      <w:r>
        <w:t>v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f</w:t>
      </w:r>
      <w:r>
        <w:rPr>
          <w:spacing w:val="-2"/>
        </w:rPr>
        <w:t>or</w:t>
      </w:r>
      <w:r>
        <w:rPr>
          <w:spacing w:val="-1"/>
        </w:rPr>
        <w:t>me</w:t>
      </w:r>
      <w:r>
        <w:t>d</w:t>
      </w:r>
      <w:r>
        <w:rPr>
          <w:spacing w:val="-1"/>
        </w:rPr>
        <w:t xml:space="preserve"> c</w:t>
      </w:r>
      <w:r>
        <w:rPr>
          <w:spacing w:val="-2"/>
        </w:rPr>
        <w:t>o</w:t>
      </w:r>
      <w:r>
        <w:t>n</w:t>
      </w:r>
      <w:r>
        <w:rPr>
          <w:spacing w:val="-2"/>
        </w:rPr>
        <w:t>s</w:t>
      </w:r>
      <w:r>
        <w:rPr>
          <w:spacing w:val="-1"/>
        </w:rPr>
        <w:t>ent</w:t>
      </w:r>
      <w:r>
        <w:t>.</w:t>
      </w:r>
    </w:p>
    <w:p w14:paraId="2DDB6486" w14:textId="77777777" w:rsidR="002C5EE3" w:rsidRDefault="00000000">
      <w:pPr>
        <w:spacing w:before="82"/>
        <w:ind w:left="1293"/>
        <w:rPr>
          <w:sz w:val="16"/>
          <w:szCs w:val="16"/>
        </w:rPr>
      </w:pPr>
      <w:r>
        <w:lastRenderedPageBreak/>
        <w:t xml:space="preserve">II. </w:t>
      </w:r>
      <w:r>
        <w:rPr>
          <w:spacing w:val="23"/>
        </w:rPr>
        <w:t xml:space="preserve"> </w:t>
      </w:r>
      <w:r>
        <w:rPr>
          <w:spacing w:val="1"/>
        </w:rPr>
        <w:t>M</w:t>
      </w:r>
      <w:r>
        <w:rPr>
          <w:sz w:val="16"/>
          <w:szCs w:val="16"/>
        </w:rPr>
        <w:t>AT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RIAL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D</w:t>
      </w:r>
      <w:r>
        <w:rPr>
          <w:spacing w:val="-3"/>
          <w:sz w:val="16"/>
          <w:szCs w:val="16"/>
        </w:rPr>
        <w:t xml:space="preserve"> </w:t>
      </w:r>
      <w:r>
        <w:rPr>
          <w:spacing w:val="1"/>
        </w:rPr>
        <w:t>M</w:t>
      </w:r>
      <w:r>
        <w:rPr>
          <w:sz w:val="16"/>
          <w:szCs w:val="16"/>
        </w:rPr>
        <w:t>E</w:t>
      </w:r>
      <w:r>
        <w:rPr>
          <w:spacing w:val="-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DS</w:t>
      </w:r>
    </w:p>
    <w:p w14:paraId="54AC2393" w14:textId="77777777" w:rsidR="002C5EE3" w:rsidRDefault="002C5EE3">
      <w:pPr>
        <w:spacing w:before="9" w:line="100" w:lineRule="exact"/>
        <w:rPr>
          <w:sz w:val="11"/>
          <w:szCs w:val="11"/>
        </w:rPr>
      </w:pPr>
    </w:p>
    <w:p w14:paraId="6ADD8F66" w14:textId="77777777" w:rsidR="002C5EE3" w:rsidRDefault="00000000">
      <w:pPr>
        <w:ind w:left="107"/>
      </w:pPr>
      <w:r>
        <w:rPr>
          <w:i/>
        </w:rPr>
        <w:t xml:space="preserve">A. </w:t>
      </w:r>
      <w:r>
        <w:rPr>
          <w:i/>
          <w:spacing w:val="15"/>
        </w:rPr>
        <w:t xml:space="preserve"> </w:t>
      </w:r>
      <w:r>
        <w:rPr>
          <w:i/>
        </w:rPr>
        <w:t>El</w:t>
      </w:r>
      <w:r>
        <w:rPr>
          <w:i/>
          <w:spacing w:val="-1"/>
        </w:rPr>
        <w:t>e</w:t>
      </w:r>
      <w:r>
        <w:rPr>
          <w:i/>
        </w:rPr>
        <w:t>c</w:t>
      </w:r>
      <w:r>
        <w:rPr>
          <w:i/>
          <w:spacing w:val="-1"/>
        </w:rPr>
        <w:t>t</w:t>
      </w:r>
      <w:r>
        <w:rPr>
          <w:i/>
        </w:rPr>
        <w:t>roece</w:t>
      </w:r>
      <w:r>
        <w:rPr>
          <w:i/>
          <w:spacing w:val="-1"/>
        </w:rPr>
        <w:t>p</w:t>
      </w:r>
      <w:r>
        <w:rPr>
          <w:i/>
        </w:rPr>
        <w:t>halog</w:t>
      </w:r>
      <w:r>
        <w:rPr>
          <w:i/>
          <w:spacing w:val="-1"/>
        </w:rPr>
        <w:t>r</w:t>
      </w:r>
      <w:r>
        <w:rPr>
          <w:i/>
        </w:rPr>
        <w:t>am</w:t>
      </w:r>
      <w:r>
        <w:rPr>
          <w:i/>
          <w:spacing w:val="-1"/>
        </w:rPr>
        <w:t xml:space="preserve"> </w:t>
      </w:r>
      <w:r>
        <w:rPr>
          <w:i/>
        </w:rPr>
        <w:t>(E</w:t>
      </w:r>
      <w:r>
        <w:rPr>
          <w:i/>
          <w:spacing w:val="-1"/>
        </w:rPr>
        <w:t>E</w:t>
      </w:r>
      <w:r>
        <w:rPr>
          <w:i/>
        </w:rPr>
        <w:t>G)</w:t>
      </w:r>
    </w:p>
    <w:p w14:paraId="50D32374" w14:textId="77777777" w:rsidR="002C5EE3" w:rsidRDefault="00000000">
      <w:pPr>
        <w:spacing w:before="60" w:line="228" w:lineRule="auto"/>
        <w:ind w:left="107" w:right="-33" w:firstLine="288"/>
        <w:jc w:val="both"/>
      </w:pP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r</w:t>
      </w:r>
      <w:r>
        <w:t>o</w:t>
      </w:r>
      <w:r>
        <w:rPr>
          <w:spacing w:val="-2"/>
        </w:rPr>
        <w:t>e</w:t>
      </w:r>
      <w:r>
        <w:t>n</w:t>
      </w:r>
      <w:r>
        <w:rPr>
          <w:spacing w:val="-2"/>
        </w:rPr>
        <w:t>c</w:t>
      </w:r>
      <w:r>
        <w:rPr>
          <w:spacing w:val="-1"/>
        </w:rPr>
        <w:t>e</w:t>
      </w:r>
      <w:r>
        <w:t>p</w:t>
      </w:r>
      <w:r>
        <w:rPr>
          <w:spacing w:val="-1"/>
        </w:rPr>
        <w:t>h</w:t>
      </w:r>
      <w:r>
        <w:rPr>
          <w:spacing w:val="-3"/>
        </w:rPr>
        <w:t>a</w:t>
      </w:r>
      <w:r>
        <w:rPr>
          <w:spacing w:val="-2"/>
        </w:rPr>
        <w:t>l</w:t>
      </w:r>
      <w:r>
        <w:t>o</w:t>
      </w:r>
      <w:r>
        <w:rPr>
          <w:spacing w:val="-1"/>
        </w:rPr>
        <w:t>gra</w:t>
      </w:r>
      <w:r>
        <w:rPr>
          <w:spacing w:val="-2"/>
        </w:rPr>
        <w:t>p</w:t>
      </w:r>
      <w:r>
        <w:t>hy</w:t>
      </w:r>
      <w:r>
        <w:rPr>
          <w:spacing w:val="22"/>
        </w:rPr>
        <w:t xml:space="preserve"> </w:t>
      </w:r>
      <w:r>
        <w:rPr>
          <w:spacing w:val="-1"/>
        </w:rPr>
        <w:t>(E</w:t>
      </w:r>
      <w:r>
        <w:rPr>
          <w:spacing w:val="-2"/>
        </w:rPr>
        <w:t>E</w:t>
      </w:r>
      <w:r>
        <w:rPr>
          <w:spacing w:val="-1"/>
        </w:rPr>
        <w:t>G</w:t>
      </w:r>
      <w:r>
        <w:t>)</w:t>
      </w:r>
      <w:r>
        <w:rPr>
          <w:spacing w:val="2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ec</w:t>
      </w:r>
      <w:r>
        <w:t>h</w:t>
      </w:r>
      <w:r>
        <w:rPr>
          <w:spacing w:val="-1"/>
        </w:rPr>
        <w:t>n</w:t>
      </w:r>
      <w:r>
        <w:rPr>
          <w:spacing w:val="-2"/>
        </w:rPr>
        <w:t>i</w:t>
      </w:r>
      <w:r>
        <w:t>q</w:t>
      </w:r>
      <w:r>
        <w:rPr>
          <w:spacing w:val="-1"/>
        </w:rPr>
        <w:t>u</w:t>
      </w:r>
      <w:r>
        <w:t>e</w:t>
      </w:r>
      <w:r>
        <w:rPr>
          <w:spacing w:val="23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m</w:t>
      </w:r>
      <w:r>
        <w:t>p</w:t>
      </w:r>
      <w:r>
        <w:rPr>
          <w:spacing w:val="-2"/>
        </w:rPr>
        <w:t>l</w:t>
      </w:r>
      <w:r>
        <w:t>o</w:t>
      </w:r>
      <w:r>
        <w:rPr>
          <w:spacing w:val="-1"/>
        </w:rPr>
        <w:t>ye</w:t>
      </w:r>
      <w:r>
        <w:t xml:space="preserve">d </w:t>
      </w:r>
      <w:r>
        <w:rPr>
          <w:spacing w:val="-2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 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2"/>
        </w:rPr>
        <w:t>'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2"/>
        </w:rPr>
        <w:t>e</w:t>
      </w:r>
      <w:r>
        <w:t>o</w:t>
      </w:r>
      <w:r>
        <w:rPr>
          <w:spacing w:val="-1"/>
        </w:rPr>
        <w:t>u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ca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ti</w:t>
      </w:r>
      <w:r>
        <w:t>v</w:t>
      </w:r>
      <w:r>
        <w:rPr>
          <w:spacing w:val="-2"/>
        </w:rPr>
        <w:t>it</w:t>
      </w:r>
      <w:r>
        <w:t>y</w:t>
      </w:r>
      <w:r>
        <w:rPr>
          <w:spacing w:val="3"/>
        </w:rPr>
        <w:t xml:space="preserve"> </w:t>
      </w:r>
      <w:r>
        <w:t>by p</w:t>
      </w:r>
      <w:r>
        <w:rPr>
          <w:spacing w:val="-1"/>
        </w:rPr>
        <w:t>os</w:t>
      </w:r>
      <w:r>
        <w:rPr>
          <w:spacing w:val="-2"/>
        </w:rPr>
        <w:t>iti</w:t>
      </w:r>
      <w:r>
        <w:t>o</w:t>
      </w:r>
      <w:r>
        <w:rPr>
          <w:spacing w:val="-1"/>
        </w:rPr>
        <w:t>n</w:t>
      </w:r>
      <w:r>
        <w:rPr>
          <w:spacing w:val="-2"/>
        </w:rPr>
        <w:t>i</w:t>
      </w:r>
      <w:r>
        <w:t xml:space="preserve">ng 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de</w:t>
      </w:r>
      <w:r>
        <w:t xml:space="preserve">s on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sca</w:t>
      </w:r>
      <w:r>
        <w:rPr>
          <w:spacing w:val="-2"/>
        </w:rPr>
        <w:t>l</w:t>
      </w:r>
      <w:r>
        <w:t>p.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r</w:t>
      </w:r>
      <w:r>
        <w:rPr>
          <w:spacing w:val="-2"/>
        </w:rPr>
        <w:t>o</w:t>
      </w:r>
      <w:r>
        <w:t>u</w:t>
      </w:r>
      <w:r>
        <w:rPr>
          <w:spacing w:val="-2"/>
        </w:rPr>
        <w:t>g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rPr>
          <w:spacing w:val="-1"/>
        </w:rPr>
        <w:t>G</w:t>
      </w:r>
      <w:r>
        <w:t>,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o</w:t>
      </w:r>
      <w:r>
        <w:rPr>
          <w:spacing w:val="-2"/>
        </w:rPr>
        <w:t>lt</w:t>
      </w:r>
      <w:r>
        <w:rPr>
          <w:spacing w:val="-1"/>
        </w:rPr>
        <w:t>a</w:t>
      </w:r>
      <w:r>
        <w:rPr>
          <w:spacing w:val="-2"/>
        </w:rPr>
        <w:t>g</w:t>
      </w:r>
      <w:r>
        <w:t xml:space="preserve">e </w:t>
      </w:r>
      <w:r>
        <w:rPr>
          <w:spacing w:val="-1"/>
        </w:rPr>
        <w:t>f</w:t>
      </w:r>
      <w:r>
        <w:rPr>
          <w:spacing w:val="-2"/>
        </w:rPr>
        <w:t>l</w:t>
      </w:r>
      <w:r>
        <w:t>u</w:t>
      </w:r>
      <w:r>
        <w:rPr>
          <w:spacing w:val="-2"/>
        </w:rPr>
        <w:t>ct</w:t>
      </w:r>
      <w:r>
        <w:t>u</w:t>
      </w:r>
      <w:r>
        <w:rPr>
          <w:spacing w:val="-2"/>
        </w:rPr>
        <w:t>ati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res</w:t>
      </w:r>
      <w:r>
        <w:t>u</w:t>
      </w:r>
      <w:r>
        <w:rPr>
          <w:spacing w:val="-2"/>
        </w:rPr>
        <w:t>lti</w:t>
      </w:r>
      <w:r>
        <w:t>ng</w:t>
      </w:r>
      <w:r>
        <w:rPr>
          <w:spacing w:val="2"/>
        </w:rPr>
        <w:t xml:space="preserve"> </w:t>
      </w:r>
      <w:r>
        <w:rPr>
          <w:spacing w:val="-1"/>
        </w:rPr>
        <w:t>fr</w:t>
      </w:r>
      <w:r>
        <w:rPr>
          <w:spacing w:val="-2"/>
        </w:rPr>
        <w:t>o</w:t>
      </w:r>
      <w:r>
        <w:t>m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f</w:t>
      </w:r>
      <w:r>
        <w:rPr>
          <w:spacing w:val="-2"/>
        </w:rPr>
        <w:t>l</w:t>
      </w:r>
      <w:r>
        <w:t>ow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wit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2"/>
        </w:rPr>
        <w:t>'</w:t>
      </w:r>
      <w:r>
        <w:t>s n</w:t>
      </w:r>
      <w:r>
        <w:rPr>
          <w:spacing w:val="-2"/>
        </w:rPr>
        <w:t>e</w:t>
      </w:r>
      <w:r>
        <w:t>u</w:t>
      </w:r>
      <w:r>
        <w:rPr>
          <w:spacing w:val="-1"/>
        </w:rPr>
        <w:t>ra</w:t>
      </w:r>
      <w:r>
        <w:t>l</w:t>
      </w:r>
      <w:r>
        <w:rPr>
          <w:spacing w:val="49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ss</w:t>
      </w:r>
      <w:r>
        <w:t>ue</w:t>
      </w:r>
      <w:r>
        <w:rPr>
          <w:spacing w:val="49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49"/>
        </w:rPr>
        <w:t xml:space="preserve"> </w:t>
      </w:r>
      <w:r>
        <w:rPr>
          <w:spacing w:val="-1"/>
        </w:rPr>
        <w:t>meas</w:t>
      </w:r>
      <w:r>
        <w:t>ur</w:t>
      </w:r>
      <w:r>
        <w:rPr>
          <w:spacing w:val="-1"/>
        </w:rPr>
        <w:t>e</w:t>
      </w:r>
      <w:r>
        <w:t>d.</w:t>
      </w:r>
      <w:r>
        <w:rPr>
          <w:spacing w:val="48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2"/>
        </w:rPr>
        <w:t>t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y,</w:t>
      </w:r>
      <w:r>
        <w:rPr>
          <w:spacing w:val="49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 xml:space="preserve">G 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s</w:t>
      </w:r>
      <w:r>
        <w:rPr>
          <w:spacing w:val="49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2"/>
        </w:rPr>
        <w:t>hi</w:t>
      </w:r>
      <w:r>
        <w:t>b</w:t>
      </w:r>
      <w:r>
        <w:rPr>
          <w:spacing w:val="-2"/>
        </w:rPr>
        <w:t>i</w:t>
      </w:r>
      <w:r>
        <w:t>t p</w:t>
      </w:r>
      <w:r>
        <w:rPr>
          <w:spacing w:val="-2"/>
        </w:rPr>
        <w:t>att</w:t>
      </w:r>
      <w:r>
        <w:rPr>
          <w:spacing w:val="-1"/>
        </w:rPr>
        <w:t>er</w:t>
      </w:r>
      <w:r>
        <w:t>ns</w:t>
      </w:r>
      <w:r>
        <w:rPr>
          <w:spacing w:val="1"/>
        </w:rPr>
        <w:t xml:space="preserve"> </w:t>
      </w:r>
      <w:r>
        <w:rPr>
          <w:spacing w:val="-1"/>
        </w:rPr>
        <w:t>ass</w:t>
      </w:r>
      <w:r>
        <w:t>o</w:t>
      </w:r>
      <w:r>
        <w:rPr>
          <w:spacing w:val="-2"/>
        </w:rPr>
        <w:t>ci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2"/>
        </w:rPr>
        <w:t xml:space="preserve"> </w:t>
      </w:r>
      <w:r>
        <w:t>v</w:t>
      </w:r>
      <w:r>
        <w:rPr>
          <w:spacing w:val="-3"/>
        </w:rPr>
        <w:t>a</w:t>
      </w:r>
      <w:r>
        <w:rPr>
          <w:spacing w:val="-1"/>
        </w:rPr>
        <w:t>r</w:t>
      </w:r>
      <w:r>
        <w:rPr>
          <w:spacing w:val="-2"/>
        </w:rPr>
        <w:t>i</w:t>
      </w:r>
      <w:r>
        <w:t>o</w:t>
      </w:r>
      <w:r>
        <w:rPr>
          <w:spacing w:val="-1"/>
        </w:rPr>
        <w:t>u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em</w:t>
      </w:r>
      <w:r>
        <w:t>o</w:t>
      </w:r>
      <w:r>
        <w:rPr>
          <w:spacing w:val="-2"/>
        </w:rPr>
        <w:t>ti</w:t>
      </w:r>
      <w:r>
        <w:t>o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es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cl</w:t>
      </w:r>
      <w:r>
        <w:t>u</w:t>
      </w:r>
      <w:r>
        <w:rPr>
          <w:spacing w:val="-1"/>
        </w:rPr>
        <w:t>d</w:t>
      </w:r>
      <w:r>
        <w:rPr>
          <w:spacing w:val="-2"/>
        </w:rPr>
        <w:t>i</w:t>
      </w:r>
      <w:r>
        <w:t xml:space="preserve">ng </w:t>
      </w:r>
      <w:r>
        <w:rPr>
          <w:spacing w:val="-1"/>
        </w:rPr>
        <w:t>e</w:t>
      </w:r>
      <w:r>
        <w:t>x</w:t>
      </w:r>
      <w:r>
        <w:rPr>
          <w:spacing w:val="-2"/>
        </w:rPr>
        <w:t>cit</w:t>
      </w:r>
      <w:r>
        <w:rPr>
          <w:spacing w:val="-1"/>
        </w:rPr>
        <w:t>eme</w:t>
      </w:r>
      <w:r>
        <w:t>n</w:t>
      </w:r>
      <w:r>
        <w:rPr>
          <w:spacing w:val="-2"/>
        </w:rPr>
        <w:t>t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2"/>
        </w:rPr>
        <w:t>e</w:t>
      </w:r>
      <w:r>
        <w:rPr>
          <w:spacing w:val="-1"/>
        </w:rPr>
        <w:t>rc</w:t>
      </w:r>
      <w:r>
        <w:rPr>
          <w:spacing w:val="-2"/>
        </w:rPr>
        <w:t>i</w:t>
      </w:r>
      <w:r>
        <w:rPr>
          <w:spacing w:val="-1"/>
        </w:rPr>
        <w:t>se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on</w:t>
      </w:r>
      <w:r>
        <w:rPr>
          <w:spacing w:val="-1"/>
        </w:rPr>
        <w:t>ce</w:t>
      </w:r>
      <w:r>
        <w:t>n</w:t>
      </w:r>
      <w:r>
        <w:rPr>
          <w:spacing w:val="-2"/>
        </w:rPr>
        <w:t>t</w:t>
      </w:r>
      <w:r>
        <w:rPr>
          <w:spacing w:val="-1"/>
        </w:rPr>
        <w:t>ra</w:t>
      </w:r>
      <w:r>
        <w:rPr>
          <w:spacing w:val="-2"/>
        </w:rPr>
        <w:t>ti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[</w:t>
      </w:r>
      <w:r>
        <w:rPr>
          <w:spacing w:val="-2"/>
        </w:rPr>
        <w:t>1</w:t>
      </w:r>
      <w:r>
        <w:t>2</w:t>
      </w:r>
      <w:r>
        <w:rPr>
          <w:spacing w:val="-1"/>
        </w:rPr>
        <w:t>]</w:t>
      </w:r>
      <w:r>
        <w:t>.</w:t>
      </w:r>
    </w:p>
    <w:p w14:paraId="4F040C74" w14:textId="77777777" w:rsidR="002C5EE3" w:rsidRDefault="002C5EE3">
      <w:pPr>
        <w:spacing w:before="3" w:line="120" w:lineRule="exact"/>
        <w:rPr>
          <w:sz w:val="12"/>
          <w:szCs w:val="12"/>
        </w:rPr>
      </w:pPr>
    </w:p>
    <w:p w14:paraId="695EACE2" w14:textId="77777777" w:rsidR="002C5EE3" w:rsidRDefault="00000000">
      <w:pPr>
        <w:spacing w:line="200" w:lineRule="exact"/>
        <w:ind w:left="107" w:right="-34" w:firstLine="288"/>
        <w:jc w:val="both"/>
      </w:pPr>
      <w:r>
        <w:rPr>
          <w:spacing w:val="-1"/>
        </w:rPr>
        <w:t>D</w:t>
      </w:r>
      <w:r>
        <w:t>u</w:t>
      </w:r>
      <w:r>
        <w:rPr>
          <w:spacing w:val="-1"/>
        </w:rPr>
        <w:t>r</w:t>
      </w:r>
      <w:r>
        <w:rPr>
          <w:spacing w:val="-2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-7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</w:t>
      </w:r>
      <w:r>
        <w:t>c</w:t>
      </w:r>
      <w:r>
        <w:rPr>
          <w:spacing w:val="-2"/>
        </w:rP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de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aff</w:t>
      </w:r>
      <w:r>
        <w:rPr>
          <w:spacing w:val="-2"/>
        </w:rPr>
        <w:t>i</w:t>
      </w:r>
      <w:r>
        <w:t>x</w:t>
      </w:r>
      <w:r>
        <w:rPr>
          <w:spacing w:val="-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 xml:space="preserve">,  </w:t>
      </w:r>
      <w:r>
        <w:rPr>
          <w:spacing w:val="-1"/>
        </w:rPr>
        <w:t>ser</w:t>
      </w:r>
      <w:r>
        <w:t>v</w:t>
      </w:r>
      <w:r>
        <w:rPr>
          <w:spacing w:val="-2"/>
        </w:rPr>
        <w:t>i</w:t>
      </w:r>
      <w:r>
        <w:t>ng</w:t>
      </w:r>
      <w:r>
        <w:rPr>
          <w:spacing w:val="49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4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n</w:t>
      </w:r>
      <w:r>
        <w:rPr>
          <w:spacing w:val="-2"/>
        </w:rPr>
        <w:t>d</w:t>
      </w:r>
      <w:r>
        <w:t>u</w:t>
      </w:r>
      <w:r>
        <w:rPr>
          <w:spacing w:val="-2"/>
        </w:rPr>
        <w:t>it</w:t>
      </w:r>
      <w:r>
        <w:t>s</w:t>
      </w:r>
      <w:r>
        <w:rPr>
          <w:spacing w:val="49"/>
        </w:rPr>
        <w:t xml:space="preserve"> </w:t>
      </w:r>
      <w:r>
        <w:rPr>
          <w:spacing w:val="-2"/>
        </w:rPr>
        <w:t>t</w:t>
      </w:r>
      <w:r>
        <w:t xml:space="preserve">o  </w:t>
      </w:r>
      <w:r>
        <w:rPr>
          <w:spacing w:val="-1"/>
        </w:rPr>
        <w:t>ca</w:t>
      </w:r>
      <w:r>
        <w:t>p</w:t>
      </w:r>
      <w:r>
        <w:rPr>
          <w:spacing w:val="-2"/>
        </w:rPr>
        <w:t>t</w:t>
      </w:r>
      <w:r>
        <w:t>u</w:t>
      </w:r>
      <w:r>
        <w:rPr>
          <w:spacing w:val="-1"/>
        </w:rPr>
        <w:t>r</w:t>
      </w:r>
      <w:r>
        <w:t>e</w:t>
      </w:r>
      <w:r>
        <w:rPr>
          <w:spacing w:val="49"/>
        </w:rPr>
        <w:t xml:space="preserve"> </w:t>
      </w:r>
      <w:r>
        <w:t>n</w:t>
      </w:r>
      <w:r>
        <w:rPr>
          <w:spacing w:val="-2"/>
        </w:rPr>
        <w:t>e</w:t>
      </w:r>
      <w:r>
        <w:t>u</w:t>
      </w:r>
      <w:r>
        <w:rPr>
          <w:spacing w:val="-1"/>
        </w:rPr>
        <w:t>ra</w:t>
      </w:r>
      <w:r>
        <w:t>l</w:t>
      </w:r>
      <w:r>
        <w:rPr>
          <w:spacing w:val="4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rPr>
          <w:spacing w:val="-1"/>
        </w:rPr>
        <w:t>s</w:t>
      </w:r>
      <w:r>
        <w:t xml:space="preserve">. 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r</w:t>
      </w:r>
      <w:r>
        <w:t>o</w:t>
      </w:r>
      <w:r>
        <w:rPr>
          <w:spacing w:val="-2"/>
        </w:rPr>
        <w:t>d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ar</w:t>
      </w:r>
      <w:r>
        <w:t>e p</w:t>
      </w:r>
      <w:r>
        <w:rPr>
          <w:spacing w:val="-2"/>
        </w:rPr>
        <w:t>l</w:t>
      </w:r>
      <w:r>
        <w:rPr>
          <w:spacing w:val="-1"/>
        </w:rPr>
        <w:t>ace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i</w:t>
      </w:r>
      <w:r>
        <w:rPr>
          <w:spacing w:val="-1"/>
        </w:rPr>
        <w:t>f</w:t>
      </w:r>
      <w:r>
        <w:rPr>
          <w:spacing w:val="-2"/>
        </w:rPr>
        <w:t>i</w:t>
      </w:r>
      <w:r>
        <w:t>c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t>o</w:t>
      </w:r>
      <w:r>
        <w:rPr>
          <w:spacing w:val="-2"/>
        </w:rPr>
        <w:t>c</w:t>
      </w:r>
      <w:r>
        <w:rPr>
          <w:spacing w:val="-1"/>
        </w:rPr>
        <w:t>a</w:t>
      </w:r>
      <w:r>
        <w:rPr>
          <w:spacing w:val="-2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2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e</w:t>
      </w:r>
      <w:r>
        <w:t>p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t</w:t>
      </w:r>
      <w:r>
        <w:rPr>
          <w:spacing w:val="-1"/>
        </w:rPr>
        <w:t>e</w:t>
      </w:r>
      <w:r>
        <w:t xml:space="preserve">d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>e 1.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iti</w:t>
      </w:r>
      <w:r>
        <w:t>g</w:t>
      </w:r>
      <w:r>
        <w:rPr>
          <w:spacing w:val="-2"/>
        </w:rPr>
        <w:t>at</w:t>
      </w:r>
      <w:r>
        <w:t>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ur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rec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 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t>,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2"/>
        </w:rPr>
        <w:t xml:space="preserve"> </w:t>
      </w:r>
      <w:r>
        <w:t>u</w:t>
      </w:r>
      <w:r>
        <w:rPr>
          <w:spacing w:val="-2"/>
        </w:rPr>
        <w:t>ltr</w:t>
      </w:r>
      <w:r>
        <w:rPr>
          <w:spacing w:val="-1"/>
        </w:rPr>
        <w:t>as</w:t>
      </w:r>
      <w:r>
        <w:rPr>
          <w:spacing w:val="1"/>
        </w:rPr>
        <w:t>o</w:t>
      </w:r>
      <w:r>
        <w:t>n</w:t>
      </w:r>
      <w:r>
        <w:rPr>
          <w:spacing w:val="-2"/>
        </w:rPr>
        <w:t>i</w:t>
      </w:r>
      <w:r>
        <w:t>c</w:t>
      </w:r>
      <w:r>
        <w:rPr>
          <w:spacing w:val="12"/>
        </w:rPr>
        <w:t xml:space="preserve"> </w:t>
      </w:r>
      <w:r>
        <w:t>g</w:t>
      </w:r>
      <w:r>
        <w:rPr>
          <w:spacing w:val="-2"/>
        </w:rPr>
        <w:t>e</w:t>
      </w:r>
      <w:r>
        <w:t>l</w:t>
      </w:r>
      <w:r>
        <w:rPr>
          <w:spacing w:val="1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-3"/>
        </w:rPr>
        <w:t>a</w:t>
      </w:r>
      <w:r>
        <w:t>p</w:t>
      </w:r>
      <w:r>
        <w:rPr>
          <w:spacing w:val="-1"/>
        </w:rPr>
        <w:t>p</w:t>
      </w:r>
      <w:r>
        <w:rPr>
          <w:spacing w:val="-2"/>
        </w:rPr>
        <w:t>li</w:t>
      </w:r>
      <w:r>
        <w:rPr>
          <w:spacing w:val="-1"/>
        </w:rPr>
        <w:t>e</w:t>
      </w:r>
      <w:r>
        <w:t>d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des</w:t>
      </w:r>
      <w:r>
        <w:t>,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i</w:t>
      </w:r>
      <w:r>
        <w:t>d</w:t>
      </w:r>
      <w:r>
        <w:rPr>
          <w:spacing w:val="-2"/>
        </w:rPr>
        <w:t>in</w:t>
      </w:r>
      <w:r>
        <w:t xml:space="preserve">g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d</w:t>
      </w:r>
      <w:r>
        <w:t>u</w:t>
      </w:r>
      <w:r>
        <w:rPr>
          <w:spacing w:val="-3"/>
        </w:rPr>
        <w:t>c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in</w:t>
      </w:r>
      <w:r>
        <w:t>g,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</w:t>
      </w:r>
      <w:r>
        <w:rPr>
          <w:spacing w:val="-2"/>
        </w:rPr>
        <w:t>ti</w:t>
      </w:r>
      <w:r>
        <w:rPr>
          <w:spacing w:val="-1"/>
        </w:rPr>
        <w:t>m</w:t>
      </w:r>
      <w:r>
        <w:t>u</w:t>
      </w:r>
      <w:r>
        <w:rPr>
          <w:spacing w:val="-2"/>
        </w:rPr>
        <w:t>l</w:t>
      </w:r>
      <w:r>
        <w:t>us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rPr>
          <w:spacing w:val="-1"/>
        </w:rPr>
        <w:t>m</w:t>
      </w:r>
      <w:r>
        <w:rPr>
          <w:spacing w:val="-2"/>
        </w:rPr>
        <w:t>o</w:t>
      </w:r>
      <w:r>
        <w:t>n</w:t>
      </w:r>
      <w:r>
        <w:rPr>
          <w:spacing w:val="-2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m</w:t>
      </w:r>
      <w:r>
        <w:t>p</w:t>
      </w:r>
      <w:r>
        <w:rPr>
          <w:spacing w:val="-2"/>
        </w:rPr>
        <w:t>l</w:t>
      </w:r>
      <w:r>
        <w:t>o</w:t>
      </w:r>
      <w:r>
        <w:rPr>
          <w:spacing w:val="-1"/>
        </w:rPr>
        <w:t>ye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li</w:t>
      </w:r>
      <w:r>
        <w:rPr>
          <w:spacing w:val="-1"/>
        </w:rPr>
        <w:t>c</w:t>
      </w:r>
      <w:r>
        <w:rPr>
          <w:spacing w:val="-2"/>
        </w:rPr>
        <w:t>i</w:t>
      </w:r>
      <w:r>
        <w:t>t</w:t>
      </w:r>
      <w:r>
        <w:rPr>
          <w:spacing w:val="-7"/>
        </w:rPr>
        <w:t xml:space="preserve"> </w:t>
      </w:r>
      <w:r>
        <w:t>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ti</w:t>
      </w:r>
      <w:r>
        <w:t>v</w:t>
      </w:r>
      <w:r>
        <w:rPr>
          <w:spacing w:val="-2"/>
        </w:rPr>
        <w:t>it</w:t>
      </w:r>
      <w:r>
        <w:t>y.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ti</w:t>
      </w:r>
      <w:r>
        <w:rPr>
          <w:spacing w:val="-1"/>
        </w:rPr>
        <w:t>m</w:t>
      </w:r>
      <w:r>
        <w:t>u</w:t>
      </w:r>
      <w:r>
        <w:rPr>
          <w:spacing w:val="-2"/>
        </w:rPr>
        <w:t>l</w:t>
      </w:r>
      <w:r>
        <w:t>us</w:t>
      </w:r>
      <w:r>
        <w:rPr>
          <w:spacing w:val="-9"/>
        </w:rPr>
        <w:t xml:space="preserve"> </w:t>
      </w:r>
      <w:r>
        <w:t>c</w:t>
      </w:r>
      <w:r>
        <w:rPr>
          <w:spacing w:val="-2"/>
        </w:rPr>
        <w:t>a</w:t>
      </w:r>
      <w:r>
        <w:t xml:space="preserve">n </w:t>
      </w:r>
      <w:r>
        <w:rPr>
          <w:spacing w:val="-2"/>
        </w:rPr>
        <w:t>t</w:t>
      </w:r>
      <w:r>
        <w:rPr>
          <w:spacing w:val="-1"/>
        </w:rPr>
        <w:t>a</w:t>
      </w:r>
      <w:r>
        <w:t>ke</w:t>
      </w:r>
      <w:r>
        <w:rPr>
          <w:spacing w:val="-1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4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m</w:t>
      </w:r>
      <w:r>
        <w:rPr>
          <w:spacing w:val="-1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o</w:t>
      </w:r>
      <w:r>
        <w:t>u</w:t>
      </w:r>
      <w:r>
        <w:rPr>
          <w:spacing w:val="-2"/>
        </w:rPr>
        <w:t>n</w:t>
      </w:r>
      <w:r>
        <w:t>d,</w:t>
      </w:r>
      <w:r>
        <w:rPr>
          <w:spacing w:val="-14"/>
        </w:rPr>
        <w:t xml:space="preserve"> </w:t>
      </w:r>
      <w:r>
        <w:t>v</w:t>
      </w:r>
      <w:r>
        <w:rPr>
          <w:spacing w:val="-2"/>
        </w:rPr>
        <w:t>i</w:t>
      </w:r>
      <w:r>
        <w:rPr>
          <w:spacing w:val="-1"/>
        </w:rPr>
        <w:t>s</w:t>
      </w:r>
      <w:r>
        <w:t>u</w:t>
      </w:r>
      <w:r>
        <w:rPr>
          <w:spacing w:val="-2"/>
        </w:rPr>
        <w:t>a</w:t>
      </w:r>
      <w:r>
        <w:t>l</w:t>
      </w:r>
      <w:r>
        <w:rPr>
          <w:spacing w:val="-1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ti</w:t>
      </w:r>
      <w:r>
        <w:rPr>
          <w:spacing w:val="-1"/>
        </w:rPr>
        <w:t>m</w:t>
      </w:r>
      <w:r>
        <w:t>u</w:t>
      </w:r>
      <w:r>
        <w:rPr>
          <w:spacing w:val="-2"/>
        </w:rPr>
        <w:t>li</w:t>
      </w:r>
      <w:r>
        <w:t>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</w:t>
      </w:r>
      <w:r>
        <w:rPr>
          <w:spacing w:val="-2"/>
        </w:rPr>
        <w:t>t</w:t>
      </w:r>
      <w:r>
        <w:t>h</w:t>
      </w:r>
      <w:r>
        <w:rPr>
          <w:spacing w:val="-3"/>
        </w:rPr>
        <w:t>e</w:t>
      </w:r>
      <w:r>
        <w:t>r</w:t>
      </w:r>
      <w:r>
        <w:rPr>
          <w:spacing w:val="-12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r</w:t>
      </w:r>
      <w:r>
        <w:rPr>
          <w:spacing w:val="-2"/>
        </w:rPr>
        <w:t>i</w:t>
      </w:r>
      <w:r>
        <w:t>g</w:t>
      </w:r>
      <w:r>
        <w:rPr>
          <w:spacing w:val="-1"/>
        </w:rPr>
        <w:t>ger</w:t>
      </w:r>
      <w:r>
        <w:t>s</w:t>
      </w:r>
      <w:r>
        <w:rPr>
          <w:spacing w:val="-14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3"/>
        </w:rPr>
        <w:t>a</w:t>
      </w:r>
      <w:r>
        <w:rPr>
          <w:spacing w:val="-2"/>
        </w:rPr>
        <w:t>bl</w:t>
      </w:r>
      <w:r>
        <w:t>e of</w:t>
      </w:r>
      <w:r>
        <w:rPr>
          <w:spacing w:val="-2"/>
        </w:rPr>
        <w:t xml:space="preserve"> in</w:t>
      </w:r>
      <w:r>
        <w:t>d</w:t>
      </w:r>
      <w:r>
        <w:rPr>
          <w:spacing w:val="-1"/>
        </w:rPr>
        <w:t>uc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>r</w:t>
      </w:r>
      <w:r>
        <w:rPr>
          <w:spacing w:val="-3"/>
        </w:rPr>
        <w:t>a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ses</w:t>
      </w:r>
      <w:r>
        <w:t>.</w:t>
      </w:r>
    </w:p>
    <w:p w14:paraId="701B45C5" w14:textId="77777777" w:rsidR="002C5EE3" w:rsidRDefault="002C5EE3">
      <w:pPr>
        <w:spacing w:before="8" w:line="100" w:lineRule="exact"/>
        <w:rPr>
          <w:sz w:val="11"/>
          <w:szCs w:val="11"/>
        </w:rPr>
      </w:pPr>
    </w:p>
    <w:p w14:paraId="61509771" w14:textId="77777777" w:rsidR="002C5EE3" w:rsidRDefault="00000000">
      <w:pPr>
        <w:ind w:left="107"/>
      </w:pPr>
      <w:r>
        <w:rPr>
          <w:i/>
        </w:rPr>
        <w:t xml:space="preserve">B. </w:t>
      </w:r>
      <w:r>
        <w:rPr>
          <w:i/>
          <w:spacing w:val="15"/>
        </w:rPr>
        <w:t xml:space="preserve"> </w:t>
      </w:r>
      <w:r>
        <w:rPr>
          <w:i/>
        </w:rPr>
        <w:t>G</w:t>
      </w:r>
      <w:r>
        <w:rPr>
          <w:i/>
          <w:spacing w:val="1"/>
        </w:rPr>
        <w:t>o</w:t>
      </w:r>
      <w:r>
        <w:rPr>
          <w:i/>
        </w:rPr>
        <w:t>/</w:t>
      </w:r>
      <w:r>
        <w:rPr>
          <w:i/>
          <w:spacing w:val="-2"/>
        </w:rPr>
        <w:t>N</w:t>
      </w:r>
      <w:r>
        <w:rPr>
          <w:i/>
          <w:spacing w:val="1"/>
        </w:rPr>
        <w:t>o</w:t>
      </w:r>
      <w:r>
        <w:rPr>
          <w:i/>
          <w:spacing w:val="-1"/>
        </w:rPr>
        <w:t>-</w:t>
      </w:r>
      <w:r>
        <w:rPr>
          <w:i/>
        </w:rPr>
        <w:t>go As</w:t>
      </w:r>
      <w:r>
        <w:rPr>
          <w:i/>
          <w:spacing w:val="-1"/>
        </w:rPr>
        <w:t>s</w:t>
      </w:r>
      <w:r>
        <w:rPr>
          <w:i/>
        </w:rPr>
        <w:t>o</w:t>
      </w:r>
      <w:r>
        <w:rPr>
          <w:i/>
          <w:spacing w:val="-1"/>
        </w:rPr>
        <w:t>c</w:t>
      </w:r>
      <w:r>
        <w:rPr>
          <w:i/>
        </w:rPr>
        <w:t>iat</w:t>
      </w:r>
      <w:r>
        <w:rPr>
          <w:i/>
          <w:spacing w:val="-1"/>
        </w:rPr>
        <w:t>i</w:t>
      </w:r>
      <w:r>
        <w:rPr>
          <w:i/>
        </w:rPr>
        <w:t xml:space="preserve">on Task </w:t>
      </w:r>
      <w:r>
        <w:rPr>
          <w:i/>
          <w:spacing w:val="-1"/>
        </w:rPr>
        <w:t>(</w:t>
      </w:r>
      <w:r>
        <w:rPr>
          <w:i/>
        </w:rPr>
        <w:t>GNAT)</w:t>
      </w:r>
    </w:p>
    <w:p w14:paraId="6BCEB412" w14:textId="77777777" w:rsidR="002C5EE3" w:rsidRDefault="00000000">
      <w:pPr>
        <w:spacing w:before="60" w:line="228" w:lineRule="auto"/>
        <w:ind w:left="107" w:right="-34" w:firstLine="288"/>
        <w:jc w:val="both"/>
      </w:pPr>
      <w:r>
        <w:rPr>
          <w:spacing w:val="-1"/>
        </w:rPr>
        <w:t>T</w:t>
      </w:r>
      <w:r>
        <w:t>he</w:t>
      </w:r>
      <w:r>
        <w:rPr>
          <w:spacing w:val="-10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10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>s</w:t>
      </w:r>
      <w:r>
        <w:t>o</w:t>
      </w:r>
      <w:r>
        <w:rPr>
          <w:spacing w:val="-2"/>
        </w:rPr>
        <w:t>ci</w:t>
      </w:r>
      <w:r>
        <w:rPr>
          <w:spacing w:val="-1"/>
        </w:rPr>
        <w:t>a</w:t>
      </w:r>
      <w:r>
        <w:rPr>
          <w:spacing w:val="-2"/>
        </w:rPr>
        <w:t>ti</w:t>
      </w:r>
      <w:r>
        <w:t>on</w:t>
      </w:r>
      <w:r>
        <w:rPr>
          <w:spacing w:val="-9"/>
        </w:rPr>
        <w:t xml:space="preserve"> </w:t>
      </w:r>
      <w:r>
        <w:rPr>
          <w:spacing w:val="-1"/>
        </w:rPr>
        <w:t>Tas</w:t>
      </w:r>
      <w:r>
        <w:t>k</w:t>
      </w:r>
      <w:r>
        <w:rPr>
          <w:spacing w:val="-9"/>
        </w:rPr>
        <w:t xml:space="preserve"> </w:t>
      </w:r>
      <w:r>
        <w:rPr>
          <w:spacing w:val="-1"/>
        </w:rPr>
        <w:t>(G</w:t>
      </w:r>
      <w:r>
        <w:rPr>
          <w:spacing w:val="-2"/>
        </w:rPr>
        <w:t>N</w:t>
      </w:r>
      <w:r>
        <w:rPr>
          <w:spacing w:val="-1"/>
        </w:rPr>
        <w:t>AT</w:t>
      </w:r>
      <w:r>
        <w:t>)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g</w:t>
      </w:r>
      <w:r>
        <w:t>n</w:t>
      </w:r>
      <w:r>
        <w:rPr>
          <w:spacing w:val="-2"/>
        </w:rPr>
        <w:t>iti</w:t>
      </w:r>
      <w:r>
        <w:t xml:space="preserve">ve </w:t>
      </w:r>
      <w:r>
        <w:rPr>
          <w:spacing w:val="-1"/>
        </w:rPr>
        <w:t>assessme</w:t>
      </w:r>
      <w:r>
        <w:t xml:space="preserve">nt </w:t>
      </w:r>
      <w:r>
        <w:rPr>
          <w:spacing w:val="-2"/>
        </w:rPr>
        <w:t>t</w:t>
      </w:r>
      <w:r>
        <w:rPr>
          <w:spacing w:val="-1"/>
        </w:rPr>
        <w:t>e</w:t>
      </w:r>
      <w:r>
        <w:t>c</w:t>
      </w:r>
      <w:r>
        <w:rPr>
          <w:spacing w:val="-1"/>
        </w:rPr>
        <w:t>h</w:t>
      </w:r>
      <w:r>
        <w:t>n</w:t>
      </w:r>
      <w:r>
        <w:rPr>
          <w:spacing w:val="-2"/>
        </w:rPr>
        <w:t>iq</w:t>
      </w:r>
      <w:r>
        <w:t>ue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>tili</w:t>
      </w:r>
      <w:r>
        <w:rPr>
          <w:spacing w:val="-1"/>
        </w:rPr>
        <w:t>z</w:t>
      </w:r>
      <w:r>
        <w:t>ed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meas</w:t>
      </w:r>
      <w:r>
        <w:t>u</w:t>
      </w:r>
      <w:r>
        <w:rPr>
          <w:spacing w:val="-1"/>
        </w:rPr>
        <w:t>r</w:t>
      </w:r>
      <w:r>
        <w:t xml:space="preserve">e 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d</w:t>
      </w:r>
      <w:r>
        <w:rPr>
          <w:spacing w:val="-2"/>
        </w:rPr>
        <w:t>i</w:t>
      </w:r>
      <w:r>
        <w:t>v</w:t>
      </w:r>
      <w:r>
        <w:rPr>
          <w:spacing w:val="-2"/>
        </w:rPr>
        <w:t>i</w:t>
      </w:r>
      <w:r>
        <w:t>d</w:t>
      </w:r>
      <w:r>
        <w:rPr>
          <w:spacing w:val="-1"/>
        </w:rPr>
        <w:t>ua</w:t>
      </w:r>
      <w:r>
        <w:rPr>
          <w:spacing w:val="-2"/>
        </w:rPr>
        <w:t>l</w:t>
      </w:r>
      <w:r>
        <w:rPr>
          <w:spacing w:val="-1"/>
        </w:rPr>
        <w:t>'</w:t>
      </w:r>
      <w:r>
        <w:t xml:space="preserve">s </w:t>
      </w:r>
      <w:r>
        <w:rPr>
          <w:spacing w:val="-1"/>
        </w:rPr>
        <w:t>c</w:t>
      </w:r>
      <w:r>
        <w:t>o</w:t>
      </w:r>
      <w:r>
        <w:rPr>
          <w:spacing w:val="-1"/>
        </w:rPr>
        <w:t>g</w:t>
      </w:r>
      <w:r>
        <w:t>n</w:t>
      </w:r>
      <w:r>
        <w:rPr>
          <w:spacing w:val="-2"/>
        </w:rPr>
        <w:t>iti</w:t>
      </w:r>
      <w:r>
        <w:t>ve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-2"/>
        </w:rPr>
        <w:t>ili</w:t>
      </w:r>
      <w:r>
        <w:t>t</w:t>
      </w:r>
      <w:r>
        <w:rPr>
          <w:spacing w:val="-1"/>
        </w:rPr>
        <w:t>y</w:t>
      </w:r>
      <w:r>
        <w:t>.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N</w:t>
      </w:r>
      <w:r>
        <w:rPr>
          <w:spacing w:val="-1"/>
        </w:rPr>
        <w:t>AT'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m</w:t>
      </w:r>
      <w:r>
        <w:t>p</w:t>
      </w:r>
      <w:r>
        <w:rPr>
          <w:spacing w:val="-2"/>
        </w:rPr>
        <w:t>l</w:t>
      </w:r>
      <w:r>
        <w:rPr>
          <w:spacing w:val="-1"/>
        </w:rPr>
        <w:t>eme</w:t>
      </w:r>
      <w:r>
        <w:t>n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2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</w:t>
      </w:r>
      <w:r>
        <w:t xml:space="preserve">e </w:t>
      </w:r>
      <w:r>
        <w:rPr>
          <w:spacing w:val="-2"/>
        </w:rPr>
        <w:t>li</w:t>
      </w:r>
      <w:r>
        <w:rPr>
          <w:spacing w:val="-1"/>
        </w:rPr>
        <w:t>m</w:t>
      </w:r>
      <w:r>
        <w:t>it</w:t>
      </w:r>
      <w:r>
        <w:rPr>
          <w:spacing w:val="1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3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1"/>
        </w:rPr>
        <w:t>f</w:t>
      </w:r>
      <w:r>
        <w:rPr>
          <w:spacing w:val="-2"/>
        </w:rPr>
        <w:t>i</w:t>
      </w:r>
      <w:r>
        <w:t>n</w:t>
      </w:r>
      <w:r>
        <w:rPr>
          <w:spacing w:val="-2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2"/>
        </w:rPr>
        <w:t>al</w:t>
      </w:r>
      <w:r>
        <w:t>u</w:t>
      </w:r>
      <w:r>
        <w:rPr>
          <w:spacing w:val="-2"/>
        </w:rPr>
        <w:t>at</w:t>
      </w:r>
      <w:r>
        <w:t>e</w:t>
      </w:r>
      <w:r>
        <w:rPr>
          <w:spacing w:val="13"/>
        </w:rPr>
        <w:t xml:space="preserve"> </w:t>
      </w:r>
      <w:r>
        <w:t>h</w:t>
      </w:r>
      <w:r>
        <w:rPr>
          <w:spacing w:val="-1"/>
        </w:rPr>
        <w:t>o</w:t>
      </w:r>
      <w:r>
        <w:t>w</w:t>
      </w:r>
      <w:r>
        <w:rPr>
          <w:spacing w:val="14"/>
        </w:rPr>
        <w:t xml:space="preserve"> </w:t>
      </w:r>
      <w:r>
        <w:t>q</w:t>
      </w:r>
      <w:r>
        <w:rPr>
          <w:spacing w:val="-1"/>
        </w:rPr>
        <w:t>u</w:t>
      </w:r>
      <w:r>
        <w:rPr>
          <w:spacing w:val="-2"/>
        </w:rPr>
        <w:t>i</w:t>
      </w:r>
      <w:r>
        <w:rPr>
          <w:spacing w:val="-1"/>
        </w:rPr>
        <w:t>c</w:t>
      </w:r>
      <w:r>
        <w:t>k</w:t>
      </w:r>
      <w:r>
        <w:rPr>
          <w:spacing w:val="-2"/>
        </w:rPr>
        <w:t>l</w:t>
      </w:r>
      <w:r>
        <w:t>y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t>d</w:t>
      </w:r>
      <w:r>
        <w:rPr>
          <w:spacing w:val="-2"/>
        </w:rPr>
        <w:t>i</w:t>
      </w:r>
      <w:r>
        <w:t>v</w:t>
      </w:r>
      <w:r>
        <w:rPr>
          <w:spacing w:val="-2"/>
        </w:rPr>
        <w:t>i</w:t>
      </w:r>
      <w:r>
        <w:t>d</w:t>
      </w:r>
      <w:r>
        <w:rPr>
          <w:spacing w:val="-1"/>
        </w:rPr>
        <w:t>ua</w:t>
      </w:r>
      <w:r>
        <w:rPr>
          <w:spacing w:val="-2"/>
        </w:rPr>
        <w:t>l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res</w:t>
      </w:r>
      <w:r>
        <w:rPr>
          <w:spacing w:val="-2"/>
        </w:rPr>
        <w:t>p</w:t>
      </w:r>
      <w:r>
        <w:t>o</w:t>
      </w:r>
      <w:r>
        <w:rPr>
          <w:spacing w:val="-2"/>
        </w:rPr>
        <w:t>n</w:t>
      </w:r>
      <w:r>
        <w:t xml:space="preserve">d </w:t>
      </w:r>
      <w:r>
        <w:rPr>
          <w:spacing w:val="-2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 p</w:t>
      </w:r>
      <w:r>
        <w:rPr>
          <w:spacing w:val="-1"/>
        </w:rPr>
        <w:t>rese</w:t>
      </w:r>
      <w:r>
        <w:rPr>
          <w:spacing w:val="-2"/>
        </w:rPr>
        <w:t>nt</w:t>
      </w:r>
      <w:r>
        <w:rPr>
          <w:spacing w:val="-1"/>
        </w:rPr>
        <w:t>e</w:t>
      </w:r>
      <w:r>
        <w:t>d</w:t>
      </w:r>
      <w:r>
        <w:rPr>
          <w:spacing w:val="3"/>
        </w:rPr>
        <w:t xml:space="preserve"> </w:t>
      </w:r>
      <w:r>
        <w:t>v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i</w:t>
      </w:r>
      <w:r>
        <w:t>ab</w:t>
      </w:r>
      <w:r>
        <w:rPr>
          <w:spacing w:val="-2"/>
        </w:rPr>
        <w:t>l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[</w:t>
      </w:r>
      <w:r>
        <w:rPr>
          <w:spacing w:val="-2"/>
        </w:rPr>
        <w:t>4</w:t>
      </w:r>
      <w:r>
        <w:rPr>
          <w:spacing w:val="-1"/>
        </w:rPr>
        <w:t>]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3"/>
        </w:rPr>
        <w:t xml:space="preserve"> </w:t>
      </w:r>
      <w:r>
        <w:rPr>
          <w:spacing w:val="-2"/>
        </w:rPr>
        <w:t>im</w:t>
      </w:r>
      <w:r>
        <w:t>p</w:t>
      </w:r>
      <w:r>
        <w:rPr>
          <w:spacing w:val="-1"/>
        </w:rPr>
        <w:t>os</w:t>
      </w:r>
      <w:r>
        <w:rPr>
          <w:spacing w:val="-2"/>
        </w:rPr>
        <w:t>in</w:t>
      </w:r>
      <w:r>
        <w:t>g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</w:t>
      </w:r>
      <w:r>
        <w:t xml:space="preserve">e </w:t>
      </w:r>
      <w:r>
        <w:rPr>
          <w:spacing w:val="-1"/>
        </w:rPr>
        <w:t>c</w:t>
      </w:r>
      <w:r>
        <w:t>o</w:t>
      </w:r>
      <w:r>
        <w:rPr>
          <w:spacing w:val="-1"/>
        </w:rPr>
        <w:t>ns</w:t>
      </w:r>
      <w:r>
        <w:rPr>
          <w:spacing w:val="-2"/>
        </w:rPr>
        <w:t>t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effec</w:t>
      </w:r>
      <w:r>
        <w:rPr>
          <w:spacing w:val="-2"/>
        </w:rPr>
        <w:t>ti</w:t>
      </w:r>
      <w:r>
        <w:t>v</w:t>
      </w:r>
      <w:r>
        <w:rPr>
          <w:spacing w:val="-2"/>
        </w:rPr>
        <w:t>el</w:t>
      </w:r>
      <w:r>
        <w:t xml:space="preserve">y </w:t>
      </w:r>
      <w:r>
        <w:rPr>
          <w:spacing w:val="-1"/>
        </w:rPr>
        <w:t>assesse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de</w:t>
      </w:r>
      <w:r>
        <w:t>n</w:t>
      </w:r>
      <w:r>
        <w:rPr>
          <w:spacing w:val="-2"/>
        </w:rPr>
        <w:t>t</w:t>
      </w:r>
      <w:r>
        <w:rPr>
          <w:spacing w:val="-1"/>
        </w:rPr>
        <w:t>s</w:t>
      </w:r>
      <w:r>
        <w:t>'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g</w:t>
      </w:r>
      <w:r>
        <w:rPr>
          <w:spacing w:val="-1"/>
        </w:rPr>
        <w:t>n</w:t>
      </w:r>
      <w:r>
        <w:rPr>
          <w:spacing w:val="-2"/>
        </w:rPr>
        <w:t>iti</w:t>
      </w:r>
      <w:r>
        <w:t xml:space="preserve">ve </w:t>
      </w:r>
      <w:r>
        <w:rPr>
          <w:spacing w:val="-1"/>
        </w:rPr>
        <w:t>ca</w:t>
      </w:r>
      <w:r>
        <w:t>p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-2"/>
        </w:rPr>
        <w:t>it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</w:t>
      </w:r>
      <w:r>
        <w:rPr>
          <w:spacing w:val="-1"/>
        </w:rPr>
        <w:t>re</w:t>
      </w:r>
      <w:r>
        <w:t>h</w:t>
      </w:r>
      <w:r>
        <w:rPr>
          <w:spacing w:val="-3"/>
        </w:rPr>
        <w:t>e</w:t>
      </w:r>
      <w:r>
        <w:t>nd</w:t>
      </w:r>
      <w:r>
        <w:rPr>
          <w:spacing w:val="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-1"/>
        </w:rPr>
        <w:t>rma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e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r</w:t>
      </w:r>
      <w:r>
        <w:rPr>
          <w:spacing w:val="-3"/>
        </w:rPr>
        <w:t>e</w:t>
      </w:r>
      <w:r>
        <w:t>q</w:t>
      </w:r>
      <w:r>
        <w:rPr>
          <w:spacing w:val="-1"/>
        </w:rPr>
        <w:t>u</w:t>
      </w:r>
      <w:r>
        <w:rPr>
          <w:spacing w:val="-2"/>
        </w:rPr>
        <w:t>i</w:t>
      </w:r>
      <w:r>
        <w:rPr>
          <w:spacing w:val="-1"/>
        </w:rPr>
        <w:t>re</w:t>
      </w:r>
      <w:r>
        <w:t xml:space="preserve">d </w:t>
      </w:r>
      <w:r>
        <w:rPr>
          <w:spacing w:val="-2"/>
        </w:rPr>
        <w:t>t</w:t>
      </w:r>
      <w:r>
        <w:t xml:space="preserve">o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 xml:space="preserve">nd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e</w:t>
      </w:r>
      <w:r>
        <w:t>f</w:t>
      </w:r>
      <w:r>
        <w:rPr>
          <w:spacing w:val="2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mef</w:t>
      </w:r>
      <w:r>
        <w:rPr>
          <w:spacing w:val="-2"/>
        </w:rPr>
        <w:t>r</w:t>
      </w:r>
      <w:r>
        <w:rPr>
          <w:spacing w:val="-1"/>
        </w:rPr>
        <w:t>ame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p</w:t>
      </w:r>
      <w:r>
        <w:rPr>
          <w:spacing w:val="-2"/>
        </w:rPr>
        <w:t>e</w:t>
      </w:r>
      <w:r>
        <w:rPr>
          <w:spacing w:val="-3"/>
        </w:rPr>
        <w:t>c</w:t>
      </w:r>
      <w:r>
        <w:rPr>
          <w:spacing w:val="-2"/>
        </w:rPr>
        <w:t>i</w:t>
      </w:r>
      <w:r>
        <w:rPr>
          <w:spacing w:val="-1"/>
        </w:rPr>
        <w:t>f</w:t>
      </w:r>
      <w:r>
        <w:rPr>
          <w:spacing w:val="-2"/>
        </w:rPr>
        <w:t>i</w:t>
      </w:r>
      <w:r>
        <w:t>c</w:t>
      </w:r>
      <w:r>
        <w:rPr>
          <w:spacing w:val="1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li</w:t>
      </w:r>
      <w:r>
        <w:rPr>
          <w:spacing w:val="-1"/>
        </w:rPr>
        <w:t>m</w:t>
      </w:r>
      <w:r>
        <w:t>it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s d</w:t>
      </w:r>
      <w:r>
        <w:rPr>
          <w:spacing w:val="-2"/>
        </w:rPr>
        <w:t>et</w:t>
      </w:r>
      <w:r>
        <w:rPr>
          <w:spacing w:val="-1"/>
        </w:rPr>
        <w:t>erm</w:t>
      </w:r>
      <w:r>
        <w:rPr>
          <w:spacing w:val="-2"/>
        </w:rPr>
        <w:t>i</w:t>
      </w:r>
      <w:r>
        <w:t>n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t>b</w:t>
      </w:r>
      <w:r>
        <w:rPr>
          <w:spacing w:val="-3"/>
        </w:rPr>
        <w:t>a</w:t>
      </w:r>
      <w:r>
        <w:rPr>
          <w:spacing w:val="-1"/>
        </w:rPr>
        <w:t>se</w:t>
      </w:r>
      <w:r>
        <w:t>d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v</w:t>
      </w:r>
      <w:r>
        <w:rPr>
          <w:spacing w:val="-2"/>
        </w:rPr>
        <w:t>e</w:t>
      </w:r>
      <w:r>
        <w:rPr>
          <w:spacing w:val="-1"/>
        </w:rPr>
        <w:t>ra</w:t>
      </w:r>
      <w:r>
        <w:t>ge h</w:t>
      </w:r>
      <w:r>
        <w:rPr>
          <w:spacing w:val="-1"/>
        </w:rPr>
        <w:t>um</w:t>
      </w:r>
      <w:r>
        <w:rPr>
          <w:spacing w:val="-3"/>
        </w:rPr>
        <w:t>a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res</w:t>
      </w:r>
      <w:r>
        <w:rPr>
          <w:spacing w:val="2"/>
        </w:rPr>
        <w:t>p</w:t>
      </w:r>
      <w:r>
        <w:rPr>
          <w:spacing w:val="-2"/>
        </w:rPr>
        <w:t>o</w:t>
      </w:r>
      <w:r>
        <w:t>n</w:t>
      </w:r>
      <w:r>
        <w:rPr>
          <w:spacing w:val="-2"/>
        </w:rPr>
        <w:t>s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</w:t>
      </w:r>
      <w:r>
        <w:t xml:space="preserve">e </w:t>
      </w:r>
      <w:r>
        <w:rPr>
          <w:spacing w:val="-1"/>
        </w:rPr>
        <w:t>ca</w:t>
      </w:r>
      <w:r>
        <w:t>p</w:t>
      </w:r>
      <w:r>
        <w:rPr>
          <w:spacing w:val="-2"/>
        </w:rPr>
        <w:t>a</w:t>
      </w:r>
      <w:r>
        <w:t>b</w:t>
      </w:r>
      <w:r>
        <w:rPr>
          <w:spacing w:val="-2"/>
        </w:rPr>
        <w:t>ilit</w:t>
      </w:r>
      <w:r>
        <w:t>y</w:t>
      </w:r>
      <w:r>
        <w:rPr>
          <w:spacing w:val="-1"/>
        </w:rPr>
        <w:t xml:space="preserve"> [</w:t>
      </w:r>
      <w:r>
        <w:t>1</w:t>
      </w:r>
      <w:r>
        <w:rPr>
          <w:spacing w:val="-1"/>
        </w:rPr>
        <w:t>3].</w:t>
      </w:r>
    </w:p>
    <w:p w14:paraId="73DF1790" w14:textId="77777777" w:rsidR="002C5EE3" w:rsidRDefault="002C5EE3">
      <w:pPr>
        <w:spacing w:before="8" w:line="100" w:lineRule="exact"/>
        <w:rPr>
          <w:sz w:val="10"/>
          <w:szCs w:val="10"/>
        </w:rPr>
      </w:pPr>
    </w:p>
    <w:p w14:paraId="5097E76C" w14:textId="77777777" w:rsidR="002C5EE3" w:rsidRDefault="001C4E68">
      <w:pPr>
        <w:ind w:left="1106"/>
      </w:pPr>
      <w:r>
        <w:pict w14:anchorId="72D27B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15pt;height:135pt">
            <v:imagedata r:id="rId5" o:title=""/>
          </v:shape>
        </w:pict>
      </w:r>
    </w:p>
    <w:p w14:paraId="6E95FAAA" w14:textId="77777777" w:rsidR="002C5EE3" w:rsidRDefault="002C5EE3">
      <w:pPr>
        <w:spacing w:line="120" w:lineRule="exact"/>
        <w:rPr>
          <w:sz w:val="12"/>
          <w:szCs w:val="12"/>
        </w:rPr>
      </w:pPr>
    </w:p>
    <w:p w14:paraId="0ABE4332" w14:textId="77777777" w:rsidR="002C5EE3" w:rsidRDefault="00000000">
      <w:pPr>
        <w:ind w:left="107"/>
        <w:rPr>
          <w:sz w:val="16"/>
          <w:szCs w:val="16"/>
        </w:r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1.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16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cha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nels</w:t>
      </w:r>
      <w:r>
        <w:rPr>
          <w:spacing w:val="-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EG</w:t>
      </w:r>
      <w:r>
        <w:rPr>
          <w:spacing w:val="-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ontage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used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this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st</w:t>
      </w:r>
      <w:r>
        <w:rPr>
          <w:spacing w:val="1"/>
          <w:sz w:val="16"/>
          <w:szCs w:val="16"/>
        </w:rPr>
        <w:t>u</w:t>
      </w:r>
      <w:r>
        <w:rPr>
          <w:sz w:val="16"/>
          <w:szCs w:val="16"/>
        </w:rPr>
        <w:t>dy.</w:t>
      </w:r>
    </w:p>
    <w:p w14:paraId="40249D52" w14:textId="77777777" w:rsidR="002C5EE3" w:rsidRDefault="002C5EE3">
      <w:pPr>
        <w:spacing w:before="9" w:line="180" w:lineRule="exact"/>
        <w:rPr>
          <w:sz w:val="19"/>
          <w:szCs w:val="19"/>
        </w:rPr>
      </w:pPr>
    </w:p>
    <w:p w14:paraId="57B4298E" w14:textId="77777777" w:rsidR="002C5EE3" w:rsidRDefault="001C4E68">
      <w:pPr>
        <w:ind w:left="107"/>
      </w:pPr>
      <w:r>
        <w:pict w14:anchorId="0FE5D148">
          <v:shape id="_x0000_i1026" type="#_x0000_t75" style="width:221.55pt;height:182.55pt">
            <v:imagedata r:id="rId6" o:title=""/>
          </v:shape>
        </w:pict>
      </w:r>
    </w:p>
    <w:p w14:paraId="35AB1377" w14:textId="77777777" w:rsidR="002C5EE3" w:rsidRDefault="002C5EE3">
      <w:pPr>
        <w:spacing w:line="200" w:lineRule="exact"/>
      </w:pPr>
    </w:p>
    <w:p w14:paraId="7F167EC3" w14:textId="77777777" w:rsidR="002C5EE3" w:rsidRDefault="00000000">
      <w:pPr>
        <w:ind w:left="107"/>
        <w:rPr>
          <w:sz w:val="16"/>
          <w:szCs w:val="16"/>
        </w:r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2.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>GNAT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system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pr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cess</w:t>
      </w:r>
    </w:p>
    <w:p w14:paraId="1D0A0A6F" w14:textId="77777777" w:rsidR="002C5EE3" w:rsidRDefault="00000000">
      <w:pPr>
        <w:spacing w:before="82"/>
      </w:pPr>
      <w:r>
        <w:br w:type="column"/>
      </w:r>
      <w:r>
        <w:rPr>
          <w:i/>
        </w:rPr>
        <w:t xml:space="preserve">C. </w:t>
      </w:r>
      <w:r>
        <w:rPr>
          <w:i/>
          <w:spacing w:val="5"/>
        </w:rPr>
        <w:t xml:space="preserve"> </w:t>
      </w:r>
      <w:r>
        <w:rPr>
          <w:i/>
        </w:rPr>
        <w:t>EEG Si</w:t>
      </w:r>
      <w:r>
        <w:rPr>
          <w:i/>
          <w:spacing w:val="-1"/>
        </w:rPr>
        <w:t>g</w:t>
      </w:r>
      <w:r>
        <w:rPr>
          <w:i/>
        </w:rPr>
        <w:t>nal R</w:t>
      </w:r>
      <w:r>
        <w:rPr>
          <w:i/>
          <w:spacing w:val="-2"/>
        </w:rPr>
        <w:t>e</w:t>
      </w:r>
      <w:r>
        <w:rPr>
          <w:i/>
        </w:rPr>
        <w:t>co</w:t>
      </w:r>
      <w:r>
        <w:rPr>
          <w:i/>
          <w:spacing w:val="-1"/>
        </w:rPr>
        <w:t>r</w:t>
      </w:r>
      <w:r>
        <w:rPr>
          <w:i/>
        </w:rPr>
        <w:t>ding</w:t>
      </w:r>
    </w:p>
    <w:p w14:paraId="253F0716" w14:textId="77777777" w:rsidR="002C5EE3" w:rsidRDefault="00000000">
      <w:pPr>
        <w:spacing w:before="63" w:line="200" w:lineRule="exact"/>
        <w:ind w:right="72" w:firstLine="288"/>
        <w:jc w:val="both"/>
      </w:pP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ig</w:t>
      </w:r>
      <w:r>
        <w:t>n</w:t>
      </w:r>
      <w:r>
        <w:rPr>
          <w:spacing w:val="-2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-5"/>
        </w:rPr>
        <w:t xml:space="preserve"> </w:t>
      </w:r>
      <w:r>
        <w:t>22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ee</w:t>
      </w:r>
      <w:r>
        <w:t>n</w:t>
      </w:r>
      <w:r>
        <w:rPr>
          <w:spacing w:val="-2"/>
        </w:rPr>
        <w:t>a</w:t>
      </w:r>
      <w:r>
        <w:t>g</w:t>
      </w:r>
      <w:r>
        <w:rPr>
          <w:spacing w:val="-2"/>
        </w:rPr>
        <w:t>er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g</w:t>
      </w:r>
      <w:r>
        <w:rPr>
          <w:spacing w:val="-2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1</w:t>
      </w:r>
      <w:r>
        <w:t>6</w:t>
      </w:r>
      <w:r>
        <w:rPr>
          <w:spacing w:val="-2"/>
        </w:rPr>
        <w:t xml:space="preserve">-18 </w:t>
      </w:r>
      <w:r>
        <w:t>y</w:t>
      </w:r>
      <w:r>
        <w:rPr>
          <w:spacing w:val="-2"/>
        </w:rPr>
        <w:t>e</w:t>
      </w:r>
      <w:r>
        <w:rPr>
          <w:spacing w:val="-1"/>
        </w:rPr>
        <w:t>ar</w:t>
      </w:r>
      <w:r>
        <w:t>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>l</w:t>
      </w:r>
      <w:r>
        <w:t>d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>si</w:t>
      </w:r>
      <w:r>
        <w:t>ng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il</w:t>
      </w:r>
      <w:r>
        <w:t>e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rPr>
          <w:spacing w:val="-2"/>
        </w:rPr>
        <w:t>mi</w:t>
      </w:r>
      <w:r>
        <w:t>ng</w:t>
      </w:r>
      <w:r>
        <w:rPr>
          <w:spacing w:val="-2"/>
        </w:rPr>
        <w:t xml:space="preserve"> G</w:t>
      </w:r>
      <w:r>
        <w:rPr>
          <w:spacing w:val="-1"/>
        </w:rPr>
        <w:t>NAT</w:t>
      </w:r>
      <w:r>
        <w:t>.</w:t>
      </w:r>
    </w:p>
    <w:p w14:paraId="7DFFAAC2" w14:textId="77777777" w:rsidR="002C5EE3" w:rsidRDefault="002C5EE3">
      <w:pPr>
        <w:spacing w:before="2" w:line="120" w:lineRule="exact"/>
        <w:rPr>
          <w:sz w:val="12"/>
          <w:szCs w:val="12"/>
        </w:rPr>
      </w:pPr>
    </w:p>
    <w:p w14:paraId="5446D786" w14:textId="77777777" w:rsidR="002C5EE3" w:rsidRDefault="00000000">
      <w:pPr>
        <w:ind w:left="288"/>
      </w:pPr>
      <w:r>
        <w:rPr>
          <w:i/>
          <w:spacing w:val="1"/>
        </w:rPr>
        <w:t>1</w:t>
      </w:r>
      <w:r>
        <w:rPr>
          <w:i/>
        </w:rPr>
        <w:t>)</w:t>
      </w:r>
      <w:r>
        <w:rPr>
          <w:i/>
          <w:spacing w:val="34"/>
        </w:rPr>
        <w:t xml:space="preserve"> </w:t>
      </w:r>
      <w:r>
        <w:rPr>
          <w:i/>
        </w:rPr>
        <w:t>Stimu</w:t>
      </w:r>
      <w:r>
        <w:rPr>
          <w:i/>
          <w:spacing w:val="-2"/>
        </w:rPr>
        <w:t>l</w:t>
      </w:r>
      <w:r>
        <w:rPr>
          <w:i/>
        </w:rPr>
        <w:t xml:space="preserve">ation </w:t>
      </w:r>
      <w:r>
        <w:rPr>
          <w:i/>
          <w:spacing w:val="-1"/>
        </w:rPr>
        <w:t>u</w:t>
      </w:r>
      <w:r>
        <w:rPr>
          <w:i/>
        </w:rPr>
        <w:t>sing GN</w:t>
      </w:r>
      <w:r>
        <w:rPr>
          <w:i/>
          <w:spacing w:val="-1"/>
        </w:rPr>
        <w:t>A</w:t>
      </w:r>
      <w:r>
        <w:rPr>
          <w:i/>
        </w:rPr>
        <w:t>T</w:t>
      </w:r>
    </w:p>
    <w:p w14:paraId="3CC7240B" w14:textId="77777777" w:rsidR="002C5EE3" w:rsidRDefault="00000000">
      <w:pPr>
        <w:spacing w:before="5" w:line="228" w:lineRule="auto"/>
        <w:ind w:right="70" w:firstLine="288"/>
        <w:jc w:val="both"/>
      </w:pP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ign</w:t>
      </w:r>
      <w:r>
        <w:rPr>
          <w:spacing w:val="-1"/>
        </w:rPr>
        <w:t>a</w:t>
      </w:r>
      <w:r>
        <w:t>l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at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>b</w:t>
      </w:r>
      <w:r>
        <w:rPr>
          <w:spacing w:val="-2"/>
        </w:rPr>
        <w:t>t</w:t>
      </w:r>
      <w:r>
        <w:t>a</w:t>
      </w:r>
      <w:r>
        <w:rPr>
          <w:spacing w:val="-2"/>
        </w:rPr>
        <w:t>i</w:t>
      </w:r>
      <w:r>
        <w:t>n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t>u</w:t>
      </w:r>
      <w:r>
        <w:rPr>
          <w:spacing w:val="-2"/>
        </w:rPr>
        <w:t>sin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G</w:t>
      </w:r>
      <w:r>
        <w:t>o</w:t>
      </w:r>
      <w:r>
        <w:rPr>
          <w:spacing w:val="-2"/>
        </w:rPr>
        <w:t>/N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t xml:space="preserve">o </w:t>
      </w:r>
      <w:r>
        <w:rPr>
          <w:spacing w:val="-1"/>
        </w:rPr>
        <w:t>Ass</w:t>
      </w:r>
      <w:r>
        <w:t>o</w:t>
      </w:r>
      <w:r>
        <w:rPr>
          <w:spacing w:val="-2"/>
        </w:rPr>
        <w:t>ci</w:t>
      </w:r>
      <w:r>
        <w:rPr>
          <w:spacing w:val="-1"/>
        </w:rPr>
        <w:t>a</w:t>
      </w:r>
      <w:r>
        <w:rPr>
          <w:spacing w:val="-2"/>
        </w:rPr>
        <w:t>ti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Tas</w:t>
      </w:r>
      <w:r>
        <w:t>k</w:t>
      </w:r>
      <w:r>
        <w:rPr>
          <w:spacing w:val="2"/>
        </w:rPr>
        <w:t xml:space="preserve"> </w:t>
      </w:r>
      <w:r>
        <w:rPr>
          <w:spacing w:val="-1"/>
        </w:rPr>
        <w:t>(G</w:t>
      </w:r>
      <w:r>
        <w:rPr>
          <w:spacing w:val="-2"/>
        </w:rPr>
        <w:t>N</w:t>
      </w:r>
      <w:r>
        <w:rPr>
          <w:spacing w:val="-1"/>
        </w:rPr>
        <w:t>AT</w:t>
      </w:r>
      <w:r>
        <w:t xml:space="preserve">) </w:t>
      </w:r>
      <w:r>
        <w:rPr>
          <w:spacing w:val="-1"/>
        </w:rPr>
        <w:t>a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s</w:t>
      </w:r>
      <w:r>
        <w:t>t</w:t>
      </w:r>
      <w:r>
        <w:rPr>
          <w:spacing w:val="-2"/>
        </w:rPr>
        <w:t>i</w:t>
      </w:r>
      <w:r>
        <w:rPr>
          <w:spacing w:val="-1"/>
        </w:rPr>
        <w:t>m</w:t>
      </w:r>
      <w:r>
        <w:t>u</w:t>
      </w:r>
      <w:r>
        <w:rPr>
          <w:spacing w:val="-2"/>
        </w:rPr>
        <w:t>l</w:t>
      </w:r>
      <w:r>
        <w:t>u</w:t>
      </w:r>
      <w:r>
        <w:rPr>
          <w:spacing w:val="-2"/>
        </w:rPr>
        <w:t>s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rPr>
          <w:spacing w:val="-2"/>
        </w:rPr>
        <w:t>d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ns</w:t>
      </w:r>
      <w:r>
        <w:rPr>
          <w:spacing w:val="-2"/>
        </w:rPr>
        <w:t>i</w:t>
      </w:r>
      <w:r>
        <w:rPr>
          <w:spacing w:val="-1"/>
        </w:rPr>
        <w:t>s</w:t>
      </w:r>
      <w:r>
        <w:t>t of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ee</w:t>
      </w:r>
      <w:r>
        <w:t>n</w:t>
      </w:r>
      <w:r>
        <w:rPr>
          <w:spacing w:val="-2"/>
        </w:rPr>
        <w:t>a</w:t>
      </w:r>
      <w:r>
        <w:t>g</w:t>
      </w:r>
      <w:r>
        <w:rPr>
          <w:spacing w:val="-2"/>
        </w:rPr>
        <w:t>e</w:t>
      </w:r>
      <w:r>
        <w:rPr>
          <w:spacing w:val="-1"/>
        </w:rPr>
        <w:t>r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g</w:t>
      </w:r>
      <w:r>
        <w:rPr>
          <w:spacing w:val="-2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1</w:t>
      </w:r>
      <w:r>
        <w:t>6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1</w:t>
      </w:r>
      <w:r>
        <w:t>8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>e</w:t>
      </w:r>
      <w:r>
        <w:rPr>
          <w:spacing w:val="-1"/>
        </w:rPr>
        <w:t>ar</w:t>
      </w:r>
      <w:r>
        <w:t>s o</w:t>
      </w:r>
      <w:r>
        <w:rPr>
          <w:spacing w:val="-2"/>
        </w:rPr>
        <w:t>ld</w:t>
      </w:r>
      <w:r>
        <w:t xml:space="preserve">. </w:t>
      </w:r>
      <w:r>
        <w:rPr>
          <w:spacing w:val="-1"/>
        </w:rPr>
        <w:t>D</w:t>
      </w:r>
      <w:r>
        <w:t>u</w:t>
      </w:r>
      <w:r>
        <w:rPr>
          <w:spacing w:val="-1"/>
        </w:rPr>
        <w:t>r</w:t>
      </w:r>
      <w:r>
        <w:rPr>
          <w:spacing w:val="-2"/>
        </w:rPr>
        <w:t>in</w:t>
      </w:r>
      <w:r>
        <w:t>g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rPr>
          <w:spacing w:val="-2"/>
        </w:rPr>
        <w:t>EE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re</w:t>
      </w:r>
      <w:r>
        <w:rPr>
          <w:spacing w:val="-3"/>
        </w:rPr>
        <w:t>c</w:t>
      </w:r>
      <w:r>
        <w:t>o</w:t>
      </w:r>
      <w:r>
        <w:rPr>
          <w:spacing w:val="-1"/>
        </w:rPr>
        <w:t>r</w:t>
      </w:r>
      <w:r>
        <w:rPr>
          <w:spacing w:val="-2"/>
        </w:rPr>
        <w:t>di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ar</w:t>
      </w:r>
      <w:r>
        <w:t xml:space="preserve">e </w:t>
      </w:r>
      <w:r>
        <w:rPr>
          <w:spacing w:val="-2"/>
        </w:rPr>
        <w:t>t</w:t>
      </w:r>
      <w:r>
        <w:rPr>
          <w:spacing w:val="-1"/>
        </w:rPr>
        <w:t>as</w:t>
      </w:r>
      <w:r>
        <w:t>k</w:t>
      </w:r>
      <w:r>
        <w:rPr>
          <w:spacing w:val="-2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2"/>
        </w:rPr>
        <w:t>ti</w:t>
      </w:r>
      <w:r>
        <w:t>ng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5"/>
        </w:rPr>
        <w:t xml:space="preserve"> </w:t>
      </w:r>
      <w:r>
        <w:rPr>
          <w:spacing w:val="-1"/>
        </w:rPr>
        <w:t>GNA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es</w:t>
      </w:r>
      <w:r>
        <w:rPr>
          <w:spacing w:val="-2"/>
        </w:rPr>
        <w:t>t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ei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-2"/>
        </w:rPr>
        <w:t>l</w:t>
      </w:r>
      <w:r>
        <w:t xml:space="preserve">s </w:t>
      </w:r>
      <w:r>
        <w:rPr>
          <w:spacing w:val="-1"/>
        </w:rPr>
        <w:t>ar</w:t>
      </w:r>
      <w:r>
        <w:t xml:space="preserve">e 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m</w:t>
      </w:r>
      <w:r>
        <w:t>u</w:t>
      </w:r>
      <w:r>
        <w:rPr>
          <w:spacing w:val="-2"/>
        </w:rPr>
        <w:t>lt</w:t>
      </w:r>
      <w:r>
        <w:rPr>
          <w:spacing w:val="-1"/>
        </w:rPr>
        <w:t>a</w:t>
      </w:r>
      <w:r>
        <w:t>n</w:t>
      </w:r>
      <w:r>
        <w:rPr>
          <w:spacing w:val="-2"/>
        </w:rPr>
        <w:t>e</w:t>
      </w:r>
      <w:r>
        <w:t>o</w:t>
      </w:r>
      <w:r>
        <w:rPr>
          <w:spacing w:val="-1"/>
        </w:rPr>
        <w:t>us</w:t>
      </w:r>
      <w:r>
        <w:rPr>
          <w:spacing w:val="-2"/>
        </w:rPr>
        <w:t>l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rec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ed</w:t>
      </w:r>
      <w:r>
        <w:t xml:space="preserve">. </w:t>
      </w:r>
      <w:r>
        <w:rPr>
          <w:spacing w:val="-1"/>
        </w:rPr>
        <w:t>T</w:t>
      </w:r>
      <w:r>
        <w:t>he 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esse</w:t>
      </w:r>
      <w:r>
        <w:t xml:space="preserve">d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s p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mar</w:t>
      </w:r>
      <w:r>
        <w:rPr>
          <w:spacing w:val="-2"/>
        </w:rPr>
        <w:t>il</w:t>
      </w:r>
      <w:r>
        <w:t xml:space="preserve">y </w:t>
      </w:r>
      <w:r>
        <w:rPr>
          <w:spacing w:val="-1"/>
        </w:rPr>
        <w:t>f</w:t>
      </w:r>
      <w:r>
        <w:t>o</w:t>
      </w:r>
      <w:r>
        <w:rPr>
          <w:spacing w:val="-2"/>
        </w:rPr>
        <w:t>c</w:t>
      </w:r>
      <w:r>
        <w:t>us on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t>p</w:t>
      </w:r>
      <w:r>
        <w:rPr>
          <w:spacing w:val="-2"/>
        </w:rPr>
        <w:t>t</w:t>
      </w:r>
      <w:r>
        <w:t>u</w:t>
      </w:r>
      <w:r>
        <w:rPr>
          <w:spacing w:val="-1"/>
        </w:rPr>
        <w:t>r</w:t>
      </w:r>
      <w:r>
        <w:rPr>
          <w:spacing w:val="-2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'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-2"/>
        </w:rPr>
        <w:t>iti</w:t>
      </w:r>
      <w:r>
        <w:t>on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4"/>
        </w:rPr>
        <w:t>i</w:t>
      </w:r>
      <w:r>
        <w:rPr>
          <w:spacing w:val="-2"/>
        </w:rPr>
        <w:t>l</w:t>
      </w:r>
      <w:r>
        <w:t xml:space="preserve">e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2"/>
        </w:rPr>
        <w:t>in</w:t>
      </w:r>
      <w:r>
        <w:t>g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es</w:t>
      </w:r>
      <w:r>
        <w:t>t</w:t>
      </w:r>
      <w:r>
        <w:rPr>
          <w:spacing w:val="2"/>
        </w:rPr>
        <w:t xml:space="preserve"> </w:t>
      </w:r>
      <w:r>
        <w:t>b</w:t>
      </w:r>
      <w:r>
        <w:rPr>
          <w:spacing w:val="-2"/>
        </w:rPr>
        <w:t>a</w:t>
      </w:r>
      <w:r>
        <w:rPr>
          <w:spacing w:val="-1"/>
        </w:rPr>
        <w:t>se</w:t>
      </w:r>
      <w:r>
        <w:t>d on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p</w:t>
      </w:r>
      <w:r>
        <w:rPr>
          <w:spacing w:val="-3"/>
        </w:rPr>
        <w:t>r</w:t>
      </w:r>
      <w:r>
        <w:t>o</w:t>
      </w:r>
      <w:r>
        <w:rPr>
          <w:spacing w:val="-1"/>
        </w:rPr>
        <w:t>v</w:t>
      </w:r>
      <w:r>
        <w:rPr>
          <w:spacing w:val="-3"/>
        </w:rPr>
        <w:t>i</w:t>
      </w:r>
      <w:r>
        <w:t>d</w:t>
      </w:r>
      <w:r>
        <w:rPr>
          <w:spacing w:val="-2"/>
        </w:rPr>
        <w:t>e</w:t>
      </w:r>
      <w:r>
        <w:t xml:space="preserve">d </w:t>
      </w:r>
      <w:r>
        <w:rPr>
          <w:spacing w:val="-2"/>
        </w:rPr>
        <w:t>i</w:t>
      </w:r>
      <w:r>
        <w:t>n</w:t>
      </w:r>
      <w:r>
        <w:rPr>
          <w:spacing w:val="-2"/>
        </w:rPr>
        <w:t>st</w:t>
      </w:r>
      <w:r>
        <w:rPr>
          <w:spacing w:val="-1"/>
        </w:rPr>
        <w:t>r</w:t>
      </w:r>
      <w:r>
        <w:t>u</w:t>
      </w:r>
      <w:r>
        <w:rPr>
          <w:spacing w:val="-2"/>
        </w:rPr>
        <w:t>cti</w:t>
      </w:r>
      <w:r>
        <w:t>o</w:t>
      </w:r>
      <w:r>
        <w:rPr>
          <w:spacing w:val="-1"/>
        </w:rPr>
        <w:t>ns</w:t>
      </w:r>
      <w:r>
        <w:t>.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2"/>
        </w:rPr>
        <w:t>iti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t>u</w:t>
      </w:r>
      <w:r>
        <w:rPr>
          <w:spacing w:val="-1"/>
        </w:rPr>
        <w:t>r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ca</w:t>
      </w:r>
      <w:r>
        <w:rPr>
          <w:spacing w:val="-2"/>
        </w:rPr>
        <w:t>t</w:t>
      </w:r>
      <w:r>
        <w:rPr>
          <w:spacing w:val="-1"/>
        </w:rPr>
        <w:t>e</w:t>
      </w:r>
      <w:r>
        <w:t>g</w:t>
      </w:r>
      <w:r>
        <w:rPr>
          <w:spacing w:val="-1"/>
        </w:rPr>
        <w:t>or</w:t>
      </w:r>
      <w:r>
        <w:rPr>
          <w:spacing w:val="-2"/>
        </w:rPr>
        <w:t>i</w:t>
      </w:r>
      <w:r>
        <w:rPr>
          <w:spacing w:val="-1"/>
        </w:rPr>
        <w:t>ze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2"/>
        </w:rPr>
        <w:t>tw</w:t>
      </w:r>
      <w:r>
        <w:t xml:space="preserve">o </w:t>
      </w:r>
      <w:r>
        <w:rPr>
          <w:spacing w:val="-1"/>
        </w:rPr>
        <w:t>gr</w:t>
      </w:r>
      <w:r>
        <w:rPr>
          <w:spacing w:val="-2"/>
        </w:rPr>
        <w:t>o</w:t>
      </w:r>
      <w:r>
        <w:t>u</w:t>
      </w:r>
      <w:r>
        <w:rPr>
          <w:spacing w:val="-1"/>
        </w:rPr>
        <w:t>ps</w:t>
      </w:r>
      <w:r>
        <w:t xml:space="preserve">: </w:t>
      </w:r>
      <w:r>
        <w:rPr>
          <w:spacing w:val="-1"/>
        </w:rPr>
        <w:t>fas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l</w:t>
      </w:r>
      <w:r>
        <w:t>ow</w:t>
      </w:r>
      <w:r>
        <w:rPr>
          <w:spacing w:val="1"/>
        </w:rPr>
        <w:t xml:space="preserve"> </w:t>
      </w:r>
      <w:r>
        <w:rPr>
          <w:spacing w:val="-1"/>
        </w:rPr>
        <w:t>res</w:t>
      </w:r>
      <w:r>
        <w:rPr>
          <w:spacing w:val="-2"/>
        </w:rPr>
        <w:t>po</w:t>
      </w:r>
      <w:r>
        <w:t>n</w:t>
      </w:r>
      <w:r>
        <w:rPr>
          <w:spacing w:val="-2"/>
        </w:rPr>
        <w:t>s</w:t>
      </w:r>
      <w:r>
        <w:rPr>
          <w:spacing w:val="-1"/>
        </w:rPr>
        <w:t>es</w:t>
      </w:r>
      <w:r>
        <w:t>.</w:t>
      </w:r>
      <w:r>
        <w:rPr>
          <w:spacing w:val="3"/>
        </w:rPr>
        <w:t xml:space="preserve"> </w:t>
      </w:r>
      <w:r>
        <w:rPr>
          <w:spacing w:val="-1"/>
        </w:rPr>
        <w:t>Fas</w:t>
      </w:r>
      <w:r>
        <w:t xml:space="preserve">t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2"/>
        </w:rPr>
        <w:t>s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ref</w:t>
      </w:r>
      <w:r>
        <w:rPr>
          <w:spacing w:val="-3"/>
        </w:rPr>
        <w:t>e</w:t>
      </w:r>
      <w:r>
        <w:t>r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t xml:space="preserve">o 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3"/>
        </w:rPr>
        <w:t>e</w:t>
      </w:r>
      <w:r>
        <w:t>o</w:t>
      </w:r>
      <w:r>
        <w:rPr>
          <w:spacing w:val="-1"/>
        </w:rPr>
        <w:t>u</w:t>
      </w:r>
      <w:r>
        <w:t xml:space="preserve">s </w:t>
      </w:r>
      <w:r>
        <w:rPr>
          <w:spacing w:val="-3"/>
        </w:rPr>
        <w:t>a</w:t>
      </w:r>
      <w:r>
        <w:t>n</w:t>
      </w:r>
      <w:r>
        <w:rPr>
          <w:spacing w:val="-2"/>
        </w:rPr>
        <w:t>s</w:t>
      </w:r>
      <w:r>
        <w:rPr>
          <w:spacing w:val="-1"/>
        </w:rPr>
        <w:t>wer</w:t>
      </w:r>
      <w:r>
        <w:t xml:space="preserve">s </w:t>
      </w:r>
      <w:r>
        <w:rPr>
          <w:spacing w:val="-2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o</w:t>
      </w:r>
      <w:r>
        <w:rPr>
          <w:spacing w:val="-2"/>
        </w:rPr>
        <w:t>s</w:t>
      </w:r>
      <w:r>
        <w:t>e p</w:t>
      </w:r>
      <w:r>
        <w:rPr>
          <w:spacing w:val="-1"/>
        </w:rPr>
        <w:t>r</w:t>
      </w:r>
      <w:r>
        <w:rPr>
          <w:spacing w:val="-2"/>
        </w:rPr>
        <w:t>o</w:t>
      </w:r>
      <w:r>
        <w:t>v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>.</w:t>
      </w:r>
      <w:r>
        <w:t>5</w:t>
      </w:r>
      <w:r>
        <w:rPr>
          <w:spacing w:val="1"/>
        </w:rPr>
        <w:t xml:space="preserve"> </w:t>
      </w:r>
      <w:r>
        <w:rPr>
          <w:spacing w:val="-1"/>
        </w:rPr>
        <w:t>sec</w:t>
      </w:r>
      <w:r>
        <w:t>o</w:t>
      </w:r>
      <w:r>
        <w:rPr>
          <w:spacing w:val="-2"/>
        </w:rPr>
        <w:t>nd</w:t>
      </w:r>
      <w:r>
        <w:rPr>
          <w:spacing w:val="-1"/>
        </w:rPr>
        <w:t>s</w:t>
      </w:r>
      <w:r>
        <w:t xml:space="preserve">, </w:t>
      </w:r>
      <w:r>
        <w:rPr>
          <w:spacing w:val="-1"/>
        </w:rPr>
        <w:t>w</w:t>
      </w:r>
      <w:r>
        <w:t>h</w:t>
      </w:r>
      <w:r>
        <w:rPr>
          <w:spacing w:val="-2"/>
        </w:rPr>
        <w:t>il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l</w:t>
      </w:r>
      <w:r>
        <w:t>ow</w:t>
      </w:r>
      <w:r>
        <w:rPr>
          <w:spacing w:val="-6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2"/>
        </w:rPr>
        <w:t>s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os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a</w:t>
      </w:r>
      <w:r>
        <w:t>k</w:t>
      </w:r>
      <w:r>
        <w:rPr>
          <w:spacing w:val="-2"/>
        </w:rPr>
        <w:t>i</w:t>
      </w:r>
      <w:r>
        <w:t>ng</w:t>
      </w:r>
      <w:r>
        <w:rPr>
          <w:spacing w:val="-6"/>
        </w:rPr>
        <w:t xml:space="preserve"> </w:t>
      </w:r>
      <w:r>
        <w:rPr>
          <w:spacing w:val="-2"/>
        </w:rPr>
        <w:t>l</w:t>
      </w:r>
      <w:r>
        <w:t>o</w:t>
      </w:r>
      <w:r>
        <w:rPr>
          <w:spacing w:val="-1"/>
        </w:rPr>
        <w:t>n</w:t>
      </w:r>
      <w:r>
        <w:t>g</w:t>
      </w:r>
      <w:r>
        <w:rPr>
          <w:spacing w:val="-2"/>
        </w:rPr>
        <w:t>e</w:t>
      </w:r>
      <w:r>
        <w:t>r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n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>.</w:t>
      </w:r>
      <w:r>
        <w:t>5</w:t>
      </w:r>
      <w:r>
        <w:rPr>
          <w:spacing w:val="-5"/>
        </w:rPr>
        <w:t xml:space="preserve"> </w:t>
      </w:r>
      <w:r>
        <w:rPr>
          <w:spacing w:val="-1"/>
        </w:rPr>
        <w:t>sec</w:t>
      </w:r>
      <w:r>
        <w:rPr>
          <w:spacing w:val="-2"/>
        </w:rPr>
        <w:t>on</w:t>
      </w:r>
      <w:r>
        <w:t xml:space="preserve">ds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a</w:t>
      </w:r>
      <w:r>
        <w:t>n</w:t>
      </w:r>
      <w:r>
        <w:rPr>
          <w:spacing w:val="-2"/>
        </w:rPr>
        <w:t>s</w:t>
      </w:r>
      <w:r>
        <w:rPr>
          <w:spacing w:val="-1"/>
        </w:rPr>
        <w:t>we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[</w:t>
      </w:r>
      <w:r>
        <w:rPr>
          <w:spacing w:val="-2"/>
        </w:rPr>
        <w:t>1</w:t>
      </w:r>
      <w:r>
        <w:rPr>
          <w:spacing w:val="-1"/>
        </w:rPr>
        <w:t>3]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[</w:t>
      </w:r>
      <w:r>
        <w:rPr>
          <w:spacing w:val="-2"/>
        </w:rPr>
        <w:t>1</w:t>
      </w:r>
      <w:r>
        <w:rPr>
          <w:spacing w:val="-1"/>
        </w:rPr>
        <w:t>4].</w:t>
      </w:r>
    </w:p>
    <w:p w14:paraId="3EBE9735" w14:textId="77777777" w:rsidR="002C5EE3" w:rsidRDefault="002C5EE3">
      <w:pPr>
        <w:spacing w:before="3" w:line="120" w:lineRule="exact"/>
        <w:rPr>
          <w:sz w:val="12"/>
          <w:szCs w:val="12"/>
        </w:rPr>
      </w:pPr>
    </w:p>
    <w:p w14:paraId="30BBA498" w14:textId="77777777" w:rsidR="002C5EE3" w:rsidRDefault="00000000">
      <w:pPr>
        <w:spacing w:line="200" w:lineRule="exact"/>
        <w:ind w:right="71" w:firstLine="288"/>
        <w:jc w:val="both"/>
      </w:pP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 xml:space="preserve">e 2 </w:t>
      </w:r>
      <w:r>
        <w:rPr>
          <w:spacing w:val="-2"/>
        </w:rPr>
        <w:t>ill</w:t>
      </w:r>
      <w:r>
        <w:t>u</w:t>
      </w:r>
      <w:r>
        <w:rPr>
          <w:spacing w:val="-2"/>
        </w:rPr>
        <w:t>st</w:t>
      </w:r>
      <w:r>
        <w:rPr>
          <w:spacing w:val="-1"/>
        </w:rPr>
        <w:t>ra</w:t>
      </w:r>
      <w:r>
        <w:rPr>
          <w:spacing w:val="-2"/>
        </w:rPr>
        <w:t>t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w</w:t>
      </w:r>
      <w:r>
        <w:rPr>
          <w:spacing w:val="-2"/>
        </w:rPr>
        <w:t>o</w:t>
      </w:r>
      <w:r>
        <w:rPr>
          <w:spacing w:val="-1"/>
        </w:rPr>
        <w:t>r</w:t>
      </w:r>
      <w:r>
        <w:t>k</w:t>
      </w:r>
      <w:r>
        <w:rPr>
          <w:spacing w:val="-1"/>
        </w:rPr>
        <w:t>f</w:t>
      </w:r>
      <w:r>
        <w:rPr>
          <w:spacing w:val="-3"/>
        </w:rPr>
        <w:t>l</w:t>
      </w:r>
      <w:r>
        <w:t xml:space="preserve">ow of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t>y</w:t>
      </w:r>
      <w:r>
        <w:rPr>
          <w:spacing w:val="-2"/>
        </w:rPr>
        <w:t>st</w:t>
      </w:r>
      <w:r>
        <w:rPr>
          <w:spacing w:val="-1"/>
        </w:rPr>
        <w:t>em</w:t>
      </w:r>
      <w:r>
        <w:t>,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e</w:t>
      </w:r>
      <w:r>
        <w:t>p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ti</w:t>
      </w:r>
      <w:r>
        <w:t xml:space="preserve">ng </w:t>
      </w:r>
      <w:r>
        <w:rPr>
          <w:spacing w:val="-2"/>
        </w:rPr>
        <w:t>it</w:t>
      </w:r>
      <w:r>
        <w:t>s o</w:t>
      </w:r>
      <w:r>
        <w:rPr>
          <w:spacing w:val="-1"/>
        </w:rPr>
        <w:t>pera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es</w:t>
      </w:r>
      <w:r>
        <w:t>p</w:t>
      </w:r>
      <w:r>
        <w:rPr>
          <w:spacing w:val="-1"/>
        </w:rPr>
        <w:t>o</w:t>
      </w:r>
      <w:r>
        <w:rPr>
          <w:spacing w:val="-2"/>
        </w:rPr>
        <w:t>n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t xml:space="preserve">s </w:t>
      </w:r>
      <w:r>
        <w:rPr>
          <w:spacing w:val="-1"/>
        </w:rPr>
        <w:t>a</w:t>
      </w:r>
      <w:r>
        <w:rPr>
          <w:spacing w:val="-2"/>
        </w:rPr>
        <w:t>r</w:t>
      </w:r>
      <w:r>
        <w:t xml:space="preserve">e </w:t>
      </w:r>
      <w:r>
        <w:rPr>
          <w:spacing w:val="-2"/>
        </w:rPr>
        <w:t>i</w:t>
      </w:r>
      <w:r>
        <w:t>n</w:t>
      </w:r>
      <w:r>
        <w:rPr>
          <w:spacing w:val="-2"/>
        </w:rPr>
        <w:t>st</w:t>
      </w:r>
      <w:r>
        <w:rPr>
          <w:spacing w:val="-1"/>
        </w:rPr>
        <w:t>r</w:t>
      </w:r>
      <w:r>
        <w:t>u</w:t>
      </w:r>
      <w:r>
        <w:rPr>
          <w:spacing w:val="-2"/>
        </w:rPr>
        <w:t>ct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>l</w:t>
      </w:r>
      <w:r>
        <w:rPr>
          <w:spacing w:val="-1"/>
        </w:rPr>
        <w:t>ec</w:t>
      </w:r>
      <w:r>
        <w:t xml:space="preserve">t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 xml:space="preserve">ds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-1"/>
        </w:rPr>
        <w:t>a</w:t>
      </w:r>
      <w:r>
        <w:rPr>
          <w:spacing w:val="-2"/>
        </w:rPr>
        <w:t>li</w:t>
      </w:r>
      <w:r>
        <w:t>gn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ei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1"/>
        </w:rPr>
        <w:t>ders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i</w:t>
      </w:r>
      <w:r>
        <w:t xml:space="preserve">ng of </w:t>
      </w:r>
      <w:r>
        <w:rPr>
          <w:spacing w:val="-3"/>
        </w:rPr>
        <w:t>a</w:t>
      </w:r>
      <w:r>
        <w:t>d</w:t>
      </w:r>
      <w:r>
        <w:rPr>
          <w:spacing w:val="-1"/>
        </w:rPr>
        <w:t>d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ti</w:t>
      </w:r>
      <w:r>
        <w:t>on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e</w:t>
      </w:r>
      <w:r>
        <w:rPr>
          <w:spacing w:val="-1"/>
        </w:rPr>
        <w:t>rm</w:t>
      </w:r>
      <w:r>
        <w:rPr>
          <w:spacing w:val="-2"/>
        </w:rPr>
        <w:t>i</w:t>
      </w:r>
      <w:r>
        <w:t>n</w:t>
      </w:r>
      <w:r>
        <w:rPr>
          <w:spacing w:val="-1"/>
        </w:rPr>
        <w:t>o</w:t>
      </w:r>
      <w:r>
        <w:rPr>
          <w:spacing w:val="-2"/>
        </w:rPr>
        <w:t>lo</w:t>
      </w:r>
      <w:r>
        <w:t>g</w:t>
      </w:r>
      <w:r>
        <w:rPr>
          <w:spacing w:val="-1"/>
        </w:rPr>
        <w:t>y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 xml:space="preserve">e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 xml:space="preserve">s </w:t>
      </w:r>
      <w:r>
        <w:rPr>
          <w:spacing w:val="-1"/>
        </w:rPr>
        <w:t>ar</w:t>
      </w:r>
      <w:r>
        <w:t xml:space="preserve">e </w:t>
      </w:r>
      <w:r>
        <w:rPr>
          <w:spacing w:val="-1"/>
        </w:rPr>
        <w:t>ca</w:t>
      </w:r>
      <w:r>
        <w:rPr>
          <w:spacing w:val="-2"/>
        </w:rPr>
        <w:t>t</w:t>
      </w:r>
      <w:r>
        <w:rPr>
          <w:spacing w:val="-1"/>
        </w:rPr>
        <w:t>e</w:t>
      </w:r>
      <w:r>
        <w:t>g</w:t>
      </w:r>
      <w:r>
        <w:rPr>
          <w:spacing w:val="-1"/>
        </w:rPr>
        <w:t>or</w:t>
      </w:r>
      <w:r>
        <w:rPr>
          <w:spacing w:val="-2"/>
        </w:rPr>
        <w:t>i</w:t>
      </w:r>
      <w:r>
        <w:rPr>
          <w:spacing w:val="-1"/>
        </w:rPr>
        <w:t>ze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w</w:t>
      </w:r>
      <w:r>
        <w:t>o g</w:t>
      </w:r>
      <w:r>
        <w:rPr>
          <w:spacing w:val="-1"/>
        </w:rPr>
        <w:t>r</w:t>
      </w:r>
      <w:r>
        <w:rPr>
          <w:spacing w:val="-2"/>
        </w:rPr>
        <w:t>o</w:t>
      </w:r>
      <w:r>
        <w:t>u</w:t>
      </w:r>
      <w:r>
        <w:rPr>
          <w:spacing w:val="-1"/>
        </w:rPr>
        <w:t>p</w:t>
      </w:r>
      <w:r>
        <w:rPr>
          <w:spacing w:val="-2"/>
        </w:rPr>
        <w:t>s</w:t>
      </w:r>
      <w:r>
        <w:t>: n</w:t>
      </w:r>
      <w:r>
        <w:rPr>
          <w:spacing w:val="-1"/>
        </w:rPr>
        <w:t>orma</w:t>
      </w:r>
      <w:r>
        <w:t xml:space="preserve">l </w:t>
      </w:r>
      <w:r>
        <w:rPr>
          <w:spacing w:val="-1"/>
        </w:rPr>
        <w:t>a</w:t>
      </w:r>
      <w:r>
        <w:t xml:space="preserve">nd </w:t>
      </w:r>
      <w:r>
        <w:rPr>
          <w:spacing w:val="-3"/>
        </w:rPr>
        <w:t>a</w:t>
      </w:r>
      <w:r>
        <w:rPr>
          <w:spacing w:val="2"/>
        </w:rPr>
        <w:t>t</w:t>
      </w:r>
      <w:r>
        <w:t xml:space="preserve">- 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s</w:t>
      </w:r>
      <w:r>
        <w:t>k, b</w:t>
      </w:r>
      <w:r>
        <w:rPr>
          <w:spacing w:val="-2"/>
        </w:rPr>
        <w:t>a</w:t>
      </w:r>
      <w:r>
        <w:rPr>
          <w:spacing w:val="-1"/>
        </w:rPr>
        <w:t>se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ei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per</w:t>
      </w:r>
      <w:r>
        <w:rPr>
          <w:spacing w:val="-2"/>
        </w:rPr>
        <w:t>i</w:t>
      </w:r>
      <w:r>
        <w:rPr>
          <w:spacing w:val="-1"/>
        </w:rPr>
        <w:t>e</w:t>
      </w:r>
      <w:r>
        <w:t>n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a</w:t>
      </w:r>
      <w:r>
        <w:rPr>
          <w:spacing w:val="-1"/>
        </w:rPr>
        <w:t>rc</w:t>
      </w:r>
      <w:r>
        <w:t>o</w:t>
      </w:r>
      <w:r>
        <w:rPr>
          <w:spacing w:val="-2"/>
        </w:rPr>
        <w:t>t</w:t>
      </w:r>
      <w:r>
        <w:t>i</w:t>
      </w:r>
      <w:r>
        <w:rPr>
          <w:spacing w:val="-2"/>
        </w:rPr>
        <w:t>c</w:t>
      </w:r>
      <w:r>
        <w:rPr>
          <w:spacing w:val="-1"/>
        </w:rPr>
        <w:t>s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os</w:t>
      </w:r>
      <w:r>
        <w:t xml:space="preserve">e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n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-1"/>
        </w:rPr>
        <w:t>ma</w:t>
      </w:r>
      <w:r>
        <w:t xml:space="preserve">l </w:t>
      </w:r>
      <w:r>
        <w:rPr>
          <w:spacing w:val="-1"/>
        </w:rPr>
        <w:t>ca</w:t>
      </w:r>
      <w:r>
        <w:rPr>
          <w:spacing w:val="-2"/>
        </w:rPr>
        <w:t>t</w:t>
      </w:r>
      <w:r>
        <w:rPr>
          <w:spacing w:val="-1"/>
        </w:rPr>
        <w:t>e</w:t>
      </w:r>
      <w:r>
        <w:t>g</w:t>
      </w:r>
      <w:r>
        <w:rPr>
          <w:spacing w:val="-1"/>
        </w:rPr>
        <w:t>or</w:t>
      </w:r>
      <w:r>
        <w:t>y</w:t>
      </w:r>
      <w:r>
        <w:rPr>
          <w:spacing w:val="1"/>
        </w:rPr>
        <w:t xml:space="preserve"> </w:t>
      </w:r>
      <w:r>
        <w:t>h</w:t>
      </w:r>
      <w:r>
        <w:rPr>
          <w:spacing w:val="-3"/>
        </w:rPr>
        <w:t>a</w:t>
      </w:r>
      <w:r>
        <w:t>ve no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>v</w:t>
      </w:r>
      <w:r>
        <w:rPr>
          <w:spacing w:val="-1"/>
        </w:rPr>
        <w:t>o</w:t>
      </w:r>
      <w:r>
        <w:rPr>
          <w:spacing w:val="-2"/>
        </w:rPr>
        <w:t>l</w:t>
      </w:r>
      <w:r>
        <w:t>v</w:t>
      </w:r>
      <w:r>
        <w:rPr>
          <w:spacing w:val="-2"/>
        </w:rPr>
        <w:t>e</w:t>
      </w:r>
      <w:r>
        <w:rPr>
          <w:spacing w:val="-1"/>
        </w:rPr>
        <w:t>me</w:t>
      </w:r>
      <w:r>
        <w:t xml:space="preserve">nt </w:t>
      </w:r>
      <w:r>
        <w:rPr>
          <w:spacing w:val="-2"/>
        </w:rPr>
        <w:t>o</w:t>
      </w:r>
      <w:r>
        <w:t xml:space="preserve">r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n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ti</w:t>
      </w:r>
      <w:r>
        <w:t xml:space="preserve">on </w:t>
      </w:r>
      <w:r>
        <w:rPr>
          <w:spacing w:val="-1"/>
        </w:rPr>
        <w:t>w</w:t>
      </w:r>
      <w:r>
        <w:rPr>
          <w:spacing w:val="-2"/>
        </w:rPr>
        <w:t>it</w:t>
      </w:r>
      <w:r>
        <w:t>h n</w:t>
      </w:r>
      <w:r>
        <w:rPr>
          <w:spacing w:val="-2"/>
        </w:rPr>
        <w:t>a</w:t>
      </w:r>
      <w:r>
        <w:rPr>
          <w:spacing w:val="-1"/>
        </w:rPr>
        <w:t>rc</w:t>
      </w:r>
      <w:r>
        <w:t>o</w:t>
      </w:r>
      <w:r>
        <w:rPr>
          <w:spacing w:val="-2"/>
        </w:rPr>
        <w:t>ti</w:t>
      </w:r>
      <w:r>
        <w:rPr>
          <w:spacing w:val="-1"/>
        </w:rPr>
        <w:t>cs</w:t>
      </w:r>
      <w:r>
        <w:t>,</w:t>
      </w:r>
      <w:r>
        <w:rPr>
          <w:spacing w:val="-10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il</w:t>
      </w:r>
      <w:r>
        <w:t>e</w:t>
      </w:r>
      <w:r>
        <w:rPr>
          <w:spacing w:val="-11"/>
        </w:rPr>
        <w:t xml:space="preserve"> </w:t>
      </w:r>
      <w:r>
        <w:rPr>
          <w:spacing w:val="-1"/>
        </w:rPr>
        <w:t>at-r</w:t>
      </w:r>
      <w:r>
        <w:rPr>
          <w:spacing w:val="-2"/>
        </w:rPr>
        <w:t>i</w:t>
      </w:r>
      <w:r>
        <w:rPr>
          <w:spacing w:val="-1"/>
        </w:rPr>
        <w:t>s</w:t>
      </w:r>
      <w:r>
        <w:t>k</w:t>
      </w:r>
      <w:r>
        <w:rPr>
          <w:spacing w:val="-10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s</w:t>
      </w:r>
      <w:r>
        <w:t>p</w:t>
      </w:r>
      <w:r>
        <w:rPr>
          <w:spacing w:val="-2"/>
        </w:rPr>
        <w:t>on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-10"/>
        </w:rPr>
        <w:t xml:space="preserve"> </w:t>
      </w:r>
      <w:r>
        <w:t>h</w:t>
      </w:r>
      <w:r>
        <w:rPr>
          <w:spacing w:val="-3"/>
        </w:rPr>
        <w:t>a</w:t>
      </w:r>
      <w:r>
        <w:t>ve</w:t>
      </w:r>
      <w:r>
        <w:rPr>
          <w:spacing w:val="-12"/>
        </w:rPr>
        <w:t xml:space="preserve"> </w:t>
      </w:r>
      <w:r>
        <w:t>p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s</w:t>
      </w:r>
      <w:r>
        <w:t>o</w:t>
      </w:r>
      <w:r>
        <w:rPr>
          <w:spacing w:val="-1"/>
        </w:rPr>
        <w:t>na</w:t>
      </w:r>
      <w:r>
        <w:t>l</w:t>
      </w:r>
      <w:r>
        <w:rPr>
          <w:spacing w:val="-1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t>p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e</w:t>
      </w:r>
      <w:r>
        <w:t>n</w:t>
      </w:r>
      <w:r>
        <w:rPr>
          <w:spacing w:val="-3"/>
        </w:rPr>
        <w:t>c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2"/>
        </w:rPr>
        <w:t xml:space="preserve"> </w:t>
      </w:r>
      <w:r>
        <w:t>n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3"/>
        </w:rPr>
        <w:t>c</w:t>
      </w:r>
      <w:r>
        <w:t>o</w:t>
      </w:r>
      <w:r>
        <w:rPr>
          <w:spacing w:val="-2"/>
        </w:rPr>
        <w:t>ti</w:t>
      </w:r>
      <w:r>
        <w:rPr>
          <w:spacing w:val="-1"/>
        </w:rPr>
        <w:t>c</w:t>
      </w:r>
      <w:r>
        <w:t>s</w:t>
      </w:r>
      <w:r>
        <w:rPr>
          <w:spacing w:val="2"/>
        </w:rPr>
        <w:t xml:space="preserve"> </w:t>
      </w:r>
      <w:r>
        <w:t>or h</w:t>
      </w:r>
      <w:r>
        <w:rPr>
          <w:spacing w:val="-3"/>
        </w:rPr>
        <w:t>a</w:t>
      </w:r>
      <w:r>
        <w:t>ve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e</w:t>
      </w:r>
      <w:r>
        <w:rPr>
          <w:spacing w:val="-2"/>
        </w:rPr>
        <w:t>n</w:t>
      </w:r>
      <w:r>
        <w:t xml:space="preserve">ds or </w:t>
      </w:r>
      <w:r>
        <w:rPr>
          <w:spacing w:val="-1"/>
        </w:rPr>
        <w:t>re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2"/>
        </w:rPr>
        <w:t>ti</w:t>
      </w:r>
      <w:r>
        <w:t>v</w:t>
      </w:r>
      <w:r>
        <w:rPr>
          <w:spacing w:val="-2"/>
        </w:rPr>
        <w:t>e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</w:t>
      </w:r>
      <w:r>
        <w:t>o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a</w:t>
      </w:r>
      <w:r>
        <w:t>ve u</w:t>
      </w:r>
      <w:r>
        <w:rPr>
          <w:spacing w:val="-3"/>
        </w:rPr>
        <w:t>s</w:t>
      </w:r>
      <w:r>
        <w:rPr>
          <w:spacing w:val="-1"/>
        </w:rPr>
        <w:t>e</w:t>
      </w:r>
      <w:r>
        <w:t>d n</w:t>
      </w:r>
      <w:r>
        <w:rPr>
          <w:spacing w:val="-2"/>
        </w:rPr>
        <w:t>a</w:t>
      </w:r>
      <w:r>
        <w:rPr>
          <w:spacing w:val="-1"/>
        </w:rPr>
        <w:t>rc</w:t>
      </w:r>
      <w:r>
        <w:t>o</w:t>
      </w:r>
      <w:r>
        <w:rPr>
          <w:spacing w:val="-2"/>
        </w:rPr>
        <w:t>ti</w:t>
      </w:r>
      <w:r>
        <w:rPr>
          <w:spacing w:val="-1"/>
        </w:rPr>
        <w:t>cs</w:t>
      </w:r>
      <w:r>
        <w:t>.</w:t>
      </w:r>
    </w:p>
    <w:p w14:paraId="29A63AFB" w14:textId="77777777" w:rsidR="002C5EE3" w:rsidRDefault="002C5EE3">
      <w:pPr>
        <w:spacing w:line="120" w:lineRule="exact"/>
        <w:rPr>
          <w:sz w:val="12"/>
          <w:szCs w:val="12"/>
        </w:rPr>
      </w:pPr>
    </w:p>
    <w:p w14:paraId="693167E7" w14:textId="77777777" w:rsidR="002C5EE3" w:rsidRDefault="00000000">
      <w:pPr>
        <w:spacing w:line="200" w:lineRule="exact"/>
        <w:ind w:right="72" w:firstLine="288"/>
        <w:jc w:val="both"/>
      </w:pP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>e 3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3"/>
        </w:rPr>
        <w:t>e</w:t>
      </w:r>
      <w:r>
        <w:rPr>
          <w:spacing w:val="-1"/>
        </w:rPr>
        <w:t>se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i</w:t>
      </w:r>
      <w:r>
        <w:t>n</w:t>
      </w:r>
      <w:r>
        <w:rPr>
          <w:spacing w:val="-1"/>
        </w:rPr>
        <w:t>i</w:t>
      </w:r>
      <w:r>
        <w:rPr>
          <w:spacing w:val="-2"/>
        </w:rPr>
        <w:t>ti</w:t>
      </w:r>
      <w:r>
        <w:t>al p</w:t>
      </w:r>
      <w:r>
        <w:rPr>
          <w:spacing w:val="-2"/>
        </w:rPr>
        <w:t>a</w:t>
      </w:r>
      <w:r>
        <w:t xml:space="preserve">ge of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GNA</w:t>
      </w:r>
      <w:r>
        <w:rPr>
          <w:spacing w:val="-2"/>
        </w:rPr>
        <w:t>T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ser</w:t>
      </w:r>
      <w:r>
        <w:t>v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a</w:t>
      </w:r>
      <w:r>
        <w:t xml:space="preserve">s </w:t>
      </w:r>
      <w:r>
        <w:rPr>
          <w:spacing w:val="-2"/>
        </w:rPr>
        <w:t>t</w:t>
      </w:r>
      <w:r>
        <w:t>he p</w:t>
      </w:r>
      <w:r>
        <w:rPr>
          <w:spacing w:val="-2"/>
        </w:rPr>
        <w:t>e</w:t>
      </w:r>
      <w:r>
        <w:rPr>
          <w:spacing w:val="-1"/>
        </w:rPr>
        <w:t>rs</w:t>
      </w:r>
      <w:r>
        <w:t>o</w:t>
      </w:r>
      <w:r>
        <w:rPr>
          <w:spacing w:val="-1"/>
        </w:rPr>
        <w:t>na</w:t>
      </w:r>
      <w:r>
        <w:t>l d</w:t>
      </w:r>
      <w:r>
        <w:rPr>
          <w:spacing w:val="-2"/>
        </w:rPr>
        <w:t>at</w:t>
      </w:r>
      <w:r>
        <w:t xml:space="preserve">a </w:t>
      </w:r>
      <w:r>
        <w:rPr>
          <w:spacing w:val="-1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r</w:t>
      </w:r>
      <w:r>
        <w:t>y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a</w:t>
      </w:r>
      <w:r>
        <w:t>g</w:t>
      </w:r>
      <w:r>
        <w:rPr>
          <w:spacing w:val="-2"/>
        </w:rPr>
        <w:t>e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Here</w:t>
      </w:r>
      <w:r>
        <w:t xml:space="preserve">, </w:t>
      </w:r>
      <w:r>
        <w:rPr>
          <w:spacing w:val="-1"/>
        </w:rPr>
        <w:t>res</w:t>
      </w:r>
      <w:r>
        <w:t>p</w:t>
      </w:r>
      <w:r>
        <w:rPr>
          <w:spacing w:val="-1"/>
        </w:rPr>
        <w:t>o</w:t>
      </w:r>
      <w:r>
        <w:rPr>
          <w:spacing w:val="-2"/>
        </w:rPr>
        <w:t>n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t xml:space="preserve">s </w:t>
      </w:r>
      <w:r>
        <w:rPr>
          <w:spacing w:val="-1"/>
        </w:rPr>
        <w:t>f</w:t>
      </w:r>
      <w:r>
        <w:rPr>
          <w:spacing w:val="-2"/>
        </w:rPr>
        <w:t>il</w:t>
      </w:r>
      <w:r>
        <w:t xml:space="preserve">l </w:t>
      </w:r>
      <w:r>
        <w:rPr>
          <w:spacing w:val="-2"/>
        </w:rPr>
        <w:t>i</w:t>
      </w:r>
      <w:r>
        <w:t>n</w:t>
      </w:r>
      <w:r>
        <w:rPr>
          <w:spacing w:val="-1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ei</w:t>
      </w:r>
      <w:r>
        <w:t>r</w:t>
      </w:r>
      <w:r>
        <w:rPr>
          <w:spacing w:val="-14"/>
        </w:rPr>
        <w:t xml:space="preserve"> </w:t>
      </w:r>
      <w:r>
        <w:t>n</w:t>
      </w:r>
      <w:r>
        <w:rPr>
          <w:spacing w:val="-2"/>
        </w:rPr>
        <w:t>a</w:t>
      </w:r>
      <w:r>
        <w:rPr>
          <w:spacing w:val="-1"/>
        </w:rPr>
        <w:t>me</w:t>
      </w:r>
      <w:r>
        <w:t>,</w:t>
      </w:r>
      <w:r>
        <w:rPr>
          <w:spacing w:val="-12"/>
        </w:rPr>
        <w:t xml:space="preserve"> </w:t>
      </w:r>
      <w:r>
        <w:rPr>
          <w:spacing w:val="-3"/>
        </w:rPr>
        <w:t>a</w:t>
      </w:r>
      <w:r>
        <w:t>g</w:t>
      </w:r>
      <w:r>
        <w:rPr>
          <w:spacing w:val="-2"/>
        </w:rPr>
        <w:t>e</w:t>
      </w:r>
      <w:r>
        <w:t>,</w:t>
      </w:r>
      <w:r>
        <w:rPr>
          <w:spacing w:val="-1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14"/>
        </w:rPr>
        <w:t xml:space="preserve"> </w:t>
      </w:r>
      <w:r>
        <w:t>g</w:t>
      </w:r>
      <w:r>
        <w:rPr>
          <w:spacing w:val="-3"/>
        </w:rPr>
        <w:t>e</w:t>
      </w:r>
      <w:r>
        <w:t>n</w:t>
      </w:r>
      <w:r>
        <w:rPr>
          <w:spacing w:val="-1"/>
        </w:rPr>
        <w:t>de</w:t>
      </w:r>
      <w:r>
        <w:t>r</w:t>
      </w:r>
      <w:r>
        <w:rPr>
          <w:spacing w:val="-15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-1"/>
        </w:rPr>
        <w:t>r</w:t>
      </w:r>
      <w:r>
        <w:t>e</w:t>
      </w:r>
      <w:r>
        <w:rPr>
          <w:spacing w:val="-14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ee</w:t>
      </w:r>
      <w:r>
        <w:t>d</w:t>
      </w:r>
      <w:r>
        <w:rPr>
          <w:spacing w:val="-4"/>
        </w:rPr>
        <w:t>i</w:t>
      </w:r>
      <w:r>
        <w:t>ng</w:t>
      </w:r>
      <w:r>
        <w:rPr>
          <w:spacing w:val="-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5"/>
        </w:rPr>
        <w:t xml:space="preserve"> </w:t>
      </w:r>
      <w:r>
        <w:rPr>
          <w:spacing w:val="-1"/>
        </w:rPr>
        <w:t>sess</w:t>
      </w:r>
      <w:r>
        <w:rPr>
          <w:spacing w:val="-2"/>
        </w:rPr>
        <w:t>io</w:t>
      </w:r>
      <w:r>
        <w:t xml:space="preserve">n </w:t>
      </w:r>
      <w:r>
        <w:rPr>
          <w:spacing w:val="-2"/>
        </w:rPr>
        <w:t>i</w:t>
      </w:r>
      <w:r>
        <w:t>n</w:t>
      </w:r>
      <w:r>
        <w:rPr>
          <w:spacing w:val="-2"/>
        </w:rPr>
        <w:t>st</w:t>
      </w:r>
      <w:r>
        <w:rPr>
          <w:spacing w:val="-1"/>
        </w:rPr>
        <w:t>r</w:t>
      </w:r>
      <w:r>
        <w:t>u</w:t>
      </w:r>
      <w:r>
        <w:rPr>
          <w:spacing w:val="-2"/>
        </w:rPr>
        <w:t>cti</w:t>
      </w:r>
      <w:r>
        <w:t>on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ag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(F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>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>)</w:t>
      </w:r>
      <w:r>
        <w:t>.</w:t>
      </w:r>
    </w:p>
    <w:p w14:paraId="276BF604" w14:textId="77777777" w:rsidR="002C5EE3" w:rsidRDefault="002C5EE3">
      <w:pPr>
        <w:spacing w:before="9" w:line="100" w:lineRule="exact"/>
        <w:rPr>
          <w:sz w:val="11"/>
          <w:szCs w:val="11"/>
        </w:rPr>
      </w:pPr>
    </w:p>
    <w:p w14:paraId="73C9BCE9" w14:textId="77777777" w:rsidR="002C5EE3" w:rsidRDefault="00000000">
      <w:pPr>
        <w:spacing w:line="228" w:lineRule="auto"/>
        <w:ind w:right="72" w:firstLine="288"/>
        <w:jc w:val="both"/>
      </w:pP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>e 4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o</w:t>
      </w:r>
      <w:r>
        <w:rPr>
          <w:spacing w:val="-2"/>
        </w:rPr>
        <w:t>w</w:t>
      </w:r>
      <w:r>
        <w:rPr>
          <w:spacing w:val="-1"/>
        </w:rPr>
        <w:t>case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2"/>
        </w:rPr>
        <w:t>am</w:t>
      </w:r>
      <w:r>
        <w:t>p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sess</w:t>
      </w:r>
      <w:r>
        <w:rPr>
          <w:spacing w:val="-2"/>
        </w:rPr>
        <w:t>io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st</w:t>
      </w:r>
      <w:r>
        <w:rPr>
          <w:spacing w:val="-1"/>
        </w:rPr>
        <w:t>r</w:t>
      </w:r>
      <w:r>
        <w:t>u</w:t>
      </w:r>
      <w:r>
        <w:rPr>
          <w:spacing w:val="-2"/>
        </w:rPr>
        <w:t>cti</w:t>
      </w:r>
      <w:r>
        <w:t>on p</w:t>
      </w:r>
      <w:r>
        <w:rPr>
          <w:spacing w:val="-2"/>
        </w:rPr>
        <w:t>a</w:t>
      </w:r>
      <w:r>
        <w:t>g</w:t>
      </w:r>
      <w:r>
        <w:rPr>
          <w:spacing w:val="-2"/>
        </w:rPr>
        <w:t>e</w:t>
      </w:r>
      <w:r>
        <w:t>,</w:t>
      </w:r>
      <w:r>
        <w:rPr>
          <w:spacing w:val="2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1"/>
        </w:rPr>
        <w:t>v</w:t>
      </w:r>
      <w:r>
        <w:rPr>
          <w:spacing w:val="-2"/>
        </w:rPr>
        <w:t>i</w:t>
      </w:r>
      <w:r>
        <w:t>d</w:t>
      </w:r>
      <w:r>
        <w:rPr>
          <w:spacing w:val="-4"/>
        </w:rPr>
        <w:t>i</w:t>
      </w:r>
      <w:r>
        <w:rPr>
          <w:spacing w:val="-2"/>
        </w:rPr>
        <w:t>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ar</w:t>
      </w:r>
      <w:r>
        <w:t>g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rPr>
          <w:spacing w:val="-2"/>
        </w:rPr>
        <w:t>d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i</w:t>
      </w:r>
      <w:r>
        <w:rPr>
          <w:spacing w:val="-1"/>
        </w:rPr>
        <w:t>f</w:t>
      </w:r>
      <w:r>
        <w:rPr>
          <w:spacing w:val="-2"/>
        </w:rPr>
        <w:t>i</w:t>
      </w:r>
      <w:r>
        <w:t>c</w:t>
      </w:r>
      <w:r>
        <w:rPr>
          <w:spacing w:val="1"/>
        </w:rPr>
        <w:t xml:space="preserve"> </w:t>
      </w:r>
      <w:r>
        <w:rPr>
          <w:spacing w:val="-1"/>
        </w:rPr>
        <w:t>ses</w:t>
      </w:r>
      <w:r>
        <w:t>s</w:t>
      </w:r>
      <w:r>
        <w:rPr>
          <w:spacing w:val="-2"/>
        </w:rPr>
        <w:t>i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x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3"/>
        </w:rPr>
        <w:t>c</w:t>
      </w:r>
      <w:r>
        <w:rPr>
          <w:spacing w:val="-1"/>
        </w:rPr>
        <w:t>e</w:t>
      </w:r>
      <w:r>
        <w:t>d</w:t>
      </w:r>
      <w:r>
        <w:rPr>
          <w:spacing w:val="-1"/>
        </w:rPr>
        <w:t>ure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ess</w:t>
      </w:r>
      <w:r>
        <w:rPr>
          <w:spacing w:val="-2"/>
        </w:rPr>
        <w:t>i</w:t>
      </w:r>
      <w:r>
        <w:t>on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cl</w:t>
      </w:r>
      <w:r>
        <w:t>u</w:t>
      </w:r>
      <w:r>
        <w:rPr>
          <w:spacing w:val="-1"/>
        </w:rPr>
        <w:t>d</w:t>
      </w:r>
      <w:r>
        <w:rPr>
          <w:spacing w:val="-3"/>
        </w:rPr>
        <w:t>e</w:t>
      </w:r>
      <w:r>
        <w:t>s d</w:t>
      </w:r>
      <w:r>
        <w:rPr>
          <w:spacing w:val="-2"/>
        </w:rPr>
        <w:t>i</w:t>
      </w:r>
      <w:r>
        <w:rPr>
          <w:spacing w:val="-1"/>
        </w:rPr>
        <w:t>ffere</w:t>
      </w:r>
      <w:r>
        <w:t xml:space="preserve">nt </w:t>
      </w:r>
      <w:r>
        <w:rPr>
          <w:spacing w:val="-2"/>
        </w:rPr>
        <w:t>t</w:t>
      </w:r>
      <w:r>
        <w:rPr>
          <w:spacing w:val="-1"/>
        </w:rPr>
        <w:t>ar</w:t>
      </w:r>
      <w:r>
        <w:t>g</w:t>
      </w:r>
      <w:r>
        <w:rPr>
          <w:spacing w:val="-3"/>
        </w:rPr>
        <w:t>e</w:t>
      </w:r>
      <w:r>
        <w:t xml:space="preserve">t </w:t>
      </w:r>
      <w:r>
        <w:rPr>
          <w:spacing w:val="-1"/>
        </w:rPr>
        <w:t>w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s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3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>n</w:t>
      </w:r>
      <w:r>
        <w:t>d</w:t>
      </w:r>
      <w:r>
        <w:rPr>
          <w:spacing w:val="-2"/>
        </w:rPr>
        <w:t>e</w:t>
      </w:r>
      <w:r>
        <w:rPr>
          <w:spacing w:val="-1"/>
        </w:rPr>
        <w:t>rs</w:t>
      </w:r>
      <w:r>
        <w:rPr>
          <w:spacing w:val="-2"/>
        </w:rPr>
        <w:t>t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 xml:space="preserve">he </w:t>
      </w:r>
      <w:r>
        <w:rPr>
          <w:spacing w:val="-1"/>
        </w:rPr>
        <w:t>GNA</w:t>
      </w:r>
      <w:r>
        <w:t>T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</w:t>
      </w:r>
      <w:r>
        <w:rPr>
          <w:spacing w:val="-2"/>
        </w:rPr>
        <w:t>d</w:t>
      </w:r>
      <w:r>
        <w:t>u</w:t>
      </w:r>
      <w:r>
        <w:rPr>
          <w:spacing w:val="-1"/>
        </w:rPr>
        <w:t>re</w:t>
      </w:r>
      <w:r>
        <w:t>,</w:t>
      </w:r>
      <w:r>
        <w:rPr>
          <w:spacing w:val="-2"/>
        </w:rPr>
        <w:t xml:space="preserve"> t</w:t>
      </w:r>
      <w:r>
        <w:t>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3"/>
        </w:rPr>
        <w:t>e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t</w:t>
      </w:r>
      <w:r>
        <w:rPr>
          <w:spacing w:val="-1"/>
        </w:rPr>
        <w:t>es</w:t>
      </w:r>
      <w:r>
        <w:rPr>
          <w:spacing w:val="-2"/>
        </w:rPr>
        <w:t>ti</w:t>
      </w:r>
      <w:r>
        <w:t>ng</w:t>
      </w:r>
      <w:r>
        <w:rPr>
          <w:spacing w:val="-2"/>
        </w:rPr>
        <w:t xml:space="preserve"> </w:t>
      </w:r>
      <w:r>
        <w:t>p</w:t>
      </w:r>
      <w:r>
        <w:rPr>
          <w:spacing w:val="-3"/>
        </w:rPr>
        <w:t>a</w:t>
      </w:r>
      <w:r>
        <w:t>g</w:t>
      </w:r>
      <w:r>
        <w:rPr>
          <w:spacing w:val="-2"/>
        </w:rPr>
        <w:t>e</w:t>
      </w:r>
      <w:r>
        <w:t>.</w:t>
      </w:r>
    </w:p>
    <w:p w14:paraId="1D611F19" w14:textId="77777777" w:rsidR="002C5EE3" w:rsidRDefault="002C5EE3">
      <w:pPr>
        <w:spacing w:line="200" w:lineRule="exact"/>
      </w:pPr>
    </w:p>
    <w:p w14:paraId="31F2BDA7" w14:textId="77777777" w:rsidR="002C5EE3" w:rsidRDefault="002C5EE3">
      <w:pPr>
        <w:spacing w:before="6" w:line="240" w:lineRule="exact"/>
        <w:rPr>
          <w:sz w:val="24"/>
          <w:szCs w:val="24"/>
        </w:rPr>
      </w:pPr>
    </w:p>
    <w:p w14:paraId="486272A7" w14:textId="77777777" w:rsidR="002C5EE3" w:rsidRDefault="001C4E68">
      <w:pPr>
        <w:ind w:left="89"/>
      </w:pPr>
      <w:r>
        <w:pict w14:anchorId="7E9A7977">
          <v:shape id="_x0000_i1027" type="#_x0000_t75" style="width:234.45pt;height:119.15pt">
            <v:imagedata r:id="rId7" o:title=""/>
          </v:shape>
        </w:pict>
      </w:r>
    </w:p>
    <w:p w14:paraId="03D55959" w14:textId="77777777" w:rsidR="002C5EE3" w:rsidRDefault="002C5EE3">
      <w:pPr>
        <w:spacing w:line="120" w:lineRule="exact"/>
        <w:rPr>
          <w:sz w:val="12"/>
          <w:szCs w:val="12"/>
        </w:rPr>
      </w:pPr>
    </w:p>
    <w:p w14:paraId="2AD1554B" w14:textId="77777777" w:rsidR="002C5EE3" w:rsidRDefault="00000000">
      <w:pPr>
        <w:rPr>
          <w:sz w:val="16"/>
          <w:szCs w:val="16"/>
        </w:r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3.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>Initial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G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AT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page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(the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inte</w:t>
      </w:r>
      <w:r>
        <w:rPr>
          <w:spacing w:val="1"/>
          <w:sz w:val="16"/>
          <w:szCs w:val="16"/>
        </w:rPr>
        <w:t>r</w:t>
      </w:r>
      <w:r>
        <w:rPr>
          <w:sz w:val="16"/>
          <w:szCs w:val="16"/>
        </w:rPr>
        <w:t>face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uses</w:t>
      </w:r>
      <w:r>
        <w:rPr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Ba</w:t>
      </w:r>
      <w:r>
        <w:rPr>
          <w:i/>
          <w:spacing w:val="1"/>
          <w:sz w:val="16"/>
          <w:szCs w:val="16"/>
        </w:rPr>
        <w:t>h</w:t>
      </w:r>
      <w:r>
        <w:rPr>
          <w:i/>
          <w:sz w:val="16"/>
          <w:szCs w:val="16"/>
        </w:rPr>
        <w:t>asa</w:t>
      </w:r>
      <w:r>
        <w:rPr>
          <w:i/>
          <w:spacing w:val="-4"/>
          <w:sz w:val="16"/>
          <w:szCs w:val="16"/>
        </w:rPr>
        <w:t xml:space="preserve"> </w:t>
      </w:r>
      <w:r>
        <w:rPr>
          <w:i/>
          <w:spacing w:val="-1"/>
          <w:sz w:val="16"/>
          <w:szCs w:val="16"/>
        </w:rPr>
        <w:t>I</w:t>
      </w:r>
      <w:r>
        <w:rPr>
          <w:i/>
          <w:sz w:val="16"/>
          <w:szCs w:val="16"/>
        </w:rPr>
        <w:t>ndones</w:t>
      </w:r>
      <w:r>
        <w:rPr>
          <w:i/>
          <w:spacing w:val="-1"/>
          <w:sz w:val="16"/>
          <w:szCs w:val="16"/>
        </w:rPr>
        <w:t>i</w:t>
      </w:r>
      <w:r>
        <w:rPr>
          <w:i/>
          <w:sz w:val="16"/>
          <w:szCs w:val="16"/>
        </w:rPr>
        <w:t>a</w:t>
      </w:r>
      <w:r>
        <w:rPr>
          <w:sz w:val="16"/>
          <w:szCs w:val="16"/>
        </w:rPr>
        <w:t>)</w:t>
      </w:r>
    </w:p>
    <w:p w14:paraId="3BC1ED4C" w14:textId="77777777" w:rsidR="002C5EE3" w:rsidRDefault="002C5EE3">
      <w:pPr>
        <w:spacing w:before="9" w:line="180" w:lineRule="exact"/>
        <w:rPr>
          <w:sz w:val="18"/>
          <w:szCs w:val="18"/>
        </w:rPr>
      </w:pPr>
    </w:p>
    <w:p w14:paraId="19B9484A" w14:textId="77777777" w:rsidR="002C5EE3" w:rsidRDefault="001C4E68">
      <w:pPr>
        <w:ind w:left="89"/>
      </w:pPr>
      <w:r>
        <w:pict w14:anchorId="0732C0EC">
          <v:shape id="_x0000_i1028" type="#_x0000_t75" style="width:234.45pt;height:113.15pt">
            <v:imagedata r:id="rId8" o:title=""/>
          </v:shape>
        </w:pict>
      </w:r>
    </w:p>
    <w:p w14:paraId="741703E4" w14:textId="77777777" w:rsidR="002C5EE3" w:rsidRDefault="002C5EE3">
      <w:pPr>
        <w:spacing w:line="120" w:lineRule="exact"/>
        <w:rPr>
          <w:sz w:val="12"/>
          <w:szCs w:val="12"/>
        </w:rPr>
      </w:pPr>
    </w:p>
    <w:p w14:paraId="31FD26D5" w14:textId="77777777" w:rsidR="002C5EE3" w:rsidRDefault="00000000">
      <w:pPr>
        <w:rPr>
          <w:sz w:val="16"/>
          <w:szCs w:val="16"/>
        </w:r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4.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 xml:space="preserve">Session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>instructi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 xml:space="preserve">n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for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>participa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 xml:space="preserve">t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(the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>inte</w:t>
      </w:r>
      <w:r>
        <w:rPr>
          <w:spacing w:val="1"/>
          <w:sz w:val="16"/>
          <w:szCs w:val="16"/>
        </w:rPr>
        <w:t>r</w:t>
      </w:r>
      <w:r>
        <w:rPr>
          <w:sz w:val="16"/>
          <w:szCs w:val="16"/>
        </w:rPr>
        <w:t xml:space="preserve">face </w:t>
      </w:r>
      <w:r>
        <w:rPr>
          <w:spacing w:val="17"/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>u</w:t>
      </w:r>
      <w:r>
        <w:rPr>
          <w:sz w:val="16"/>
          <w:szCs w:val="16"/>
        </w:rPr>
        <w:t xml:space="preserve">ses </w:t>
      </w:r>
      <w:r>
        <w:rPr>
          <w:spacing w:val="22"/>
          <w:sz w:val="16"/>
          <w:szCs w:val="16"/>
        </w:rPr>
        <w:t xml:space="preserve"> </w:t>
      </w:r>
      <w:r>
        <w:rPr>
          <w:i/>
          <w:sz w:val="16"/>
          <w:szCs w:val="16"/>
        </w:rPr>
        <w:t>Ba</w:t>
      </w:r>
      <w:r>
        <w:rPr>
          <w:i/>
          <w:spacing w:val="1"/>
          <w:sz w:val="16"/>
          <w:szCs w:val="16"/>
        </w:rPr>
        <w:t>h</w:t>
      </w:r>
      <w:r>
        <w:rPr>
          <w:i/>
          <w:sz w:val="16"/>
          <w:szCs w:val="16"/>
        </w:rPr>
        <w:t>asa</w:t>
      </w:r>
    </w:p>
    <w:p w14:paraId="57C78D86" w14:textId="77777777" w:rsidR="002C5EE3" w:rsidRDefault="00000000">
      <w:pPr>
        <w:spacing w:before="1"/>
        <w:rPr>
          <w:sz w:val="16"/>
          <w:szCs w:val="16"/>
        </w:rPr>
        <w:sectPr w:rsidR="002C5EE3">
          <w:pgSz w:w="11920" w:h="16840"/>
          <w:pgMar w:top="980" w:right="800" w:bottom="280" w:left="800" w:header="720" w:footer="720" w:gutter="0"/>
          <w:cols w:num="2" w:space="720" w:equalWidth="0">
            <w:col w:w="4976" w:space="358"/>
            <w:col w:w="4986"/>
          </w:cols>
        </w:sectPr>
      </w:pPr>
      <w:r>
        <w:rPr>
          <w:i/>
          <w:sz w:val="16"/>
          <w:szCs w:val="16"/>
        </w:rPr>
        <w:t>In</w:t>
      </w:r>
      <w:r>
        <w:rPr>
          <w:i/>
          <w:spacing w:val="1"/>
          <w:sz w:val="16"/>
          <w:szCs w:val="16"/>
        </w:rPr>
        <w:t>d</w:t>
      </w:r>
      <w:r>
        <w:rPr>
          <w:i/>
          <w:sz w:val="16"/>
          <w:szCs w:val="16"/>
        </w:rPr>
        <w:t>onesi</w:t>
      </w:r>
      <w:r>
        <w:rPr>
          <w:i/>
          <w:spacing w:val="1"/>
          <w:sz w:val="16"/>
          <w:szCs w:val="16"/>
        </w:rPr>
        <w:t>a</w:t>
      </w:r>
      <w:r>
        <w:rPr>
          <w:sz w:val="16"/>
          <w:szCs w:val="16"/>
        </w:rPr>
        <w:t>)</w:t>
      </w:r>
    </w:p>
    <w:p w14:paraId="1D8D26D9" w14:textId="77777777" w:rsidR="002C5EE3" w:rsidRDefault="001C4E68">
      <w:pPr>
        <w:spacing w:before="90"/>
        <w:ind w:left="107"/>
      </w:pPr>
      <w:r>
        <w:lastRenderedPageBreak/>
        <w:pict w14:anchorId="411FC66C">
          <v:shape id="_x0000_i1029" type="#_x0000_t75" style="width:243.45pt;height:77.15pt">
            <v:imagedata r:id="rId9" o:title=""/>
          </v:shape>
        </w:pict>
      </w:r>
    </w:p>
    <w:p w14:paraId="4B180C27" w14:textId="77777777" w:rsidR="002C5EE3" w:rsidRDefault="002C5EE3">
      <w:pPr>
        <w:spacing w:line="120" w:lineRule="exact"/>
        <w:rPr>
          <w:sz w:val="12"/>
          <w:szCs w:val="12"/>
        </w:rPr>
      </w:pPr>
    </w:p>
    <w:p w14:paraId="74970C48" w14:textId="77777777" w:rsidR="002C5EE3" w:rsidRDefault="00000000">
      <w:pPr>
        <w:ind w:left="107" w:right="-41"/>
        <w:rPr>
          <w:sz w:val="16"/>
          <w:szCs w:val="16"/>
        </w:r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5. 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>Example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words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>that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appear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>during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>GNAT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>tes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,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written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</w:p>
    <w:p w14:paraId="61BF175F" w14:textId="77777777" w:rsidR="002C5EE3" w:rsidRDefault="00000000">
      <w:pPr>
        <w:spacing w:line="180" w:lineRule="exact"/>
        <w:ind w:left="107"/>
        <w:rPr>
          <w:sz w:val="16"/>
          <w:szCs w:val="16"/>
        </w:rPr>
      </w:pPr>
      <w:r>
        <w:rPr>
          <w:i/>
          <w:sz w:val="16"/>
          <w:szCs w:val="16"/>
        </w:rPr>
        <w:t>Ba</w:t>
      </w:r>
      <w:r>
        <w:rPr>
          <w:i/>
          <w:spacing w:val="1"/>
          <w:sz w:val="16"/>
          <w:szCs w:val="16"/>
        </w:rPr>
        <w:t>h</w:t>
      </w:r>
      <w:r>
        <w:rPr>
          <w:i/>
          <w:sz w:val="16"/>
          <w:szCs w:val="16"/>
        </w:rPr>
        <w:t>asa</w:t>
      </w:r>
      <w:r>
        <w:rPr>
          <w:i/>
          <w:spacing w:val="-4"/>
          <w:sz w:val="16"/>
          <w:szCs w:val="16"/>
        </w:rPr>
        <w:t xml:space="preserve"> </w:t>
      </w:r>
      <w:r>
        <w:rPr>
          <w:i/>
          <w:spacing w:val="-1"/>
          <w:sz w:val="16"/>
          <w:szCs w:val="16"/>
        </w:rPr>
        <w:t>I</w:t>
      </w:r>
      <w:r>
        <w:rPr>
          <w:i/>
          <w:sz w:val="16"/>
          <w:szCs w:val="16"/>
        </w:rPr>
        <w:t>nd</w:t>
      </w:r>
      <w:r>
        <w:rPr>
          <w:i/>
          <w:spacing w:val="-1"/>
          <w:sz w:val="16"/>
          <w:szCs w:val="16"/>
        </w:rPr>
        <w:t>o</w:t>
      </w:r>
      <w:r>
        <w:rPr>
          <w:i/>
          <w:sz w:val="16"/>
          <w:szCs w:val="16"/>
        </w:rPr>
        <w:t>neis</w:t>
      </w:r>
      <w:r>
        <w:rPr>
          <w:i/>
          <w:spacing w:val="2"/>
          <w:sz w:val="16"/>
          <w:szCs w:val="16"/>
        </w:rPr>
        <w:t>a</w:t>
      </w:r>
      <w:r>
        <w:rPr>
          <w:sz w:val="16"/>
          <w:szCs w:val="16"/>
        </w:rPr>
        <w:t>: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i/>
          <w:sz w:val="16"/>
          <w:szCs w:val="16"/>
        </w:rPr>
        <w:t>N</w:t>
      </w:r>
      <w:r>
        <w:rPr>
          <w:i/>
          <w:spacing w:val="1"/>
          <w:sz w:val="16"/>
          <w:szCs w:val="16"/>
        </w:rPr>
        <w:t>a</w:t>
      </w:r>
      <w:r>
        <w:rPr>
          <w:i/>
          <w:sz w:val="16"/>
          <w:szCs w:val="16"/>
        </w:rPr>
        <w:t>rk</w:t>
      </w:r>
      <w:r>
        <w:rPr>
          <w:i/>
          <w:spacing w:val="1"/>
          <w:sz w:val="16"/>
          <w:szCs w:val="16"/>
        </w:rPr>
        <w:t>o</w:t>
      </w:r>
      <w:r>
        <w:rPr>
          <w:i/>
          <w:sz w:val="16"/>
          <w:szCs w:val="16"/>
        </w:rPr>
        <w:t>b</w:t>
      </w:r>
      <w:r>
        <w:rPr>
          <w:i/>
          <w:spacing w:val="1"/>
          <w:sz w:val="16"/>
          <w:szCs w:val="16"/>
        </w:rPr>
        <w:t>a</w:t>
      </w:r>
      <w:r>
        <w:rPr>
          <w:i/>
          <w:sz w:val="16"/>
          <w:szCs w:val="16"/>
        </w:rPr>
        <w:t>”</w:t>
      </w:r>
      <w:r>
        <w:rPr>
          <w:i/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(D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ug)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>
        <w:rPr>
          <w:i/>
          <w:sz w:val="16"/>
          <w:szCs w:val="16"/>
        </w:rPr>
        <w:t>Bergun</w:t>
      </w:r>
      <w:r>
        <w:rPr>
          <w:i/>
          <w:spacing w:val="1"/>
          <w:sz w:val="16"/>
          <w:szCs w:val="16"/>
        </w:rPr>
        <w:t>a</w:t>
      </w:r>
      <w:r>
        <w:rPr>
          <w:i/>
          <w:sz w:val="16"/>
          <w:szCs w:val="16"/>
        </w:rPr>
        <w:t>”</w:t>
      </w:r>
      <w:r>
        <w:rPr>
          <w:i/>
          <w:spacing w:val="3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(</w:t>
      </w:r>
      <w:r>
        <w:rPr>
          <w:sz w:val="16"/>
          <w:szCs w:val="16"/>
        </w:rPr>
        <w:t>useful)</w:t>
      </w:r>
    </w:p>
    <w:p w14:paraId="7AF08308" w14:textId="77777777" w:rsidR="002C5EE3" w:rsidRDefault="002C5EE3">
      <w:pPr>
        <w:spacing w:before="4" w:line="200" w:lineRule="exact"/>
      </w:pPr>
    </w:p>
    <w:p w14:paraId="77DFBCD8" w14:textId="77777777" w:rsidR="002C5EE3" w:rsidRDefault="00000000">
      <w:pPr>
        <w:spacing w:line="200" w:lineRule="exact"/>
        <w:ind w:left="107" w:right="-32" w:firstLine="288"/>
        <w:jc w:val="both"/>
      </w:pP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>e 5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pr</w:t>
      </w:r>
      <w:r>
        <w:rPr>
          <w:spacing w:val="-1"/>
        </w:rPr>
        <w:t>ese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3"/>
        </w:rPr>
        <w:t>a</w:t>
      </w:r>
      <w:r>
        <w:rPr>
          <w:spacing w:val="-1"/>
        </w:rPr>
        <w:t>m</w:t>
      </w:r>
      <w:r>
        <w:t>p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w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d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-1"/>
        </w:rPr>
        <w:t>a</w:t>
      </w:r>
      <w:r>
        <w:t>p</w:t>
      </w:r>
      <w:r>
        <w:rPr>
          <w:spacing w:val="-1"/>
        </w:rPr>
        <w:t>pea</w:t>
      </w:r>
      <w:r>
        <w:t>r d</w:t>
      </w:r>
      <w:r>
        <w:rPr>
          <w:spacing w:val="-1"/>
        </w:rPr>
        <w:t>ur</w:t>
      </w:r>
      <w:r>
        <w:rPr>
          <w:spacing w:val="-2"/>
        </w:rPr>
        <w:t>in</w:t>
      </w:r>
      <w:r>
        <w:t>g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rPr>
          <w:spacing w:val="-1"/>
        </w:rPr>
        <w:t>NA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es</w:t>
      </w:r>
      <w:r>
        <w:rPr>
          <w:spacing w:val="-2"/>
        </w:rPr>
        <w:t>t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es</w:t>
      </w:r>
      <w:r>
        <w:rPr>
          <w:spacing w:val="-2"/>
        </w:rPr>
        <w:t>ti</w:t>
      </w:r>
      <w:r>
        <w:t>ng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a</w:t>
      </w:r>
      <w:r>
        <w:t>g</w:t>
      </w:r>
      <w:r>
        <w:rPr>
          <w:spacing w:val="-2"/>
        </w:rPr>
        <w:t>e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ne </w:t>
      </w:r>
      <w:r>
        <w:rPr>
          <w:spacing w:val="-1"/>
        </w:rPr>
        <w:t>w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 d</w:t>
      </w:r>
      <w:r>
        <w:rPr>
          <w:spacing w:val="-2"/>
        </w:rPr>
        <w:t>i</w:t>
      </w:r>
      <w:r>
        <w:rPr>
          <w:spacing w:val="-1"/>
        </w:rPr>
        <w:t>s</w:t>
      </w:r>
      <w:r>
        <w:t>p</w:t>
      </w:r>
      <w:r>
        <w:rPr>
          <w:spacing w:val="-2"/>
        </w:rPr>
        <w:t>l</w:t>
      </w:r>
      <w:r>
        <w:rPr>
          <w:spacing w:val="-1"/>
        </w:rPr>
        <w:t>a</w:t>
      </w:r>
      <w:r>
        <w:t>y</w:t>
      </w:r>
      <w:r>
        <w:rPr>
          <w:spacing w:val="-2"/>
        </w:rPr>
        <w:t>e</w:t>
      </w:r>
      <w:r>
        <w:t>d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t</w:t>
      </w:r>
      <w:r>
        <w:t>i</w:t>
      </w:r>
      <w:r>
        <w:rPr>
          <w:spacing w:val="-2"/>
        </w:rPr>
        <w:t>m</w:t>
      </w:r>
      <w:r>
        <w:rPr>
          <w:spacing w:val="-1"/>
        </w:rPr>
        <w:t>e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1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de</w:t>
      </w:r>
      <w:r>
        <w:t>nt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qui</w:t>
      </w:r>
      <w:r>
        <w:rPr>
          <w:spacing w:val="-1"/>
        </w:rPr>
        <w:t>re</w:t>
      </w:r>
      <w:r>
        <w:t>d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0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>l</w:t>
      </w:r>
      <w:r>
        <w:rPr>
          <w:spacing w:val="-1"/>
        </w:rPr>
        <w:t>ec</w:t>
      </w:r>
      <w:r>
        <w:t>t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a</w:t>
      </w:r>
      <w:r>
        <w:t>p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a</w:t>
      </w:r>
      <w:r>
        <w:rPr>
          <w:spacing w:val="-2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rPr>
          <w:spacing w:val="-2"/>
        </w:rPr>
        <w:t>d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-3"/>
        </w:rPr>
        <w:t>e</w:t>
      </w:r>
      <w:r>
        <w:t>r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>w</w:t>
      </w:r>
      <w:r>
        <w:rPr>
          <w:spacing w:val="-2"/>
        </w:rPr>
        <w:t>o</w:t>
      </w:r>
      <w:r>
        <w:rPr>
          <w:spacing w:val="-1"/>
        </w:rPr>
        <w:t>r</w:t>
      </w:r>
      <w:r>
        <w:t>ds p</w:t>
      </w:r>
      <w:r>
        <w:rPr>
          <w:spacing w:val="-3"/>
        </w:rPr>
        <w:t>r</w:t>
      </w:r>
      <w:r>
        <w:rPr>
          <w:spacing w:val="-1"/>
        </w:rPr>
        <w:t>ese</w:t>
      </w:r>
      <w:r>
        <w:t>n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eac</w:t>
      </w:r>
      <w:r>
        <w:t xml:space="preserve">h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ra</w:t>
      </w:r>
      <w:r>
        <w:t>n</w:t>
      </w:r>
      <w:r>
        <w:rPr>
          <w:spacing w:val="-1"/>
        </w:rPr>
        <w:t>d</w:t>
      </w:r>
      <w:r>
        <w:rPr>
          <w:spacing w:val="-2"/>
        </w:rPr>
        <w:t>o</w:t>
      </w:r>
      <w:r>
        <w:rPr>
          <w:spacing w:val="-1"/>
        </w:rPr>
        <w:t>m</w:t>
      </w:r>
      <w:r>
        <w:rPr>
          <w:spacing w:val="-2"/>
        </w:rPr>
        <w:t>i</w:t>
      </w:r>
      <w:r>
        <w:rPr>
          <w:spacing w:val="-1"/>
        </w:rPr>
        <w:t>ze</w:t>
      </w:r>
      <w:r>
        <w:t xml:space="preserve">d.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-3"/>
        </w:rPr>
        <w:t>e</w:t>
      </w:r>
      <w:r>
        <w:rPr>
          <w:spacing w:val="-1"/>
        </w:rPr>
        <w:t>ma</w:t>
      </w:r>
      <w:r>
        <w:rPr>
          <w:spacing w:val="-2"/>
        </w:rPr>
        <w:t>i</w:t>
      </w:r>
      <w:r>
        <w:t>ns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i</w:t>
      </w:r>
      <w:r>
        <w:t>b</w:t>
      </w:r>
      <w:r>
        <w:rPr>
          <w:spacing w:val="-2"/>
        </w:rPr>
        <w:t>l</w:t>
      </w:r>
      <w:r>
        <w:t xml:space="preserve">e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o</w:t>
      </w:r>
      <w:r>
        <w:t xml:space="preserve">ne </w:t>
      </w:r>
      <w:r>
        <w:rPr>
          <w:spacing w:val="-1"/>
        </w:rPr>
        <w:t>sec</w:t>
      </w:r>
      <w:r>
        <w:t>o</w:t>
      </w:r>
      <w:r>
        <w:rPr>
          <w:spacing w:val="-1"/>
        </w:rPr>
        <w:t>n</w:t>
      </w:r>
      <w:r>
        <w:t>d,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i</w:t>
      </w:r>
      <w:r>
        <w:t>f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l</w:t>
      </w:r>
      <w:r>
        <w:rPr>
          <w:spacing w:val="-1"/>
        </w:rPr>
        <w:t>a</w:t>
      </w:r>
      <w:r>
        <w:t>p</w:t>
      </w:r>
      <w:r>
        <w:rPr>
          <w:spacing w:val="-2"/>
        </w:rPr>
        <w:t>s</w:t>
      </w:r>
      <w:r>
        <w:rPr>
          <w:spacing w:val="-1"/>
        </w:rPr>
        <w:t>es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w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t>u</w:t>
      </w:r>
      <w:r>
        <w:rPr>
          <w:spacing w:val="-2"/>
        </w:rPr>
        <w:t>t</w:t>
      </w:r>
      <w:r>
        <w:t>o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ti</w:t>
      </w:r>
      <w:r>
        <w:rPr>
          <w:spacing w:val="-1"/>
        </w:rPr>
        <w:t>ca</w:t>
      </w:r>
      <w:r>
        <w:t>l</w:t>
      </w:r>
      <w:r>
        <w:rPr>
          <w:spacing w:val="-2"/>
        </w:rPr>
        <w:t>l</w:t>
      </w:r>
      <w:r>
        <w:t xml:space="preserve">y </w:t>
      </w:r>
      <w:r>
        <w:rPr>
          <w:spacing w:val="-1"/>
        </w:rPr>
        <w:t>c</w:t>
      </w:r>
      <w:r>
        <w:t>h</w:t>
      </w:r>
      <w:r>
        <w:rPr>
          <w:spacing w:val="-2"/>
        </w:rPr>
        <w:t>a</w:t>
      </w:r>
      <w:r>
        <w:t>n</w:t>
      </w:r>
      <w:r>
        <w:rPr>
          <w:spacing w:val="-1"/>
        </w:rPr>
        <w:t>ge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e</w:t>
      </w:r>
      <w:r>
        <w:t>xt p</w:t>
      </w:r>
      <w:r>
        <w:rPr>
          <w:spacing w:val="-1"/>
        </w:rPr>
        <w:t>r</w:t>
      </w:r>
      <w:r>
        <w:rPr>
          <w:spacing w:val="-3"/>
        </w:rPr>
        <w:t>e</w:t>
      </w:r>
      <w:r>
        <w:t>p</w:t>
      </w:r>
      <w:r>
        <w:rPr>
          <w:spacing w:val="-2"/>
        </w:rPr>
        <w:t>a</w:t>
      </w:r>
      <w:r>
        <w:rPr>
          <w:spacing w:val="-1"/>
        </w:rPr>
        <w:t>re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o</w:t>
      </w:r>
      <w:r>
        <w:rPr>
          <w:spacing w:val="-1"/>
        </w:rPr>
        <w:t>r</w:t>
      </w:r>
      <w:r>
        <w:t>d.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me</w:t>
      </w:r>
      <w:r>
        <w:t>,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 xml:space="preserve">nt </w:t>
      </w:r>
      <w:r>
        <w:rPr>
          <w:spacing w:val="-1"/>
        </w:rPr>
        <w:t>m</w:t>
      </w:r>
      <w:r>
        <w:rPr>
          <w:spacing w:val="-2"/>
        </w:rPr>
        <w:t>u</w:t>
      </w:r>
      <w:r>
        <w:rPr>
          <w:spacing w:val="-1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o</w:t>
      </w:r>
      <w:r>
        <w:t>o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w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li</w:t>
      </w:r>
      <w:r>
        <w:t>g</w:t>
      </w:r>
      <w:r>
        <w:rPr>
          <w:spacing w:val="-1"/>
        </w:rPr>
        <w:t>n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sess</w:t>
      </w:r>
      <w:r>
        <w:rPr>
          <w:spacing w:val="-2"/>
        </w:rPr>
        <w:t>i</w:t>
      </w:r>
      <w:r>
        <w:t xml:space="preserve">on </w:t>
      </w:r>
      <w:r>
        <w:rPr>
          <w:spacing w:val="-2"/>
        </w:rPr>
        <w:t>i</w:t>
      </w:r>
      <w:r>
        <w:t>n</w:t>
      </w:r>
      <w:r>
        <w:rPr>
          <w:spacing w:val="-2"/>
        </w:rPr>
        <w:t>st</w:t>
      </w:r>
      <w:r>
        <w:rPr>
          <w:spacing w:val="-1"/>
        </w:rPr>
        <w:t>r</w:t>
      </w:r>
      <w:r>
        <w:t>u</w:t>
      </w:r>
      <w:r>
        <w:rPr>
          <w:spacing w:val="-2"/>
        </w:rPr>
        <w:t>cti</w:t>
      </w:r>
      <w:r>
        <w:t>o</w:t>
      </w:r>
      <w:r>
        <w:rPr>
          <w:spacing w:val="-1"/>
        </w:rPr>
        <w:t>ns</w:t>
      </w:r>
      <w:r>
        <w:t>.</w:t>
      </w:r>
    </w:p>
    <w:p w14:paraId="5D5C9CE2" w14:textId="77777777" w:rsidR="002C5EE3" w:rsidRDefault="002C5EE3">
      <w:pPr>
        <w:spacing w:before="4" w:line="120" w:lineRule="exact"/>
        <w:rPr>
          <w:sz w:val="12"/>
          <w:szCs w:val="12"/>
        </w:rPr>
      </w:pPr>
    </w:p>
    <w:p w14:paraId="44FB7207" w14:textId="77777777" w:rsidR="002C5EE3" w:rsidRDefault="00000000">
      <w:pPr>
        <w:ind w:left="395"/>
      </w:pPr>
      <w:r>
        <w:rPr>
          <w:i/>
          <w:spacing w:val="1"/>
        </w:rPr>
        <w:t>2</w:t>
      </w:r>
      <w:r>
        <w:rPr>
          <w:i/>
        </w:rPr>
        <w:t>)</w:t>
      </w:r>
      <w:r>
        <w:rPr>
          <w:i/>
          <w:spacing w:val="34"/>
        </w:rPr>
        <w:t xml:space="preserve"> </w:t>
      </w:r>
      <w:r>
        <w:rPr>
          <w:i/>
        </w:rPr>
        <w:t>Reco</w:t>
      </w:r>
      <w:r>
        <w:rPr>
          <w:i/>
          <w:spacing w:val="-1"/>
        </w:rPr>
        <w:t>r</w:t>
      </w:r>
      <w:r>
        <w:rPr>
          <w:i/>
        </w:rPr>
        <w:t>ding</w:t>
      </w:r>
      <w:r>
        <w:rPr>
          <w:i/>
          <w:spacing w:val="-1"/>
        </w:rPr>
        <w:t xml:space="preserve"> </w:t>
      </w:r>
      <w:r>
        <w:rPr>
          <w:i/>
        </w:rPr>
        <w:t>Set</w:t>
      </w:r>
      <w:r>
        <w:rPr>
          <w:i/>
          <w:spacing w:val="-1"/>
        </w:rPr>
        <w:t>u</w:t>
      </w:r>
      <w:r>
        <w:rPr>
          <w:i/>
        </w:rPr>
        <w:t>p</w:t>
      </w:r>
    </w:p>
    <w:p w14:paraId="7D524DE8" w14:textId="77777777" w:rsidR="002C5EE3" w:rsidRDefault="00000000">
      <w:pPr>
        <w:spacing w:before="8" w:line="200" w:lineRule="exact"/>
        <w:ind w:left="107" w:right="-33" w:firstLine="288"/>
        <w:jc w:val="both"/>
      </w:pPr>
      <w:r>
        <w:rPr>
          <w:spacing w:val="-1"/>
        </w:rPr>
        <w:t>Pr</w:t>
      </w:r>
      <w:r>
        <w:rPr>
          <w:spacing w:val="-2"/>
        </w:rPr>
        <w:t>i</w:t>
      </w:r>
      <w:r>
        <w:t xml:space="preserve">or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mme</w:t>
      </w:r>
      <w:r>
        <w:t>n</w:t>
      </w:r>
      <w:r>
        <w:rPr>
          <w:spacing w:val="-2"/>
        </w:rPr>
        <w:t>ci</w:t>
      </w:r>
      <w:r>
        <w:t xml:space="preserve">ng </w:t>
      </w:r>
      <w:r>
        <w:rPr>
          <w:spacing w:val="-2"/>
        </w:rPr>
        <w:t>th</w:t>
      </w:r>
      <w:r>
        <w:t xml:space="preserve">e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</w:t>
      </w:r>
      <w:r>
        <w:t>n</w:t>
      </w:r>
      <w:r>
        <w:rPr>
          <w:spacing w:val="-2"/>
        </w:rPr>
        <w:t>g</w:t>
      </w:r>
      <w:r>
        <w:t>, p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ti</w:t>
      </w:r>
      <w:r>
        <w:rPr>
          <w:spacing w:val="-1"/>
        </w:rPr>
        <w:t>c</w:t>
      </w:r>
      <w:r>
        <w:rPr>
          <w:spacing w:val="-2"/>
        </w:rPr>
        <w:t>i</w:t>
      </w:r>
      <w:r>
        <w:t>p</w:t>
      </w:r>
      <w:r>
        <w:rPr>
          <w:spacing w:val="-2"/>
        </w:rPr>
        <w:t>a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t xml:space="preserve">e </w:t>
      </w:r>
      <w:r>
        <w:rPr>
          <w:spacing w:val="-1"/>
        </w:rPr>
        <w:t>re</w:t>
      </w:r>
      <w:r>
        <w:t>q</w:t>
      </w:r>
      <w:r>
        <w:rPr>
          <w:spacing w:val="-1"/>
        </w:rPr>
        <w:t>ues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</w:t>
      </w:r>
      <w:r>
        <w:t xml:space="preserve">l 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3"/>
        </w:rPr>
        <w:t>f</w:t>
      </w:r>
      <w:r>
        <w:t>o</w:t>
      </w:r>
      <w:r>
        <w:rPr>
          <w:spacing w:val="-1"/>
        </w:rPr>
        <w:t>rme</w:t>
      </w:r>
      <w:r>
        <w:t xml:space="preserve">d </w:t>
      </w:r>
      <w:r>
        <w:rPr>
          <w:spacing w:val="-1"/>
        </w:rPr>
        <w:t>c</w:t>
      </w:r>
      <w:r>
        <w:rPr>
          <w:spacing w:val="-2"/>
        </w:rPr>
        <w:t>o</w:t>
      </w:r>
      <w:r>
        <w:t>n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2"/>
        </w:rPr>
        <w:t>n</w:t>
      </w:r>
      <w:r>
        <w:t>t d</w:t>
      </w:r>
      <w:r>
        <w:rPr>
          <w:spacing w:val="-1"/>
        </w:rPr>
        <w:t>oc</w:t>
      </w:r>
      <w:r>
        <w:rPr>
          <w:spacing w:val="-2"/>
        </w:rPr>
        <w:t>u</w:t>
      </w:r>
      <w:r>
        <w:rPr>
          <w:spacing w:val="-1"/>
        </w:rPr>
        <w:t>me</w:t>
      </w:r>
      <w:r>
        <w:t>n</w:t>
      </w:r>
      <w:r>
        <w:rPr>
          <w:spacing w:val="-2"/>
        </w:rPr>
        <w:t>t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fac</w:t>
      </w:r>
      <w:r>
        <w:rPr>
          <w:spacing w:val="-2"/>
        </w:rPr>
        <w:t>ilit</w:t>
      </w:r>
      <w: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2"/>
        </w:rPr>
        <w:t xml:space="preserve"> </w:t>
      </w:r>
      <w:r>
        <w:t>p</w:t>
      </w:r>
      <w:r>
        <w:rPr>
          <w:spacing w:val="-3"/>
        </w:rPr>
        <w:t>s</w:t>
      </w:r>
      <w:r>
        <w:t>y</w:t>
      </w:r>
      <w:r>
        <w:rPr>
          <w:spacing w:val="-2"/>
        </w:rPr>
        <w:t>c</w:t>
      </w:r>
      <w:r>
        <w:t>h</w:t>
      </w:r>
      <w:r>
        <w:rPr>
          <w:spacing w:val="-1"/>
        </w:rPr>
        <w:t>o</w:t>
      </w:r>
      <w:r>
        <w:rPr>
          <w:spacing w:val="-2"/>
        </w:rPr>
        <w:t>lo</w:t>
      </w:r>
      <w:r>
        <w:t>gy</w:t>
      </w:r>
      <w:r>
        <w:rPr>
          <w:spacing w:val="-12"/>
        </w:rPr>
        <w:t xml:space="preserve"> </w:t>
      </w:r>
      <w:r>
        <w:rPr>
          <w:spacing w:val="-1"/>
        </w:rPr>
        <w:t>fac</w:t>
      </w:r>
      <w:r>
        <w:t>u</w:t>
      </w:r>
      <w:r>
        <w:rPr>
          <w:spacing w:val="-2"/>
        </w:rPr>
        <w:t>lt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0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2"/>
        </w:rPr>
        <w:t>i</w:t>
      </w:r>
      <w:r>
        <w:t>v</w:t>
      </w:r>
      <w:r>
        <w:rPr>
          <w:spacing w:val="-2"/>
        </w:rPr>
        <w:t>e</w:t>
      </w:r>
      <w:r>
        <w:rPr>
          <w:spacing w:val="-1"/>
        </w:rPr>
        <w:t>rs</w:t>
      </w:r>
      <w:r>
        <w:rPr>
          <w:spacing w:val="-2"/>
        </w:rPr>
        <w:t>it</w:t>
      </w:r>
      <w:r>
        <w:rPr>
          <w:spacing w:val="-1"/>
        </w:rPr>
        <w:t>a</w:t>
      </w:r>
      <w:r>
        <w:t xml:space="preserve">s </w:t>
      </w:r>
      <w:r>
        <w:rPr>
          <w:spacing w:val="-1"/>
        </w:rPr>
        <w:t>Is</w:t>
      </w:r>
      <w:r>
        <w:rPr>
          <w:spacing w:val="-2"/>
        </w:rPr>
        <w:t>l</w:t>
      </w:r>
      <w:r>
        <w:rPr>
          <w:spacing w:val="-1"/>
        </w:rPr>
        <w:t>a</w:t>
      </w:r>
      <w:r>
        <w:t>m</w:t>
      </w:r>
      <w:r>
        <w:rPr>
          <w:spacing w:val="-8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a</w:t>
      </w:r>
      <w:r>
        <w:t>n</w:t>
      </w:r>
      <w:r>
        <w:rPr>
          <w:spacing w:val="-1"/>
        </w:rPr>
        <w:t>d</w:t>
      </w:r>
      <w:r>
        <w:t>u</w:t>
      </w:r>
      <w:r>
        <w:rPr>
          <w:spacing w:val="-2"/>
        </w:rPr>
        <w:t>ng</w:t>
      </w:r>
      <w:r>
        <w:t>.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>f</w:t>
      </w:r>
      <w:r>
        <w:t>o</w:t>
      </w:r>
      <w:r>
        <w:rPr>
          <w:spacing w:val="-1"/>
        </w:rPr>
        <w:t>rm</w:t>
      </w:r>
      <w:r>
        <w:rPr>
          <w:spacing w:val="-3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rPr>
          <w:spacing w:val="-1"/>
        </w:rPr>
        <w:t>se</w:t>
      </w:r>
      <w:r>
        <w:t>nt</w:t>
      </w:r>
      <w:r>
        <w:rPr>
          <w:spacing w:val="-9"/>
        </w:rPr>
        <w:t xml:space="preserve"> </w:t>
      </w:r>
      <w:r>
        <w:t>g</w:t>
      </w:r>
      <w:r>
        <w:rPr>
          <w:spacing w:val="-1"/>
        </w:rPr>
        <w:t>uara</w:t>
      </w:r>
      <w:r>
        <w:t>n</w:t>
      </w:r>
      <w:r>
        <w:rPr>
          <w:spacing w:val="-2"/>
        </w:rPr>
        <w:t>t</w:t>
      </w:r>
      <w:r>
        <w:rPr>
          <w:spacing w:val="-1"/>
        </w:rPr>
        <w:t>ee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9"/>
        </w:rPr>
        <w:t xml:space="preserve"> </w:t>
      </w:r>
      <w:r>
        <w:t>p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ti</w:t>
      </w:r>
      <w:r>
        <w:t>c</w:t>
      </w:r>
      <w:r>
        <w:rPr>
          <w:spacing w:val="-2"/>
        </w:rPr>
        <w:t>i</w:t>
      </w:r>
      <w:r>
        <w:t>p</w:t>
      </w:r>
      <w:r>
        <w:rPr>
          <w:spacing w:val="-2"/>
        </w:rPr>
        <w:t>a</w:t>
      </w:r>
      <w:r>
        <w:t>n</w:t>
      </w:r>
      <w:r>
        <w:rPr>
          <w:spacing w:val="-2"/>
        </w:rPr>
        <w:t>t</w:t>
      </w:r>
      <w:r>
        <w:t>s p</w:t>
      </w:r>
      <w:r>
        <w:rPr>
          <w:spacing w:val="-1"/>
        </w:rPr>
        <w:t>osses</w:t>
      </w:r>
      <w:r>
        <w:t xml:space="preserve">s 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1"/>
        </w:rPr>
        <w:t>re</w:t>
      </w:r>
      <w:r>
        <w:t>h</w:t>
      </w:r>
      <w:r>
        <w:rPr>
          <w:spacing w:val="-3"/>
        </w:rPr>
        <w:t>e</w:t>
      </w:r>
      <w:r>
        <w:t>n</w:t>
      </w:r>
      <w:r>
        <w:rPr>
          <w:spacing w:val="-2"/>
        </w:rPr>
        <w:t>si</w:t>
      </w:r>
      <w:r>
        <w:t xml:space="preserve">ve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rPr>
          <w:spacing w:val="-1"/>
        </w:rPr>
        <w:t>re</w:t>
      </w:r>
      <w:r>
        <w:t>h</w:t>
      </w:r>
      <w:r>
        <w:rPr>
          <w:spacing w:val="-2"/>
        </w:rPr>
        <w:t>e</w:t>
      </w:r>
      <w:r>
        <w:t>n</w:t>
      </w:r>
      <w:r>
        <w:rPr>
          <w:spacing w:val="-2"/>
        </w:rPr>
        <w:t>sio</w:t>
      </w:r>
      <w:r>
        <w:t xml:space="preserve">n of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 xml:space="preserve">G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</w:t>
      </w:r>
      <w:r>
        <w:rPr>
          <w:spacing w:val="-2"/>
        </w:rPr>
        <w:t>'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obj</w:t>
      </w:r>
      <w:r>
        <w:rPr>
          <w:spacing w:val="-1"/>
        </w:rPr>
        <w:t>ec</w:t>
      </w:r>
      <w:r>
        <w:t>t</w:t>
      </w:r>
      <w:r>
        <w:rPr>
          <w:spacing w:val="-2"/>
        </w:rPr>
        <w:t>i</w:t>
      </w:r>
      <w:r>
        <w:t>v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3"/>
        </w:rPr>
        <w:t>e</w:t>
      </w:r>
      <w:r>
        <w:t>d</w:t>
      </w:r>
      <w:r>
        <w:rPr>
          <w:spacing w:val="-1"/>
        </w:rPr>
        <w:t>ures</w:t>
      </w:r>
      <w:r>
        <w:t xml:space="preserve">.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>u</w:t>
      </w:r>
      <w:r>
        <w:rPr>
          <w:spacing w:val="-2"/>
        </w:rPr>
        <w:t>tli</w:t>
      </w:r>
      <w:r>
        <w:t>n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t>ir v</w:t>
      </w:r>
      <w:r>
        <w:rPr>
          <w:spacing w:val="-1"/>
        </w:rPr>
        <w:t>o</w:t>
      </w:r>
      <w:r>
        <w:rPr>
          <w:spacing w:val="-2"/>
        </w:rPr>
        <w:t>lu</w:t>
      </w:r>
      <w:r>
        <w:t>n</w:t>
      </w:r>
      <w:r>
        <w:rPr>
          <w:spacing w:val="-2"/>
        </w:rPr>
        <w:t>t</w:t>
      </w:r>
      <w:r>
        <w:rPr>
          <w:spacing w:val="-1"/>
        </w:rPr>
        <w:t>ar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n</w:t>
      </w:r>
      <w:r>
        <w:t>g</w:t>
      </w:r>
      <w:r>
        <w:rPr>
          <w:spacing w:val="-3"/>
        </w:rPr>
        <w:t>a</w:t>
      </w:r>
      <w:r>
        <w:t>g</w:t>
      </w:r>
      <w:r>
        <w:rPr>
          <w:spacing w:val="-2"/>
        </w:rPr>
        <w:t>e</w:t>
      </w:r>
      <w:r>
        <w:rPr>
          <w:spacing w:val="-1"/>
        </w:rPr>
        <w:t>me</w:t>
      </w:r>
      <w:r>
        <w:t>n</w:t>
      </w:r>
      <w:r>
        <w:rPr>
          <w:spacing w:val="-2"/>
        </w:rPr>
        <w:t>t</w:t>
      </w:r>
      <w:r>
        <w:t>,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at</w:t>
      </w:r>
      <w:r>
        <w:t xml:space="preserve">a </w:t>
      </w:r>
      <w:r>
        <w:rPr>
          <w:spacing w:val="-3"/>
        </w:rPr>
        <w:t>c</w:t>
      </w:r>
      <w:r>
        <w:t>o</w:t>
      </w:r>
      <w:r>
        <w:rPr>
          <w:spacing w:val="-1"/>
        </w:rPr>
        <w:t>nf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ti</w:t>
      </w:r>
      <w:r>
        <w:rPr>
          <w:spacing w:val="-1"/>
        </w:rPr>
        <w:t>a</w:t>
      </w:r>
      <w:r>
        <w:rPr>
          <w:spacing w:val="-2"/>
        </w:rPr>
        <w:t>l</w:t>
      </w:r>
      <w:r>
        <w:t>i</w:t>
      </w:r>
      <w:r>
        <w:rPr>
          <w:spacing w:val="-2"/>
        </w:rPr>
        <w:t>t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ass</w:t>
      </w:r>
      <w:r>
        <w:t>u</w:t>
      </w:r>
      <w:r>
        <w:rPr>
          <w:spacing w:val="-1"/>
        </w:rPr>
        <w:t>ra</w:t>
      </w:r>
      <w:r>
        <w:t>n</w:t>
      </w:r>
      <w:r>
        <w:rPr>
          <w:spacing w:val="-2"/>
        </w:rPr>
        <w:t>c</w:t>
      </w:r>
      <w:r>
        <w:rPr>
          <w:spacing w:val="-1"/>
        </w:rPr>
        <w:t>es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-1"/>
        </w:rPr>
        <w:t>a</w:t>
      </w:r>
      <w:r>
        <w:t>ny</w:t>
      </w:r>
      <w:r>
        <w:rPr>
          <w:spacing w:val="-12"/>
        </w:rPr>
        <w:t xml:space="preserve"> </w:t>
      </w:r>
      <w:r>
        <w:rPr>
          <w:spacing w:val="-2"/>
        </w:rPr>
        <w:t>p</w:t>
      </w:r>
      <w:r>
        <w:t>o</w:t>
      </w:r>
      <w:r>
        <w:rPr>
          <w:spacing w:val="-2"/>
        </w:rPr>
        <w:t>t</w:t>
      </w:r>
      <w:r>
        <w:rPr>
          <w:spacing w:val="-1"/>
        </w:rPr>
        <w:t>e</w:t>
      </w:r>
      <w:r>
        <w:t>n</w:t>
      </w:r>
      <w:r>
        <w:rPr>
          <w:spacing w:val="-2"/>
        </w:rPr>
        <w:t>ti</w:t>
      </w:r>
      <w:r>
        <w:rPr>
          <w:spacing w:val="-1"/>
        </w:rPr>
        <w:t>a</w:t>
      </w:r>
      <w:r>
        <w:t>l</w:t>
      </w:r>
      <w:r>
        <w:rPr>
          <w:spacing w:val="-11"/>
        </w:rPr>
        <w:t xml:space="preserve"> </w:t>
      </w:r>
      <w:r>
        <w:rPr>
          <w:spacing w:val="-1"/>
        </w:rPr>
        <w:t>r</w:t>
      </w:r>
      <w:r>
        <w:t>i</w:t>
      </w:r>
      <w:r>
        <w:rPr>
          <w:spacing w:val="-2"/>
        </w:rPr>
        <w:t>s</w:t>
      </w:r>
      <w:r>
        <w:t>ks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</w:t>
      </w:r>
      <w:r>
        <w:t>v</w:t>
      </w:r>
      <w:r>
        <w:rPr>
          <w:spacing w:val="-2"/>
        </w:rPr>
        <w:t>a</w:t>
      </w:r>
      <w:r>
        <w:t>n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g</w:t>
      </w:r>
      <w:r>
        <w:rPr>
          <w:spacing w:val="-1"/>
        </w:rPr>
        <w:t>e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ass</w:t>
      </w:r>
      <w:r>
        <w:t>o</w:t>
      </w:r>
      <w:r>
        <w:rPr>
          <w:spacing w:val="-2"/>
        </w:rPr>
        <w:t>ci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-10"/>
        </w:rPr>
        <w:t xml:space="preserve"> </w:t>
      </w:r>
      <w:r>
        <w:rPr>
          <w:spacing w:val="-2"/>
        </w:rPr>
        <w:t>wit</w:t>
      </w:r>
      <w:r>
        <w:t>h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t>u</w:t>
      </w:r>
      <w:r>
        <w:rPr>
          <w:spacing w:val="-2"/>
        </w:rPr>
        <w:t>d</w:t>
      </w:r>
      <w:r>
        <w:t>y.</w:t>
      </w:r>
      <w:r>
        <w:rPr>
          <w:spacing w:val="-12"/>
        </w:rPr>
        <w:t xml:space="preserve"> </w:t>
      </w:r>
      <w:r>
        <w:rPr>
          <w:spacing w:val="-2"/>
        </w:rPr>
        <w:t>B</w:t>
      </w:r>
      <w:r>
        <w:t xml:space="preserve">y </w:t>
      </w:r>
      <w:r>
        <w:rPr>
          <w:spacing w:val="-1"/>
        </w:rPr>
        <w:t>aff</w:t>
      </w:r>
      <w:r>
        <w:rPr>
          <w:spacing w:val="-2"/>
        </w:rPr>
        <w:t>i</w:t>
      </w:r>
      <w:r>
        <w:t>x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ei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t</w:t>
      </w:r>
      <w:r>
        <w:t>u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-1"/>
        </w:rPr>
        <w:t>rm</w:t>
      </w:r>
      <w:r>
        <w:rPr>
          <w:spacing w:val="-3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n</w:t>
      </w:r>
      <w:r>
        <w:rPr>
          <w:spacing w:val="-2"/>
        </w:rPr>
        <w:t>s</w:t>
      </w:r>
      <w:r>
        <w:rPr>
          <w:spacing w:val="-1"/>
        </w:rPr>
        <w:t>e</w:t>
      </w:r>
      <w:r>
        <w:t xml:space="preserve">nt </w:t>
      </w:r>
      <w:r>
        <w:rPr>
          <w:spacing w:val="-2"/>
        </w:rPr>
        <w:t>f</w:t>
      </w:r>
      <w:r>
        <w:t>o</w:t>
      </w:r>
      <w:r>
        <w:rPr>
          <w:spacing w:val="-3"/>
        </w:rPr>
        <w:t>r</w:t>
      </w:r>
      <w:r>
        <w:rPr>
          <w:spacing w:val="-1"/>
        </w:rPr>
        <w:t>m</w:t>
      </w:r>
      <w:r>
        <w:t>, p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ti</w:t>
      </w:r>
      <w:r>
        <w:rPr>
          <w:spacing w:val="-1"/>
        </w:rPr>
        <w:t>c</w:t>
      </w:r>
      <w:r>
        <w:rPr>
          <w:spacing w:val="-2"/>
        </w:rPr>
        <w:t>i</w:t>
      </w:r>
      <w:r>
        <w:t>p</w:t>
      </w:r>
      <w:r>
        <w:rPr>
          <w:spacing w:val="-2"/>
        </w:rPr>
        <w:t>a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-1"/>
        </w:rPr>
        <w:t>g</w:t>
      </w:r>
      <w:r>
        <w:t>n</w:t>
      </w:r>
      <w:r>
        <w:rPr>
          <w:spacing w:val="-2"/>
        </w:rPr>
        <w:t>i</w:t>
      </w:r>
      <w:r>
        <w:rPr>
          <w:spacing w:val="-1"/>
        </w:rPr>
        <w:t>f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ei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rPr>
          <w:spacing w:val="-3"/>
        </w:rPr>
        <w:t>a</w:t>
      </w:r>
      <w:r>
        <w:t>d</w:t>
      </w:r>
      <w:r>
        <w:rPr>
          <w:spacing w:val="-2"/>
        </w:rPr>
        <w:t>i</w:t>
      </w:r>
      <w:r>
        <w:t>n</w:t>
      </w:r>
      <w:r>
        <w:rPr>
          <w:spacing w:val="-2"/>
        </w:rPr>
        <w:t>e</w:t>
      </w:r>
      <w:r>
        <w:rPr>
          <w:spacing w:val="-1"/>
        </w:rPr>
        <w:t>s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 p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t</w:t>
      </w:r>
      <w:r>
        <w:rPr>
          <w:spacing w:val="-1"/>
        </w:rPr>
        <w:t>a</w:t>
      </w:r>
      <w:r>
        <w:t xml:space="preserve">ke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</w:t>
      </w:r>
      <w:r>
        <w:rPr>
          <w:spacing w:val="-2"/>
        </w:rPr>
        <w:t>E</w:t>
      </w:r>
      <w:r>
        <w:t xml:space="preserve">G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3"/>
        </w:rPr>
        <w:t>c</w:t>
      </w:r>
      <w:r>
        <w:rPr>
          <w:spacing w:val="-1"/>
        </w:rPr>
        <w:t>ess</w:t>
      </w:r>
      <w:r>
        <w:t>.</w:t>
      </w:r>
    </w:p>
    <w:p w14:paraId="5983B58A" w14:textId="77777777" w:rsidR="002C5EE3" w:rsidRDefault="002C5EE3">
      <w:pPr>
        <w:spacing w:before="7" w:line="100" w:lineRule="exact"/>
        <w:rPr>
          <w:sz w:val="11"/>
          <w:szCs w:val="11"/>
        </w:rPr>
      </w:pPr>
    </w:p>
    <w:p w14:paraId="2CD85D81" w14:textId="77777777" w:rsidR="002C5EE3" w:rsidRDefault="00000000">
      <w:pPr>
        <w:spacing w:line="228" w:lineRule="auto"/>
        <w:ind w:left="107" w:right="-34" w:firstLine="288"/>
        <w:jc w:val="both"/>
      </w:pPr>
      <w:r>
        <w:rPr>
          <w:spacing w:val="-1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ig</w:t>
      </w:r>
      <w:r>
        <w:t>n</w:t>
      </w:r>
      <w:r>
        <w:rPr>
          <w:spacing w:val="-2"/>
        </w:rPr>
        <w:t>a</w:t>
      </w:r>
      <w:r>
        <w:t xml:space="preserve">l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</w:t>
      </w:r>
      <w:r>
        <w:t xml:space="preserve">ng </w:t>
      </w:r>
      <w:r>
        <w:rPr>
          <w:spacing w:val="-2"/>
        </w:rPr>
        <w:t>t</w:t>
      </w:r>
      <w:r>
        <w:rPr>
          <w:spacing w:val="-1"/>
        </w:rPr>
        <w:t>a</w:t>
      </w:r>
      <w:r>
        <w:t>k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l</w:t>
      </w:r>
      <w:r>
        <w:rPr>
          <w:spacing w:val="-1"/>
        </w:rPr>
        <w:t>ac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Smar</w:t>
      </w:r>
      <w:r>
        <w:t xml:space="preserve">t </w:t>
      </w:r>
      <w:r>
        <w:rPr>
          <w:spacing w:val="-1"/>
        </w:rPr>
        <w:t>Da</w:t>
      </w:r>
      <w:r>
        <w:rPr>
          <w:spacing w:val="-2"/>
        </w:rPr>
        <w:t>t</w:t>
      </w:r>
      <w:r>
        <w:t xml:space="preserve">a </w:t>
      </w:r>
      <w:r>
        <w:rPr>
          <w:spacing w:val="-1"/>
        </w:rPr>
        <w:t>Se</w:t>
      </w:r>
      <w:r>
        <w:t>n</w:t>
      </w:r>
      <w:r>
        <w:rPr>
          <w:spacing w:val="-2"/>
        </w:rPr>
        <w:t>si</w:t>
      </w:r>
      <w:r>
        <w:t>ng</w:t>
      </w:r>
      <w:r>
        <w:rPr>
          <w:spacing w:val="-12"/>
        </w:rPr>
        <w:t xml:space="preserve"> </w:t>
      </w:r>
      <w:r>
        <w:rPr>
          <w:spacing w:val="-1"/>
        </w:rPr>
        <w:t>L</w:t>
      </w:r>
      <w:r>
        <w:rPr>
          <w:spacing w:val="-3"/>
        </w:rPr>
        <w:t>a</w:t>
      </w:r>
      <w:r>
        <w:t>b</w:t>
      </w:r>
      <w:r>
        <w:rPr>
          <w:spacing w:val="-1"/>
        </w:rPr>
        <w:t>or</w:t>
      </w:r>
      <w:r>
        <w:rPr>
          <w:spacing w:val="-3"/>
        </w:rPr>
        <w:t>a</w:t>
      </w:r>
      <w:r>
        <w:rPr>
          <w:spacing w:val="-2"/>
        </w:rPr>
        <w:t>t</w:t>
      </w:r>
      <w:r>
        <w:t>o</w:t>
      </w:r>
      <w:r>
        <w:rPr>
          <w:spacing w:val="-1"/>
        </w:rPr>
        <w:t>r</w:t>
      </w:r>
      <w:r>
        <w:t>y,</w:t>
      </w:r>
      <w:r>
        <w:rPr>
          <w:spacing w:val="-12"/>
        </w:rPr>
        <w:t xml:space="preserve"> </w:t>
      </w:r>
      <w:r>
        <w:rPr>
          <w:spacing w:val="-1"/>
        </w:rPr>
        <w:t>Te</w:t>
      </w:r>
      <w:r>
        <w:rPr>
          <w:spacing w:val="-2"/>
        </w:rPr>
        <w:t>lk</w:t>
      </w:r>
      <w:r>
        <w:t>om</w:t>
      </w:r>
      <w:r>
        <w:rPr>
          <w:spacing w:val="-13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2"/>
        </w:rPr>
        <w:t>i</w:t>
      </w:r>
      <w:r>
        <w:t>v</w:t>
      </w:r>
      <w:r>
        <w:rPr>
          <w:spacing w:val="-2"/>
        </w:rPr>
        <w:t>e</w:t>
      </w:r>
      <w:r>
        <w:rPr>
          <w:spacing w:val="-1"/>
        </w:rPr>
        <w:t>rs</w:t>
      </w:r>
      <w:r>
        <w:rPr>
          <w:spacing w:val="-2"/>
        </w:rPr>
        <w:t>it</w:t>
      </w:r>
      <w:r>
        <w:t>y.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13"/>
        </w:rPr>
        <w:t xml:space="preserve"> </w:t>
      </w:r>
      <w:r>
        <w:rPr>
          <w:spacing w:val="-1"/>
        </w:rPr>
        <w:t>r</w:t>
      </w:r>
      <w:r>
        <w:t>o</w:t>
      </w:r>
      <w:r>
        <w:rPr>
          <w:spacing w:val="-2"/>
        </w:rPr>
        <w:t>o</w:t>
      </w:r>
      <w:r>
        <w:t>m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t xml:space="preserve">ed </w:t>
      </w:r>
      <w:r>
        <w:rPr>
          <w:spacing w:val="-1"/>
        </w:rPr>
        <w:t>f</w:t>
      </w:r>
      <w:r>
        <w:t xml:space="preserve">or </w:t>
      </w:r>
      <w:r>
        <w:rPr>
          <w:spacing w:val="-2"/>
        </w:rPr>
        <w:t>it</w:t>
      </w:r>
      <w:r>
        <w:t xml:space="preserve">s </w:t>
      </w:r>
      <w:r>
        <w:rPr>
          <w:spacing w:val="-1"/>
        </w:rPr>
        <w:t>s</w:t>
      </w:r>
      <w:r>
        <w:t>o</w:t>
      </w:r>
      <w:r>
        <w:rPr>
          <w:spacing w:val="-2"/>
        </w:rPr>
        <w:t>u</w:t>
      </w:r>
      <w:r>
        <w:t>n</w:t>
      </w:r>
      <w:r>
        <w:rPr>
          <w:spacing w:val="-2"/>
        </w:rPr>
        <w:t>d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1"/>
        </w:rPr>
        <w:t>of</w:t>
      </w:r>
      <w:r>
        <w:rPr>
          <w:spacing w:val="-2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2"/>
        </w:rPr>
        <w:t>a</w:t>
      </w:r>
      <w:r>
        <w:t>b</w:t>
      </w:r>
      <w:r>
        <w:rPr>
          <w:spacing w:val="-2"/>
        </w:rPr>
        <w:t>iliti</w:t>
      </w:r>
      <w:r>
        <w:rPr>
          <w:spacing w:val="-1"/>
        </w:rPr>
        <w:t>es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>h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el</w:t>
      </w:r>
      <w:r>
        <w:t>p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d</w:t>
      </w:r>
      <w:r>
        <w:t>u</w:t>
      </w:r>
      <w:r>
        <w:rPr>
          <w:spacing w:val="-2"/>
        </w:rPr>
        <w:t>c</w:t>
      </w:r>
      <w:r>
        <w:t xml:space="preserve">e </w:t>
      </w:r>
      <w:r>
        <w:rPr>
          <w:spacing w:val="-1"/>
        </w:rPr>
        <w:t>e</w:t>
      </w:r>
      <w:r>
        <w:t>x</w:t>
      </w:r>
      <w:r>
        <w:rPr>
          <w:spacing w:val="-2"/>
        </w:rPr>
        <w:t>t</w:t>
      </w:r>
      <w:r>
        <w:rPr>
          <w:spacing w:val="-1"/>
        </w:rPr>
        <w:t>er</w:t>
      </w:r>
      <w:r>
        <w:rPr>
          <w:spacing w:val="-2"/>
        </w:rPr>
        <w:t>n</w:t>
      </w:r>
      <w:r>
        <w:rPr>
          <w:spacing w:val="-1"/>
        </w:rPr>
        <w:t>a</w:t>
      </w:r>
      <w:r>
        <w:t>l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u</w:t>
      </w:r>
      <w:r>
        <w:rPr>
          <w:spacing w:val="-2"/>
        </w:rPr>
        <w:t>l</w:t>
      </w:r>
      <w:r>
        <w:t>d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o</w:t>
      </w:r>
      <w:r>
        <w:rPr>
          <w:spacing w:val="-2"/>
        </w:rPr>
        <w:t>t</w:t>
      </w:r>
      <w:r>
        <w:rPr>
          <w:spacing w:val="-1"/>
        </w:rPr>
        <w:t>e</w:t>
      </w:r>
      <w:r>
        <w:t>n</w:t>
      </w:r>
      <w:r>
        <w:rPr>
          <w:spacing w:val="-2"/>
        </w:rPr>
        <w:t>ti</w:t>
      </w:r>
      <w:r>
        <w:rPr>
          <w:spacing w:val="-1"/>
        </w:rPr>
        <w:t>a</w:t>
      </w:r>
      <w:r>
        <w:rPr>
          <w:spacing w:val="-2"/>
        </w:rPr>
        <w:t>ll</w:t>
      </w:r>
      <w:r>
        <w:t>y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rPr>
          <w:spacing w:val="-1"/>
        </w:rPr>
        <w:t>erfer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l q</w:t>
      </w:r>
      <w:r>
        <w:rPr>
          <w:spacing w:val="-1"/>
        </w:rPr>
        <w:t>ua</w:t>
      </w:r>
      <w:r>
        <w:rPr>
          <w:spacing w:val="-2"/>
        </w:rPr>
        <w:t>lit</w:t>
      </w:r>
      <w:r>
        <w:t>y.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rPr>
          <w:spacing w:val="-2"/>
        </w:rPr>
        <w:t>t</w:t>
      </w:r>
      <w:r>
        <w:rPr>
          <w:spacing w:val="-1"/>
        </w:rPr>
        <w:t>r</w:t>
      </w:r>
      <w:r>
        <w:t>o</w:t>
      </w:r>
      <w:r>
        <w:rPr>
          <w:spacing w:val="-2"/>
        </w:rPr>
        <w:t>ll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o</w:t>
      </w:r>
      <w:r>
        <w:t>u</w:t>
      </w:r>
      <w:r>
        <w:rPr>
          <w:spacing w:val="-2"/>
        </w:rPr>
        <w:t>sti</w:t>
      </w:r>
      <w:r>
        <w:t>c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-1"/>
        </w:rPr>
        <w:t>r</w:t>
      </w:r>
      <w:r>
        <w:t>o</w:t>
      </w:r>
      <w:r>
        <w:rPr>
          <w:spacing w:val="-2"/>
        </w:rPr>
        <w:t>n</w:t>
      </w:r>
      <w:r>
        <w:rPr>
          <w:spacing w:val="-1"/>
        </w:rPr>
        <w:t>me</w:t>
      </w:r>
      <w:r>
        <w:t>nt of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l</w:t>
      </w:r>
      <w:r>
        <w:rPr>
          <w:spacing w:val="-1"/>
        </w:rPr>
        <w:t>a</w:t>
      </w:r>
      <w:r>
        <w:t xml:space="preserve">b </w:t>
      </w:r>
      <w:r>
        <w:rPr>
          <w:spacing w:val="-1"/>
        </w:rPr>
        <w:t>e</w:t>
      </w:r>
      <w:r>
        <w:t>n</w:t>
      </w:r>
      <w:r>
        <w:rPr>
          <w:spacing w:val="-2"/>
        </w:rPr>
        <w:t>s</w:t>
      </w:r>
      <w:r>
        <w:t>u</w:t>
      </w:r>
      <w:r>
        <w:rPr>
          <w:spacing w:val="-1"/>
        </w:rPr>
        <w:t>re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n</w:t>
      </w:r>
      <w:r>
        <w:rPr>
          <w:spacing w:val="-2"/>
        </w:rPr>
        <w:t>im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t>u</w:t>
      </w:r>
      <w:r>
        <w:rPr>
          <w:spacing w:val="-1"/>
        </w:rPr>
        <w:t>r</w:t>
      </w:r>
      <w:r>
        <w:t>b</w:t>
      </w:r>
      <w:r>
        <w:rPr>
          <w:spacing w:val="-2"/>
        </w:rPr>
        <w:t>a</w:t>
      </w:r>
      <w:r>
        <w:t>n</w:t>
      </w:r>
      <w:r>
        <w:rPr>
          <w:spacing w:val="-2"/>
        </w:rPr>
        <w:t>c</w:t>
      </w:r>
      <w:r>
        <w:rPr>
          <w:spacing w:val="-1"/>
        </w:rPr>
        <w:t>es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ha</w:t>
      </w:r>
      <w:r>
        <w:t>n</w:t>
      </w:r>
      <w:r>
        <w:rPr>
          <w:spacing w:val="-2"/>
        </w:rPr>
        <w:t>ci</w:t>
      </w:r>
      <w:r>
        <w:t>ng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acc</w:t>
      </w:r>
      <w:r>
        <w:t>u</w:t>
      </w:r>
      <w:r>
        <w:rPr>
          <w:spacing w:val="-1"/>
        </w:rPr>
        <w:t>rac</w:t>
      </w:r>
      <w:r>
        <w:t>y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1"/>
        </w:rPr>
        <w:t>EE</w:t>
      </w:r>
      <w:r>
        <w:t>G</w:t>
      </w:r>
      <w:r>
        <w:rPr>
          <w:spacing w:val="-1"/>
        </w:rPr>
        <w:t xml:space="preserve"> rec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ing</w:t>
      </w:r>
      <w:r>
        <w:rPr>
          <w:spacing w:val="-1"/>
        </w:rPr>
        <w:t>s</w:t>
      </w:r>
      <w:r>
        <w:t>.</w:t>
      </w:r>
    </w:p>
    <w:p w14:paraId="0387E6B3" w14:textId="77777777" w:rsidR="002C5EE3" w:rsidRDefault="002C5EE3">
      <w:pPr>
        <w:spacing w:before="7" w:line="100" w:lineRule="exact"/>
        <w:rPr>
          <w:sz w:val="10"/>
          <w:szCs w:val="10"/>
        </w:rPr>
      </w:pPr>
    </w:p>
    <w:p w14:paraId="0FAA036C" w14:textId="77777777" w:rsidR="002C5EE3" w:rsidRDefault="001C4E68">
      <w:pPr>
        <w:ind w:left="979"/>
      </w:pPr>
      <w:r>
        <w:pict w14:anchorId="7B0BE8E9">
          <v:shape id="_x0000_i1030" type="#_x0000_t75" style="width:156pt;height:115.3pt">
            <v:imagedata r:id="rId10" o:title=""/>
          </v:shape>
        </w:pict>
      </w:r>
    </w:p>
    <w:p w14:paraId="08520806" w14:textId="77777777" w:rsidR="002C5EE3" w:rsidRDefault="002C5EE3">
      <w:pPr>
        <w:spacing w:before="1" w:line="120" w:lineRule="exact"/>
        <w:rPr>
          <w:sz w:val="12"/>
          <w:szCs w:val="12"/>
        </w:rPr>
      </w:pPr>
    </w:p>
    <w:p w14:paraId="4E0A9416" w14:textId="77777777" w:rsidR="002C5EE3" w:rsidRDefault="00000000">
      <w:pPr>
        <w:ind w:left="107"/>
        <w:rPr>
          <w:sz w:val="16"/>
          <w:szCs w:val="16"/>
        </w:r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6.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ro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m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setup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u</w:t>
      </w:r>
      <w:r>
        <w:rPr>
          <w:spacing w:val="2"/>
          <w:sz w:val="16"/>
          <w:szCs w:val="16"/>
        </w:rPr>
        <w:t>s</w:t>
      </w:r>
      <w:r>
        <w:rPr>
          <w:sz w:val="16"/>
          <w:szCs w:val="16"/>
        </w:rPr>
        <w:t>ed</w:t>
      </w:r>
      <w:r>
        <w:rPr>
          <w:spacing w:val="-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</w:t>
      </w:r>
      <w:r>
        <w:rPr>
          <w:sz w:val="16"/>
          <w:szCs w:val="16"/>
        </w:rPr>
        <w:t>or</w:t>
      </w:r>
      <w:r>
        <w:rPr>
          <w:spacing w:val="-3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EG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record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>ng</w:t>
      </w:r>
    </w:p>
    <w:p w14:paraId="06DFFBE5" w14:textId="77777777" w:rsidR="002C5EE3" w:rsidRDefault="002C5EE3">
      <w:pPr>
        <w:spacing w:before="10" w:line="180" w:lineRule="exact"/>
        <w:rPr>
          <w:sz w:val="19"/>
          <w:szCs w:val="19"/>
        </w:rPr>
      </w:pPr>
    </w:p>
    <w:p w14:paraId="59CF22E2" w14:textId="77777777" w:rsidR="002C5EE3" w:rsidRDefault="001C4E68">
      <w:pPr>
        <w:ind w:left="979"/>
      </w:pPr>
      <w:r>
        <w:pict w14:anchorId="12F31E05">
          <v:shape id="_x0000_i1031" type="#_x0000_t75" style="width:156pt;height:116.55pt">
            <v:imagedata r:id="rId11" o:title=""/>
          </v:shape>
        </w:pict>
      </w:r>
    </w:p>
    <w:p w14:paraId="7A7A15C2" w14:textId="77777777" w:rsidR="002C5EE3" w:rsidRDefault="002C5EE3">
      <w:pPr>
        <w:spacing w:before="6" w:line="200" w:lineRule="exact"/>
      </w:pPr>
    </w:p>
    <w:p w14:paraId="38A1B5A1" w14:textId="77777777" w:rsidR="002C5EE3" w:rsidRDefault="00000000">
      <w:pPr>
        <w:ind w:left="107"/>
        <w:rPr>
          <w:sz w:val="16"/>
          <w:szCs w:val="16"/>
        </w:r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7.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>E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G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signal</w:t>
      </w:r>
      <w:r>
        <w:rPr>
          <w:spacing w:val="-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ecor</w:t>
      </w:r>
      <w:r>
        <w:rPr>
          <w:spacing w:val="1"/>
          <w:sz w:val="16"/>
          <w:szCs w:val="16"/>
        </w:rPr>
        <w:t>di</w:t>
      </w:r>
      <w:r>
        <w:rPr>
          <w:sz w:val="16"/>
          <w:szCs w:val="16"/>
        </w:rPr>
        <w:t>ng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process</w:t>
      </w:r>
    </w:p>
    <w:p w14:paraId="2EC1A899" w14:textId="77777777" w:rsidR="002C5EE3" w:rsidRDefault="00000000">
      <w:pPr>
        <w:spacing w:before="2" w:line="100" w:lineRule="exact"/>
        <w:rPr>
          <w:sz w:val="10"/>
          <w:szCs w:val="10"/>
        </w:rPr>
      </w:pPr>
      <w:r>
        <w:br w:type="column"/>
      </w:r>
    </w:p>
    <w:p w14:paraId="566DB785" w14:textId="77777777" w:rsidR="002C5EE3" w:rsidRDefault="00000000">
      <w:pPr>
        <w:spacing w:line="228" w:lineRule="auto"/>
        <w:ind w:right="70" w:firstLine="288"/>
        <w:jc w:val="both"/>
      </w:pP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>e</w:t>
      </w:r>
      <w:r>
        <w:rPr>
          <w:spacing w:val="1"/>
        </w:rPr>
        <w:t xml:space="preserve"> </w:t>
      </w:r>
      <w:r>
        <w:t xml:space="preserve">6 </w:t>
      </w:r>
      <w:r>
        <w:rPr>
          <w:spacing w:val="-2"/>
        </w:rPr>
        <w:t>ill</w:t>
      </w:r>
      <w:r>
        <w:t>u</w:t>
      </w:r>
      <w:r>
        <w:rPr>
          <w:spacing w:val="-2"/>
        </w:rPr>
        <w:t>st</w:t>
      </w:r>
      <w:r>
        <w:t>r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p</w:t>
      </w:r>
      <w:r>
        <w:rPr>
          <w:spacing w:val="-2"/>
        </w:rPr>
        <w:t>l</w:t>
      </w:r>
      <w:r>
        <w:rPr>
          <w:spacing w:val="-1"/>
        </w:rPr>
        <w:t>ac</w:t>
      </w:r>
      <w:r>
        <w:t>e</w:t>
      </w:r>
      <w:r>
        <w:rPr>
          <w:spacing w:val="-1"/>
        </w:rPr>
        <w:t>me</w:t>
      </w:r>
      <w:r>
        <w:t>nt of</w:t>
      </w:r>
      <w:r>
        <w:rPr>
          <w:spacing w:val="1"/>
        </w:rPr>
        <w:t xml:space="preserve"> </w:t>
      </w:r>
      <w:r>
        <w:rPr>
          <w:spacing w:val="-1"/>
        </w:rPr>
        <w:t>eac</w:t>
      </w:r>
      <w:r>
        <w:t xml:space="preserve">h </w:t>
      </w:r>
      <w:r>
        <w:rPr>
          <w:spacing w:val="-2"/>
        </w:rPr>
        <w:t>d</w:t>
      </w:r>
      <w:r>
        <w:rPr>
          <w:spacing w:val="-1"/>
        </w:rPr>
        <w:t>e</w:t>
      </w:r>
      <w:r>
        <w:t>v</w:t>
      </w:r>
      <w:r>
        <w:rPr>
          <w:spacing w:val="-2"/>
        </w:rPr>
        <w:t>i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t>q</w:t>
      </w:r>
      <w:r>
        <w:rPr>
          <w:spacing w:val="-1"/>
        </w:rPr>
        <w:t>u</w:t>
      </w:r>
      <w:r>
        <w:rPr>
          <w:spacing w:val="-2"/>
        </w:rPr>
        <w:t>i</w:t>
      </w:r>
      <w:r>
        <w:rPr>
          <w:spacing w:val="-1"/>
        </w:rPr>
        <w:t>re</w:t>
      </w:r>
      <w:r>
        <w:t xml:space="preserve">d </w:t>
      </w:r>
      <w:r>
        <w:rPr>
          <w:spacing w:val="-1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 xml:space="preserve">g. </w:t>
      </w:r>
      <w:r>
        <w:rPr>
          <w:spacing w:val="-1"/>
        </w:rPr>
        <w:t>Eac</w:t>
      </w:r>
      <w:r>
        <w:t>h</w:t>
      </w:r>
      <w:r>
        <w:rPr>
          <w:spacing w:val="3"/>
        </w:rPr>
        <w:t xml:space="preserve"> </w:t>
      </w:r>
      <w:r>
        <w:t>p</w:t>
      </w:r>
      <w:r>
        <w:rPr>
          <w:spacing w:val="-2"/>
        </w:rPr>
        <w:t>l</w:t>
      </w:r>
      <w:r>
        <w:rPr>
          <w:spacing w:val="-1"/>
        </w:rPr>
        <w:t>aceme</w:t>
      </w:r>
      <w:r>
        <w:t>nt</w:t>
      </w:r>
      <w:r>
        <w:rPr>
          <w:spacing w:val="2"/>
        </w:rPr>
        <w:t xml:space="preserve"> </w:t>
      </w:r>
      <w:r>
        <w:t>h</w:t>
      </w:r>
      <w:r>
        <w:rPr>
          <w:spacing w:val="-2"/>
        </w:rPr>
        <w:t>a</w:t>
      </w:r>
      <w:r>
        <w:t>s</w:t>
      </w:r>
      <w:r>
        <w:rPr>
          <w:spacing w:val="3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i</w:t>
      </w:r>
      <w:r>
        <w:rPr>
          <w:spacing w:val="-1"/>
        </w:rPr>
        <w:t>f</w:t>
      </w:r>
      <w:r>
        <w:rPr>
          <w:spacing w:val="-2"/>
        </w:rPr>
        <w:t>i</w:t>
      </w:r>
      <w:r>
        <w:t>c d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rPr>
          <w:spacing w:val="-1"/>
        </w:rPr>
        <w:t>es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t>u</w:t>
      </w:r>
      <w:r>
        <w:rPr>
          <w:spacing w:val="-2"/>
        </w:rPr>
        <w:t>c</w:t>
      </w:r>
      <w:r>
        <w:t>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0"/>
        </w:rPr>
        <w:t xml:space="preserve"> </w:t>
      </w:r>
      <w:r>
        <w:t>d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-8"/>
        </w:rPr>
        <w:t xml:space="preserve"> </w:t>
      </w:r>
      <w:r>
        <w:t>b</w:t>
      </w:r>
      <w:r>
        <w:rPr>
          <w:spacing w:val="-2"/>
        </w:rPr>
        <w:t>et</w:t>
      </w:r>
      <w:r>
        <w:rPr>
          <w:spacing w:val="-1"/>
        </w:rPr>
        <w:t>wee</w:t>
      </w:r>
      <w:r>
        <w:t>n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0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de</w:t>
      </w:r>
      <w:r>
        <w:t>nt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9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1"/>
        </w:rPr>
        <w:t>scree</w:t>
      </w:r>
      <w:r>
        <w:t>n,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se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t>67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m b</w:t>
      </w:r>
      <w:r>
        <w:rPr>
          <w:spacing w:val="-2"/>
        </w:rPr>
        <w:t>a</w:t>
      </w:r>
      <w:r>
        <w:rPr>
          <w:spacing w:val="-1"/>
        </w:rPr>
        <w:t>se</w:t>
      </w:r>
      <w:r>
        <w:t>d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er</w:t>
      </w:r>
      <w:r>
        <w:rPr>
          <w:spacing w:val="-2"/>
        </w:rPr>
        <w:t>g</w:t>
      </w:r>
      <w:r>
        <w:t>o</w:t>
      </w:r>
      <w:r>
        <w:rPr>
          <w:spacing w:val="-2"/>
        </w:rPr>
        <w:t>n</w:t>
      </w:r>
      <w:r>
        <w:t>o</w:t>
      </w:r>
      <w:r>
        <w:rPr>
          <w:spacing w:val="-3"/>
        </w:rPr>
        <w:t>m</w:t>
      </w:r>
      <w:r>
        <w:rPr>
          <w:spacing w:val="-2"/>
        </w:rPr>
        <w:t>i</w:t>
      </w:r>
      <w:r>
        <w:t xml:space="preserve">c </w:t>
      </w:r>
      <w:r>
        <w:rPr>
          <w:spacing w:val="-1"/>
        </w:rPr>
        <w:t>c</w:t>
      </w:r>
      <w:r>
        <w:t>o</w:t>
      </w:r>
      <w:r>
        <w:rPr>
          <w:spacing w:val="-1"/>
        </w:rPr>
        <w:t>ns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rPr>
          <w:spacing w:val="-1"/>
        </w:rPr>
        <w:t>ra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 xml:space="preserve">s </w:t>
      </w:r>
      <w:r>
        <w:rPr>
          <w:spacing w:val="-2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3"/>
        </w:rPr>
        <w:t>s</w:t>
      </w:r>
      <w:r>
        <w:t>u</w:t>
      </w:r>
      <w:r>
        <w:rPr>
          <w:spacing w:val="-1"/>
        </w:rPr>
        <w:t>r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3"/>
        </w:rPr>
        <w:t>m</w:t>
      </w:r>
      <w:r>
        <w:rPr>
          <w:spacing w:val="-1"/>
        </w:rPr>
        <w:t>f</w:t>
      </w:r>
      <w:r>
        <w:t>o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d</w:t>
      </w:r>
      <w:r>
        <w:rPr>
          <w:spacing w:val="-2"/>
        </w:rPr>
        <w:t>iti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1"/>
        </w:rPr>
        <w:t>fr</w:t>
      </w:r>
      <w:r>
        <w:rPr>
          <w:spacing w:val="-2"/>
        </w:rPr>
        <w:t>o</w:t>
      </w:r>
      <w:r>
        <w:t>nt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-1"/>
        </w:rPr>
        <w:t>n</w:t>
      </w:r>
      <w:r>
        <w:rPr>
          <w:spacing w:val="-2"/>
        </w:rPr>
        <w:t>it</w:t>
      </w:r>
      <w:r>
        <w:t xml:space="preserve">or </w:t>
      </w:r>
      <w:r>
        <w:rPr>
          <w:spacing w:val="-1"/>
        </w:rPr>
        <w:t>[</w:t>
      </w:r>
      <w:r>
        <w:rPr>
          <w:spacing w:val="-2"/>
        </w:rPr>
        <w:t>1</w:t>
      </w:r>
      <w:r>
        <w:t>0</w:t>
      </w:r>
      <w:r>
        <w:rPr>
          <w:spacing w:val="-1"/>
        </w:rPr>
        <w:t>]</w:t>
      </w:r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camer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os</w:t>
      </w:r>
      <w:r>
        <w:rPr>
          <w:spacing w:val="-2"/>
        </w:rPr>
        <w:t>iti</w:t>
      </w:r>
      <w:r>
        <w:t>o</w:t>
      </w:r>
      <w:r>
        <w:rPr>
          <w:spacing w:val="-1"/>
        </w:rPr>
        <w:t>ne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2"/>
        </w:rPr>
        <w:t>t</w:t>
      </w:r>
      <w:r>
        <w:t>u</w:t>
      </w:r>
      <w:r>
        <w:rPr>
          <w:spacing w:val="-3"/>
        </w:rPr>
        <w:t>r</w:t>
      </w:r>
      <w:r>
        <w:t>e b</w:t>
      </w:r>
      <w:r>
        <w:rPr>
          <w:spacing w:val="-1"/>
        </w:rPr>
        <w:t>o</w:t>
      </w:r>
      <w:r>
        <w:rPr>
          <w:spacing w:val="-2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9"/>
        </w:rPr>
        <w:t xml:space="preserve"> </w:t>
      </w:r>
      <w:r>
        <w:t>k</w:t>
      </w:r>
      <w:r>
        <w:rPr>
          <w:spacing w:val="-2"/>
        </w:rPr>
        <w:t>ey</w:t>
      </w:r>
      <w:r>
        <w:t>b</w:t>
      </w:r>
      <w:r>
        <w:rPr>
          <w:spacing w:val="-2"/>
        </w:rPr>
        <w:t>o</w:t>
      </w:r>
      <w:r>
        <w:rPr>
          <w:spacing w:val="-1"/>
        </w:rPr>
        <w:t>ar</w:t>
      </w:r>
      <w:r>
        <w:t>d</w:t>
      </w:r>
      <w:r>
        <w:rPr>
          <w:spacing w:val="-6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9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de</w:t>
      </w:r>
      <w:r>
        <w:t>n</w:t>
      </w:r>
      <w:r>
        <w:rPr>
          <w:spacing w:val="-2"/>
        </w:rPr>
        <w:t>t</w:t>
      </w:r>
      <w:r>
        <w:rPr>
          <w:spacing w:val="-1"/>
        </w:rPr>
        <w:t>'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fac</w:t>
      </w:r>
      <w:r>
        <w:t>e</w:t>
      </w:r>
      <w:r>
        <w:rPr>
          <w:spacing w:val="-8"/>
        </w:rPr>
        <w:t xml:space="preserve"> </w:t>
      </w:r>
      <w:r>
        <w:t>d</w:t>
      </w:r>
      <w:r>
        <w:rPr>
          <w:spacing w:val="-1"/>
        </w:rPr>
        <w:t>ur</w:t>
      </w:r>
      <w:r>
        <w:rPr>
          <w:spacing w:val="-2"/>
        </w:rPr>
        <w:t>in</w:t>
      </w:r>
      <w:r>
        <w:t>g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9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 xml:space="preserve">T </w:t>
      </w:r>
      <w:r>
        <w:rPr>
          <w:spacing w:val="-2"/>
        </w:rPr>
        <w:t>t</w:t>
      </w:r>
      <w:r>
        <w:rPr>
          <w:spacing w:val="-1"/>
        </w:rPr>
        <w:t>es</w:t>
      </w:r>
      <w:r>
        <w:rPr>
          <w:spacing w:val="-2"/>
        </w:rPr>
        <w:t>t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cam</w:t>
      </w:r>
      <w:r>
        <w:t>e</w:t>
      </w:r>
      <w:r>
        <w:rPr>
          <w:spacing w:val="-1"/>
        </w:rPr>
        <w:t>r</w:t>
      </w:r>
      <w:r>
        <w:t xml:space="preserve">a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</w:t>
      </w:r>
      <w:r>
        <w:t xml:space="preserve">ng </w:t>
      </w:r>
      <w:r>
        <w:rPr>
          <w:spacing w:val="-3"/>
        </w:rPr>
        <w:t>t</w:t>
      </w:r>
      <w:r>
        <w:t xml:space="preserve">he </w:t>
      </w:r>
      <w:r>
        <w:rPr>
          <w:spacing w:val="-1"/>
        </w:rPr>
        <w:t>res</w:t>
      </w:r>
      <w:r>
        <w:rPr>
          <w:spacing w:val="-2"/>
        </w:rPr>
        <w:t>p</w:t>
      </w:r>
      <w:r>
        <w:t>o</w:t>
      </w:r>
      <w:r>
        <w:rPr>
          <w:spacing w:val="-2"/>
        </w:rPr>
        <w:t>n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'</w:t>
      </w:r>
      <w:r>
        <w:t xml:space="preserve">s </w:t>
      </w:r>
      <w:r>
        <w:rPr>
          <w:spacing w:val="-1"/>
        </w:rPr>
        <w:t>fac</w:t>
      </w:r>
      <w:r>
        <w:t xml:space="preserve">e </w:t>
      </w:r>
      <w:r>
        <w:rPr>
          <w:spacing w:val="-2"/>
        </w:rPr>
        <w:t>i</w:t>
      </w:r>
      <w:r>
        <w:t>s p</w:t>
      </w:r>
      <w:r>
        <w:rPr>
          <w:spacing w:val="-2"/>
        </w:rPr>
        <w:t>l</w:t>
      </w:r>
      <w:r>
        <w:rPr>
          <w:spacing w:val="-1"/>
        </w:rPr>
        <w:t>ac</w:t>
      </w:r>
      <w:r>
        <w:t xml:space="preserve">ed </w:t>
      </w:r>
      <w:r>
        <w:rPr>
          <w:spacing w:val="-1"/>
        </w:rPr>
        <w:t>a</w:t>
      </w:r>
      <w:r>
        <w:t>b</w:t>
      </w:r>
      <w:r>
        <w:rPr>
          <w:spacing w:val="-1"/>
        </w:rPr>
        <w:t>o</w:t>
      </w:r>
      <w:r>
        <w:t>ve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mo</w:t>
      </w:r>
      <w:r>
        <w:t>n</w:t>
      </w:r>
      <w:r>
        <w:rPr>
          <w:spacing w:val="-2"/>
        </w:rPr>
        <w:t>it</w:t>
      </w:r>
      <w:r>
        <w:t>o</w:t>
      </w:r>
      <w:r>
        <w:rPr>
          <w:spacing w:val="-1"/>
        </w:rPr>
        <w:t>r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2"/>
        </w:rPr>
        <w:t>su</w:t>
      </w:r>
      <w:r>
        <w:rPr>
          <w:spacing w:val="-1"/>
        </w:rPr>
        <w:t>r</w:t>
      </w:r>
      <w:r>
        <w:rPr>
          <w:spacing w:val="-2"/>
        </w:rPr>
        <w:t>i</w:t>
      </w:r>
      <w:r>
        <w:t xml:space="preserve">ng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t>a</w:t>
      </w:r>
      <w:r>
        <w:rPr>
          <w:spacing w:val="-1"/>
        </w:rPr>
        <w:t>nc</w:t>
      </w:r>
      <w:r>
        <w:t>e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>e</w:t>
      </w:r>
      <w:r>
        <w:rPr>
          <w:spacing w:val="-2"/>
        </w:rPr>
        <w:t>t</w:t>
      </w:r>
      <w:r>
        <w:rPr>
          <w:spacing w:val="-1"/>
        </w:rPr>
        <w:t>wee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camer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2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nt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10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1"/>
        </w:rPr>
        <w:t xml:space="preserve"> </w:t>
      </w:r>
      <w:r>
        <w:rPr>
          <w:spacing w:val="-1"/>
        </w:rPr>
        <w:t>sam</w:t>
      </w:r>
      <w:r>
        <w:t>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1"/>
        </w:rPr>
        <w:t xml:space="preserve"> </w:t>
      </w:r>
      <w:r>
        <w:t>d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-11"/>
        </w:rPr>
        <w:t xml:space="preserve"> </w:t>
      </w:r>
      <w:r>
        <w:t>b</w:t>
      </w:r>
      <w:r>
        <w:rPr>
          <w:spacing w:val="-2"/>
        </w:rPr>
        <w:t>et</w:t>
      </w:r>
      <w:r>
        <w:rPr>
          <w:spacing w:val="-1"/>
        </w:rPr>
        <w:t>wee</w:t>
      </w:r>
      <w:r>
        <w:t xml:space="preserve">n </w:t>
      </w:r>
      <w:r>
        <w:rPr>
          <w:spacing w:val="-2"/>
        </w:rPr>
        <w:t>t</w:t>
      </w:r>
      <w:r>
        <w:t>he</w:t>
      </w:r>
      <w:r>
        <w:rPr>
          <w:spacing w:val="-8"/>
        </w:rPr>
        <w:t xml:space="preserve"> </w:t>
      </w:r>
      <w:r>
        <w:rPr>
          <w:spacing w:val="-1"/>
        </w:rPr>
        <w:t>m</w:t>
      </w:r>
      <w:r>
        <w:t>o</w:t>
      </w:r>
      <w:r>
        <w:rPr>
          <w:spacing w:val="-1"/>
        </w:rPr>
        <w:t>n</w:t>
      </w:r>
      <w:r>
        <w:rPr>
          <w:spacing w:val="-2"/>
        </w:rPr>
        <w:t>it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8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7"/>
        </w:rPr>
        <w:t xml:space="preserve"> </w:t>
      </w:r>
      <w:r>
        <w:t>67</w:t>
      </w:r>
      <w:r>
        <w:rPr>
          <w:spacing w:val="-8"/>
        </w:rPr>
        <w:t xml:space="preserve"> </w:t>
      </w:r>
      <w:r>
        <w:rPr>
          <w:spacing w:val="-1"/>
        </w:rPr>
        <w:t>cm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1"/>
        </w:rPr>
        <w:t>d</w:t>
      </w:r>
      <w:r>
        <w:rPr>
          <w:spacing w:val="-2"/>
        </w:rPr>
        <w:t>iti</w:t>
      </w:r>
      <w:r>
        <w:t>o</w:t>
      </w:r>
      <w:r>
        <w:rPr>
          <w:spacing w:val="-1"/>
        </w:rPr>
        <w:t>na</w:t>
      </w:r>
      <w:r>
        <w:rPr>
          <w:spacing w:val="-2"/>
        </w:rPr>
        <w:t>ll</w:t>
      </w:r>
      <w:r>
        <w:t xml:space="preserve">y, </w:t>
      </w:r>
      <w:r>
        <w:rPr>
          <w:spacing w:val="-2"/>
        </w:rPr>
        <w:t>t</w:t>
      </w:r>
      <w:r>
        <w:t>he</w:t>
      </w:r>
      <w:r>
        <w:rPr>
          <w:spacing w:val="-8"/>
        </w:rPr>
        <w:t xml:space="preserve"> </w:t>
      </w:r>
      <w:r>
        <w:rPr>
          <w:spacing w:val="-1"/>
        </w:rPr>
        <w:t>camer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2"/>
        </w:rPr>
        <w:t>t</w:t>
      </w:r>
      <w:r>
        <w:t>u</w:t>
      </w:r>
      <w:r>
        <w:rPr>
          <w:spacing w:val="-1"/>
        </w:rPr>
        <w:t>r</w:t>
      </w:r>
      <w:r>
        <w:rPr>
          <w:spacing w:val="-2"/>
        </w:rPr>
        <w:t>i</w:t>
      </w:r>
      <w:r>
        <w:t>ng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9"/>
        </w:rPr>
        <w:t xml:space="preserve"> </w:t>
      </w:r>
      <w:r>
        <w:t>k</w:t>
      </w:r>
      <w:r>
        <w:rPr>
          <w:spacing w:val="-2"/>
        </w:rPr>
        <w:t>e</w:t>
      </w:r>
      <w:r>
        <w:t>y</w:t>
      </w:r>
      <w:r>
        <w:rPr>
          <w:spacing w:val="-2"/>
        </w:rPr>
        <w:t>b</w:t>
      </w:r>
      <w:r>
        <w:t>o</w:t>
      </w:r>
      <w:r>
        <w:rPr>
          <w:spacing w:val="-2"/>
        </w:rPr>
        <w:t>a</w:t>
      </w:r>
      <w:r>
        <w:rPr>
          <w:spacing w:val="-1"/>
        </w:rPr>
        <w:t>r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p</w:t>
      </w:r>
      <w:r>
        <w:t>o</w:t>
      </w:r>
      <w:r>
        <w:rPr>
          <w:spacing w:val="-2"/>
        </w:rPr>
        <w:t>siti</w:t>
      </w:r>
      <w:r>
        <w:t>o</w:t>
      </w:r>
      <w:r>
        <w:rPr>
          <w:spacing w:val="-2"/>
        </w:rPr>
        <w:t>n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8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i</w:t>
      </w:r>
      <w:r>
        <w:t>g</w:t>
      </w:r>
      <w:r>
        <w:rPr>
          <w:spacing w:val="-1"/>
        </w:rPr>
        <w:t>h</w:t>
      </w:r>
      <w:r>
        <w:t>t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 xml:space="preserve">nt </w:t>
      </w:r>
      <w:r>
        <w:rPr>
          <w:spacing w:val="-1"/>
        </w:rPr>
        <w:t>a</w:t>
      </w:r>
      <w:r>
        <w:t>nd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"/>
        </w:rPr>
        <w:t xml:space="preserve"> </w:t>
      </w:r>
      <w:r>
        <w:t>p</w:t>
      </w:r>
      <w:r>
        <w:rPr>
          <w:spacing w:val="-2"/>
        </w:rPr>
        <w:t>l</w:t>
      </w:r>
      <w:r>
        <w:rPr>
          <w:spacing w:val="-1"/>
        </w:rPr>
        <w:t>ace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53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m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2"/>
        </w:rPr>
        <w:t xml:space="preserve"> </w:t>
      </w:r>
      <w:r>
        <w:rPr>
          <w:spacing w:val="4"/>
        </w:rPr>
        <w:t>t</w:t>
      </w:r>
      <w:r>
        <w:rPr>
          <w:spacing w:val="-2"/>
        </w:rPr>
        <w:t>h</w:t>
      </w:r>
      <w:r>
        <w:t>e d</w:t>
      </w:r>
      <w:r>
        <w:rPr>
          <w:spacing w:val="-2"/>
        </w:rPr>
        <w:t>e</w:t>
      </w:r>
      <w:r>
        <w:rPr>
          <w:spacing w:val="-1"/>
        </w:rPr>
        <w:t>s</w:t>
      </w:r>
      <w:r>
        <w:t>k.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re</w:t>
      </w:r>
      <w:r>
        <w:rPr>
          <w:spacing w:val="-3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3"/>
        </w:rPr>
        <w:t>e</w:t>
      </w:r>
      <w:r>
        <w:t>d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at</w:t>
      </w:r>
      <w:r>
        <w:t>a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res</w:t>
      </w:r>
      <w:r>
        <w:t>p</w:t>
      </w:r>
      <w:r>
        <w:rPr>
          <w:spacing w:val="-1"/>
        </w:rPr>
        <w:t>o</w:t>
      </w:r>
      <w:r>
        <w:rPr>
          <w:spacing w:val="-2"/>
        </w:rPr>
        <w:t>n</w:t>
      </w:r>
      <w: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'</w:t>
      </w:r>
      <w:r>
        <w:t>s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e</w:t>
      </w:r>
      <w:r>
        <w:rPr>
          <w:spacing w:val="-1"/>
        </w:rPr>
        <w:t>rf</w:t>
      </w:r>
      <w:r>
        <w:t>o</w:t>
      </w:r>
      <w:r>
        <w:rPr>
          <w:spacing w:val="-3"/>
        </w:rPr>
        <w:t>r</w:t>
      </w:r>
      <w:r>
        <w:rPr>
          <w:spacing w:val="-1"/>
        </w:rPr>
        <w:t>ma</w:t>
      </w:r>
      <w:r>
        <w:rPr>
          <w:spacing w:val="-2"/>
        </w:rPr>
        <w:t>n</w:t>
      </w:r>
      <w:r>
        <w:rPr>
          <w:spacing w:val="-1"/>
        </w:rPr>
        <w:t>c</w:t>
      </w:r>
      <w:r>
        <w:t>e d</w:t>
      </w:r>
      <w:r>
        <w:rPr>
          <w:spacing w:val="-1"/>
        </w:rPr>
        <w:t>ur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t</w:t>
      </w:r>
      <w:r>
        <w:rPr>
          <w:spacing w:val="-1"/>
        </w:rPr>
        <w:t>es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z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 a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s</w:t>
      </w:r>
      <w:r>
        <w:t>y</w:t>
      </w:r>
      <w:r>
        <w:rPr>
          <w:spacing w:val="-3"/>
        </w:rPr>
        <w:t>c</w:t>
      </w:r>
      <w:r>
        <w:t>h</w:t>
      </w:r>
      <w:r>
        <w:rPr>
          <w:spacing w:val="-1"/>
        </w:rPr>
        <w:t>o</w:t>
      </w:r>
      <w:r>
        <w:rPr>
          <w:spacing w:val="-2"/>
        </w:rPr>
        <w:t>lo</w:t>
      </w:r>
      <w:r>
        <w:t>g</w:t>
      </w:r>
      <w:r>
        <w:rPr>
          <w:spacing w:val="-2"/>
        </w:rPr>
        <w:t>i</w:t>
      </w:r>
      <w:r>
        <w:rPr>
          <w:spacing w:val="-1"/>
        </w:rPr>
        <w:t>ca</w:t>
      </w:r>
      <w:r>
        <w:t>l p</w:t>
      </w:r>
      <w:r>
        <w:rPr>
          <w:spacing w:val="-2"/>
        </w:rPr>
        <w:t>e</w:t>
      </w:r>
      <w:r>
        <w:rPr>
          <w:spacing w:val="-1"/>
        </w:rPr>
        <w:t>rs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ti</w:t>
      </w:r>
      <w:r>
        <w:t>v</w:t>
      </w:r>
      <w:r>
        <w:rPr>
          <w:spacing w:val="-2"/>
        </w:rPr>
        <w:t>e</w:t>
      </w:r>
      <w:r>
        <w:t>.</w:t>
      </w:r>
    </w:p>
    <w:p w14:paraId="4A263D29" w14:textId="77777777" w:rsidR="002C5EE3" w:rsidRDefault="002C5EE3">
      <w:pPr>
        <w:spacing w:before="10" w:line="100" w:lineRule="exact"/>
        <w:rPr>
          <w:sz w:val="11"/>
          <w:szCs w:val="11"/>
        </w:rPr>
      </w:pPr>
    </w:p>
    <w:p w14:paraId="3805318D" w14:textId="77777777" w:rsidR="002C5EE3" w:rsidRDefault="00000000">
      <w:pPr>
        <w:spacing w:line="228" w:lineRule="auto"/>
        <w:ind w:right="70" w:firstLine="288"/>
        <w:jc w:val="both"/>
      </w:pPr>
      <w:r>
        <w:rPr>
          <w:spacing w:val="-1"/>
        </w:rPr>
        <w:t>D</w:t>
      </w:r>
      <w:r>
        <w:t>u</w:t>
      </w:r>
      <w:r>
        <w:rPr>
          <w:spacing w:val="-1"/>
        </w:rPr>
        <w:t>r</w:t>
      </w:r>
      <w:r>
        <w:rPr>
          <w:spacing w:val="-2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t>,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 xml:space="preserve">he </w:t>
      </w:r>
      <w:r>
        <w:rPr>
          <w:spacing w:val="-1"/>
        </w:rPr>
        <w:t>r</w:t>
      </w:r>
      <w:r>
        <w:rPr>
          <w:spacing w:val="-2"/>
        </w:rPr>
        <w:t>o</w:t>
      </w:r>
      <w:r>
        <w:t xml:space="preserve">om </w:t>
      </w:r>
      <w:r>
        <w:rPr>
          <w:spacing w:val="-1"/>
        </w:rPr>
        <w:t>se</w:t>
      </w:r>
      <w:r>
        <w:rPr>
          <w:spacing w:val="-2"/>
        </w:rPr>
        <w:t>t</w:t>
      </w:r>
      <w:r>
        <w:t xml:space="preserve">up </w:t>
      </w:r>
      <w:r>
        <w:rPr>
          <w:spacing w:val="-1"/>
        </w:rPr>
        <w:t>s</w:t>
      </w:r>
      <w: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2"/>
        </w:rPr>
        <w:t>u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>t</w:t>
      </w:r>
      <w:r>
        <w:t>i</w:t>
      </w:r>
      <w:r>
        <w:rPr>
          <w:spacing w:val="-2"/>
        </w:rPr>
        <w:t>li</w:t>
      </w:r>
      <w:r>
        <w:rPr>
          <w:spacing w:val="-1"/>
        </w:rPr>
        <w:t>z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li</w:t>
      </w:r>
      <w:r>
        <w:t>g</w:t>
      </w:r>
      <w:r>
        <w:rPr>
          <w:spacing w:val="-1"/>
        </w:rPr>
        <w:t>h</w:t>
      </w:r>
      <w:r>
        <w:rPr>
          <w:spacing w:val="-2"/>
        </w:rPr>
        <w:t>ti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</w:t>
      </w:r>
      <w:r>
        <w:t>o</w:t>
      </w:r>
      <w:r>
        <w:rPr>
          <w:spacing w:val="-1"/>
        </w:rPr>
        <w:t>o</w:t>
      </w:r>
      <w:r>
        <w:t xml:space="preserve">m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a</w:t>
      </w:r>
      <w:r>
        <w:t>d</w:t>
      </w:r>
      <w:r>
        <w:rPr>
          <w:spacing w:val="-2"/>
        </w:rPr>
        <w:t>j</w:t>
      </w:r>
      <w:r>
        <w:t>u</w:t>
      </w:r>
      <w:r>
        <w:rPr>
          <w:spacing w:val="-2"/>
        </w:rPr>
        <w:t>st</w:t>
      </w:r>
      <w:r>
        <w:rPr>
          <w:spacing w:val="-1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be d</w:t>
      </w:r>
      <w:r>
        <w:rPr>
          <w:spacing w:val="-2"/>
        </w:rPr>
        <w:t>i</w:t>
      </w:r>
      <w:r>
        <w:rPr>
          <w:spacing w:val="-1"/>
        </w:rPr>
        <w:t>m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crea</w:t>
      </w:r>
      <w:r>
        <w:rPr>
          <w:spacing w:val="-2"/>
        </w:rPr>
        <w:t>ti</w:t>
      </w:r>
      <w:r>
        <w:t>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d</w:t>
      </w:r>
      <w:r>
        <w:rPr>
          <w:spacing w:val="-1"/>
        </w:rPr>
        <w:t>uc</w:t>
      </w:r>
      <w:r>
        <w:rPr>
          <w:spacing w:val="-2"/>
        </w:rPr>
        <w:t>i</w:t>
      </w:r>
      <w:r>
        <w:t xml:space="preserve">ve </w:t>
      </w:r>
      <w:r>
        <w:rPr>
          <w:spacing w:val="-1"/>
        </w:rPr>
        <w:t>e</w:t>
      </w:r>
      <w:r>
        <w:rPr>
          <w:spacing w:val="-2"/>
        </w:rPr>
        <w:t>nvi</w:t>
      </w:r>
      <w:r>
        <w:rPr>
          <w:spacing w:val="-1"/>
        </w:rPr>
        <w:t>r</w:t>
      </w:r>
      <w:r>
        <w:t>o</w:t>
      </w:r>
      <w:r>
        <w:rPr>
          <w:spacing w:val="-1"/>
        </w:rPr>
        <w:t>nme</w:t>
      </w:r>
      <w:r>
        <w:t xml:space="preserve">nt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1"/>
        </w:rPr>
        <w:t>f</w:t>
      </w:r>
      <w:r>
        <w:t>o</w:t>
      </w:r>
      <w:r>
        <w:rPr>
          <w:spacing w:val="-3"/>
        </w:rPr>
        <w:t>c</w:t>
      </w:r>
      <w:r>
        <w:t xml:space="preserve">us </w:t>
      </w:r>
      <w:r>
        <w:rPr>
          <w:spacing w:val="-1"/>
        </w:rPr>
        <w:t>e</w:t>
      </w:r>
      <w:r>
        <w:rPr>
          <w:spacing w:val="-2"/>
        </w:rPr>
        <w:t>f</w:t>
      </w:r>
      <w:r>
        <w:rPr>
          <w:spacing w:val="-1"/>
        </w:rPr>
        <w:t>fec</w:t>
      </w:r>
      <w:r>
        <w:rPr>
          <w:spacing w:val="-2"/>
        </w:rPr>
        <w:t>ti</w:t>
      </w:r>
      <w:r>
        <w:t>v</w:t>
      </w:r>
      <w:r>
        <w:rPr>
          <w:spacing w:val="-2"/>
        </w:rPr>
        <w:t>el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u</w:t>
      </w:r>
      <w:r>
        <w:rPr>
          <w:spacing w:val="-1"/>
        </w:rPr>
        <w:t>r</w:t>
      </w:r>
      <w:r>
        <w:rPr>
          <w:spacing w:val="-2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 xml:space="preserve">he </w:t>
      </w:r>
      <w:r>
        <w:rPr>
          <w:spacing w:val="-2"/>
        </w:rPr>
        <w:t>t</w:t>
      </w:r>
      <w:r>
        <w:rPr>
          <w:spacing w:val="-1"/>
        </w:rPr>
        <w:t>es</w:t>
      </w:r>
      <w:r>
        <w:rPr>
          <w:spacing w:val="-2"/>
        </w:rPr>
        <w:t>t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ef</w:t>
      </w:r>
      <w:r>
        <w:t>o</w:t>
      </w:r>
      <w:r>
        <w:rPr>
          <w:spacing w:val="-3"/>
        </w:rPr>
        <w:t>r</w:t>
      </w:r>
      <w:r>
        <w:t xml:space="preserve">e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ar</w:t>
      </w:r>
      <w:r>
        <w:rPr>
          <w:spacing w:val="-2"/>
        </w:rPr>
        <w:t>ti</w:t>
      </w:r>
      <w:r>
        <w:t>ng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e</w:t>
      </w:r>
      <w:r>
        <w:rPr>
          <w:spacing w:val="-1"/>
        </w:rPr>
        <w:t>s</w:t>
      </w:r>
      <w:r>
        <w:rPr>
          <w:spacing w:val="-2"/>
        </w:rPr>
        <w:t>t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1"/>
        </w:rPr>
        <w:t>o</w:t>
      </w:r>
      <w:r>
        <w:rPr>
          <w:spacing w:val="-2"/>
        </w:rPr>
        <w:t>n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t xml:space="preserve">s </w:t>
      </w:r>
      <w:r>
        <w:rPr>
          <w:spacing w:val="-1"/>
        </w:rPr>
        <w:t>ar</w:t>
      </w:r>
      <w:r>
        <w:t>e</w:t>
      </w:r>
      <w:r>
        <w:rPr>
          <w:spacing w:val="1"/>
        </w:rPr>
        <w:t xml:space="preserve"> </w:t>
      </w:r>
      <w:r>
        <w:t>g</w:t>
      </w:r>
      <w:r>
        <w:rPr>
          <w:spacing w:val="-2"/>
        </w:rPr>
        <w:t>i</w:t>
      </w:r>
      <w:r>
        <w:t>v</w:t>
      </w:r>
      <w:r>
        <w:rPr>
          <w:spacing w:val="-2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 o</w:t>
      </w:r>
      <w:r>
        <w:rPr>
          <w:spacing w:val="-2"/>
        </w:rPr>
        <w:t>p</w:t>
      </w:r>
      <w:r>
        <w:t>p</w:t>
      </w:r>
      <w:r>
        <w:rPr>
          <w:spacing w:val="-1"/>
        </w:rPr>
        <w:t>or</w:t>
      </w:r>
      <w:r>
        <w:rPr>
          <w:spacing w:val="-2"/>
        </w:rPr>
        <w:t>tu</w:t>
      </w:r>
      <w:r>
        <w:t>n</w:t>
      </w:r>
      <w:r>
        <w:rPr>
          <w:spacing w:val="-2"/>
        </w:rPr>
        <w:t>it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1"/>
        </w:rPr>
        <w:t>a</w:t>
      </w:r>
      <w:r>
        <w:t>d</w:t>
      </w:r>
      <w:r>
        <w:rPr>
          <w:spacing w:val="-2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ei</w:t>
      </w:r>
      <w:r>
        <w:t>r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o</w:t>
      </w:r>
      <w:r>
        <w:rPr>
          <w:spacing w:val="-2"/>
        </w:rPr>
        <w:t>siti</w:t>
      </w:r>
      <w:r>
        <w:t>o</w:t>
      </w:r>
      <w:r>
        <w:rPr>
          <w:spacing w:val="-1"/>
        </w:rPr>
        <w:t>n</w:t>
      </w:r>
      <w:r>
        <w:t xml:space="preserve">s </w:t>
      </w:r>
      <w:r>
        <w:rPr>
          <w:spacing w:val="-1"/>
        </w:rPr>
        <w:t>f</w:t>
      </w:r>
      <w:r>
        <w:t xml:space="preserve">or </w:t>
      </w:r>
      <w:r>
        <w:rPr>
          <w:spacing w:val="-3"/>
        </w:rPr>
        <w:t>c</w:t>
      </w:r>
      <w:r>
        <w:t>o</w:t>
      </w:r>
      <w:r>
        <w:rPr>
          <w:spacing w:val="-2"/>
        </w:rPr>
        <w:t>mf</w:t>
      </w:r>
      <w:r>
        <w:t>o</w:t>
      </w:r>
      <w:r>
        <w:rPr>
          <w:spacing w:val="-1"/>
        </w:rPr>
        <w:t>r</w:t>
      </w:r>
      <w:r>
        <w:rPr>
          <w:spacing w:val="1"/>
        </w:rPr>
        <w:t>t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u</w:t>
      </w:r>
      <w:r>
        <w:rPr>
          <w:spacing w:val="-1"/>
        </w:rPr>
        <w:t>r</w:t>
      </w:r>
      <w:r>
        <w:rPr>
          <w:spacing w:val="-2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1"/>
        </w:rPr>
        <w:t>tes</w:t>
      </w:r>
      <w:r>
        <w:rPr>
          <w:spacing w:val="-2"/>
        </w:rPr>
        <w:t>t</w:t>
      </w:r>
      <w:r>
        <w:t>,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cr</w:t>
      </w:r>
      <w:r>
        <w:t>u</w:t>
      </w:r>
      <w:r>
        <w:rPr>
          <w:spacing w:val="-2"/>
        </w:rPr>
        <w:t>ci</w:t>
      </w:r>
      <w:r>
        <w:rPr>
          <w:spacing w:val="-1"/>
        </w:rPr>
        <w:t>a</w:t>
      </w:r>
      <w:r>
        <w:t xml:space="preserve">l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2"/>
        </w:rPr>
        <w:t>su</w:t>
      </w:r>
      <w:r>
        <w:rPr>
          <w:spacing w:val="-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5"/>
        </w:rPr>
        <w:t xml:space="preserve"> </w:t>
      </w:r>
      <w:r>
        <w:t>d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t>u</w:t>
      </w:r>
      <w:r>
        <w:rPr>
          <w:spacing w:val="-3"/>
        </w:rPr>
        <w:t>r</w:t>
      </w:r>
      <w:r>
        <w:t>b</w:t>
      </w:r>
      <w:r>
        <w:rPr>
          <w:spacing w:val="-3"/>
        </w:rPr>
        <w:t>a</w:t>
      </w:r>
      <w:r>
        <w:t>n</w:t>
      </w:r>
      <w:r>
        <w:rPr>
          <w:spacing w:val="-2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2"/>
        </w:rPr>
        <w:t>t</w:t>
      </w:r>
      <w:r>
        <w:rPr>
          <w:spacing w:val="-1"/>
        </w:rPr>
        <w:t>e</w:t>
      </w:r>
      <w:r>
        <w:rPr>
          <w:spacing w:val="-2"/>
        </w:rPr>
        <w:t>r</w:t>
      </w:r>
      <w:r>
        <w:t>n</w:t>
      </w:r>
      <w:r>
        <w:rPr>
          <w:spacing w:val="-2"/>
        </w:rPr>
        <w:t>a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fac</w:t>
      </w:r>
      <w:r>
        <w:rPr>
          <w:spacing w:val="-2"/>
        </w:rPr>
        <w:t>t</w:t>
      </w:r>
      <w:r>
        <w:t>o</w:t>
      </w:r>
      <w:r>
        <w:rPr>
          <w:spacing w:val="-1"/>
        </w:rPr>
        <w:t>rs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s</w:t>
      </w:r>
      <w:r>
        <w:t>u</w:t>
      </w:r>
      <w:r>
        <w:rPr>
          <w:spacing w:val="-3"/>
        </w:rPr>
        <w:t>c</w:t>
      </w:r>
      <w:r>
        <w:t xml:space="preserve">h </w:t>
      </w:r>
      <w:r>
        <w:rPr>
          <w:spacing w:val="-1"/>
        </w:rPr>
        <w:t>a</w:t>
      </w:r>
      <w:r>
        <w:t>s</w:t>
      </w:r>
      <w:r>
        <w:rPr>
          <w:spacing w:val="-6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li</w:t>
      </w:r>
      <w:r>
        <w:t>g</w:t>
      </w:r>
      <w:r>
        <w:rPr>
          <w:spacing w:val="-1"/>
        </w:rPr>
        <w:t>h</w:t>
      </w:r>
      <w:r>
        <w:rPr>
          <w:spacing w:val="-2"/>
        </w:rPr>
        <w:t>t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Pr</w:t>
      </w:r>
      <w:r>
        <w:t>o</w:t>
      </w:r>
      <w:r>
        <w:rPr>
          <w:spacing w:val="-1"/>
        </w:rPr>
        <w:t>v</w:t>
      </w:r>
      <w:r>
        <w:rPr>
          <w:spacing w:val="-2"/>
        </w:rPr>
        <w:t>i</w:t>
      </w:r>
      <w:r>
        <w:t>d</w:t>
      </w:r>
      <w:r>
        <w:rPr>
          <w:spacing w:val="-2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</w:t>
      </w:r>
      <w:r>
        <w:rPr>
          <w:spacing w:val="-1"/>
        </w:rPr>
        <w:t>u</w:t>
      </w:r>
      <w:r>
        <w:rPr>
          <w:spacing w:val="-2"/>
        </w:rPr>
        <w:t>i</w:t>
      </w:r>
      <w:r>
        <w:rPr>
          <w:spacing w:val="-1"/>
        </w:rPr>
        <w:t>e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l</w:t>
      </w:r>
      <w:r>
        <w:rPr>
          <w:spacing w:val="-1"/>
        </w:rPr>
        <w:t>l</w:t>
      </w:r>
      <w:r>
        <w:t xml:space="preserve">- </w:t>
      </w:r>
      <w:r>
        <w:rPr>
          <w:spacing w:val="-2"/>
        </w:rPr>
        <w:t>li</w:t>
      </w:r>
      <w:r>
        <w:t>t</w:t>
      </w:r>
      <w:r>
        <w:rPr>
          <w:spacing w:val="-1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-1"/>
        </w:rPr>
        <w:t>r</w:t>
      </w:r>
      <w:r>
        <w:t>o</w:t>
      </w:r>
      <w:r>
        <w:rPr>
          <w:spacing w:val="-1"/>
        </w:rPr>
        <w:t>nm</w:t>
      </w:r>
      <w:r>
        <w:rPr>
          <w:spacing w:val="-3"/>
        </w:rPr>
        <w:t>e</w:t>
      </w:r>
      <w:r>
        <w:t>nt</w:t>
      </w:r>
      <w:r>
        <w:rPr>
          <w:spacing w:val="-14"/>
        </w:rPr>
        <w:t xml:space="preserve"> </w:t>
      </w:r>
      <w:r>
        <w:rPr>
          <w:spacing w:val="-1"/>
        </w:rPr>
        <w:t>fac</w:t>
      </w:r>
      <w:r>
        <w:rPr>
          <w:spacing w:val="-2"/>
        </w:rPr>
        <w:t>il</w:t>
      </w:r>
      <w:r>
        <w:t>i</w:t>
      </w:r>
      <w:r>
        <w:rPr>
          <w:spacing w:val="-2"/>
        </w:rPr>
        <w:t>t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s</w:t>
      </w:r>
      <w:r>
        <w:rPr>
          <w:spacing w:val="-1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ei</w:t>
      </w:r>
      <w:r>
        <w:t>r</w:t>
      </w:r>
      <w:r>
        <w:rPr>
          <w:spacing w:val="-1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nce</w:t>
      </w:r>
      <w:r>
        <w:t>n</w:t>
      </w:r>
      <w:r>
        <w:rPr>
          <w:spacing w:val="-2"/>
        </w:rPr>
        <w:t>t</w:t>
      </w:r>
      <w:r>
        <w:rPr>
          <w:spacing w:val="-1"/>
        </w:rPr>
        <w:t>ra</w:t>
      </w:r>
      <w:r>
        <w:rPr>
          <w:spacing w:val="-2"/>
        </w:rPr>
        <w:t>ti</w:t>
      </w:r>
      <w:r>
        <w:t>on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3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2"/>
        </w:rPr>
        <w:t>c</w:t>
      </w:r>
      <w:r>
        <w:t>us</w:t>
      </w:r>
      <w:r>
        <w:rPr>
          <w:spacing w:val="-13"/>
        </w:rPr>
        <w:t xml:space="preserve"> </w:t>
      </w:r>
      <w:r>
        <w:rPr>
          <w:spacing w:val="-2"/>
        </w:rPr>
        <w:t>d</w:t>
      </w:r>
      <w:r>
        <w:t>u</w:t>
      </w:r>
      <w:r>
        <w:rPr>
          <w:spacing w:val="-1"/>
        </w:rPr>
        <w:t>r</w:t>
      </w:r>
      <w:r>
        <w:rPr>
          <w:spacing w:val="-2"/>
        </w:rPr>
        <w:t>in</w:t>
      </w:r>
      <w:r>
        <w:t xml:space="preserve">g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es</w:t>
      </w:r>
      <w:r>
        <w:rPr>
          <w:spacing w:val="-2"/>
        </w:rPr>
        <w:t>t</w:t>
      </w:r>
      <w:r>
        <w:t>.</w:t>
      </w:r>
    </w:p>
    <w:p w14:paraId="3A4AB807" w14:textId="77777777" w:rsidR="002C5EE3" w:rsidRDefault="002C5EE3">
      <w:pPr>
        <w:spacing w:before="10" w:line="100" w:lineRule="exact"/>
        <w:rPr>
          <w:sz w:val="11"/>
          <w:szCs w:val="11"/>
        </w:rPr>
      </w:pPr>
    </w:p>
    <w:p w14:paraId="5F82BB29" w14:textId="77777777" w:rsidR="002C5EE3" w:rsidRDefault="00000000">
      <w:pPr>
        <w:spacing w:line="228" w:lineRule="auto"/>
        <w:ind w:right="71" w:firstLine="288"/>
        <w:jc w:val="both"/>
      </w:pP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rPr>
          <w:spacing w:val="-1"/>
        </w:rPr>
        <w:t>camer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ser</w:t>
      </w:r>
      <w:r>
        <w:t>v</w:t>
      </w:r>
      <w:r>
        <w:rPr>
          <w:spacing w:val="-2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me</w:t>
      </w:r>
      <w:r>
        <w:t>d</w:t>
      </w:r>
      <w:r>
        <w:rPr>
          <w:spacing w:val="-2"/>
        </w:rPr>
        <w:t>i</w:t>
      </w:r>
      <w:r>
        <w:t>um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res</w:t>
      </w:r>
      <w:r>
        <w:t>p</w:t>
      </w:r>
      <w:r>
        <w:rPr>
          <w:spacing w:val="-1"/>
        </w:rPr>
        <w:t>o</w:t>
      </w:r>
      <w:r>
        <w:rPr>
          <w:spacing w:val="-2"/>
        </w:rPr>
        <w:t>n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'</w:t>
      </w:r>
      <w:r>
        <w:t xml:space="preserve">s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-2"/>
        </w:rPr>
        <w:t>iti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-2"/>
        </w:rPr>
        <w:t>ovi</w:t>
      </w:r>
      <w:r>
        <w:t>d</w:t>
      </w:r>
      <w:r>
        <w:rPr>
          <w:spacing w:val="-2"/>
        </w:rPr>
        <w:t>i</w:t>
      </w:r>
      <w:r>
        <w:t>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u</w:t>
      </w:r>
      <w:r>
        <w:rPr>
          <w:spacing w:val="-2"/>
        </w:rPr>
        <w:t>t</w:t>
      </w:r>
      <w:r>
        <w:t>p</w:t>
      </w:r>
      <w:r>
        <w:rPr>
          <w:spacing w:val="-1"/>
        </w:rPr>
        <w:t>u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</w:t>
      </w:r>
      <w:r>
        <w:rPr>
          <w:spacing w:val="-2"/>
        </w:rPr>
        <w:t>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de</w:t>
      </w:r>
      <w:r>
        <w:t xml:space="preserve">nt </w:t>
      </w:r>
      <w:r>
        <w:rPr>
          <w:spacing w:val="-2"/>
        </w:rPr>
        <w:t>d</w:t>
      </w:r>
      <w:r>
        <w:t>u</w:t>
      </w:r>
      <w:r>
        <w:rPr>
          <w:spacing w:val="-1"/>
        </w:rPr>
        <w:t>r</w:t>
      </w:r>
      <w:r>
        <w:rPr>
          <w:spacing w:val="-2"/>
        </w:rPr>
        <w:t>in</w:t>
      </w:r>
      <w:r>
        <w:t xml:space="preserve">g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t</w:t>
      </w:r>
      <w:r>
        <w:rPr>
          <w:spacing w:val="-1"/>
        </w:rPr>
        <w:t>es</w:t>
      </w:r>
      <w:r>
        <w:rPr>
          <w:spacing w:val="-2"/>
        </w:rPr>
        <w:t>t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 v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t xml:space="preserve">o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</w:t>
      </w:r>
      <w:r>
        <w:t xml:space="preserve">ng </w:t>
      </w:r>
      <w:r>
        <w:rPr>
          <w:spacing w:val="-2"/>
        </w:rPr>
        <w:t>i</w:t>
      </w:r>
      <w:r>
        <w:t>n</w:t>
      </w:r>
      <w:r>
        <w:rPr>
          <w:spacing w:val="-2"/>
        </w:rPr>
        <w:t>cl</w:t>
      </w:r>
      <w:r>
        <w:t>u</w:t>
      </w:r>
      <w:r>
        <w:rPr>
          <w:spacing w:val="-1"/>
        </w:rPr>
        <w:t>de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mes</w:t>
      </w:r>
      <w:r>
        <w:rPr>
          <w:spacing w:val="-2"/>
        </w:rPr>
        <w:t>t</w:t>
      </w:r>
      <w:r>
        <w:rPr>
          <w:spacing w:val="-1"/>
        </w:rPr>
        <w:t>am</w:t>
      </w:r>
      <w:r>
        <w:t xml:space="preserve">ps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-1"/>
        </w:rPr>
        <w:t>a</w:t>
      </w:r>
      <w:r>
        <w:rPr>
          <w:spacing w:val="-2"/>
        </w:rPr>
        <w:t>i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ti</w:t>
      </w:r>
      <w:r>
        <w:rPr>
          <w:spacing w:val="-1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-2"/>
        </w:rPr>
        <w:t>i</w:t>
      </w:r>
      <w:r>
        <w:t>g</w:t>
      </w:r>
      <w:r>
        <w:rPr>
          <w:spacing w:val="-1"/>
        </w:rPr>
        <w:t>nme</w:t>
      </w:r>
      <w:r>
        <w:t xml:space="preserve">nt </w:t>
      </w:r>
      <w:r>
        <w:rPr>
          <w:spacing w:val="-1"/>
        </w:rPr>
        <w:t>w</w:t>
      </w:r>
      <w:r>
        <w:t>h</w:t>
      </w:r>
      <w:r>
        <w:rPr>
          <w:spacing w:val="-3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se</w:t>
      </w:r>
      <w:r>
        <w:t>g</w:t>
      </w:r>
      <w:r>
        <w:rPr>
          <w:spacing w:val="-2"/>
        </w:rPr>
        <w:t>m</w:t>
      </w:r>
      <w:r>
        <w:rPr>
          <w:spacing w:val="-3"/>
        </w:rPr>
        <w:t>e</w:t>
      </w:r>
      <w:r>
        <w:t>n</w:t>
      </w:r>
      <w:r>
        <w:rPr>
          <w:spacing w:val="-2"/>
        </w:rPr>
        <w:t>ti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in</w:t>
      </w:r>
      <w:r>
        <w:t xml:space="preserve">g. 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mes</w:t>
      </w:r>
      <w:r>
        <w:rPr>
          <w:spacing w:val="-2"/>
        </w:rPr>
        <w:t>t</w:t>
      </w:r>
      <w:r>
        <w:t>a</w:t>
      </w:r>
      <w:r>
        <w:rPr>
          <w:spacing w:val="-1"/>
        </w:rPr>
        <w:t>m</w:t>
      </w:r>
      <w:r>
        <w:t>ps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e</w:t>
      </w:r>
      <w:r>
        <w:rPr>
          <w:spacing w:val="-2"/>
        </w:rPr>
        <w:t>l</w:t>
      </w:r>
      <w:r>
        <w:t>p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u</w:t>
      </w:r>
      <w:r>
        <w:rPr>
          <w:spacing w:val="-1"/>
        </w:rPr>
        <w:t>ra</w:t>
      </w:r>
      <w:r>
        <w:rPr>
          <w:spacing w:val="-2"/>
        </w:rPr>
        <w:t>t</w:t>
      </w:r>
      <w:r>
        <w:rPr>
          <w:spacing w:val="-1"/>
        </w:rPr>
        <w:t>e</w:t>
      </w:r>
      <w:r>
        <w:rPr>
          <w:spacing w:val="-2"/>
        </w:rPr>
        <w:t>l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ut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</w:t>
      </w:r>
      <w:r>
        <w:rPr>
          <w:spacing w:val="-10"/>
        </w:rPr>
        <w:t xml:space="preserve"> </w:t>
      </w:r>
      <w:r>
        <w:t>b</w:t>
      </w:r>
      <w:r>
        <w:rPr>
          <w:spacing w:val="-2"/>
        </w:rPr>
        <w:t>a</w:t>
      </w:r>
      <w:r>
        <w:rPr>
          <w:spacing w:val="-1"/>
        </w:rPr>
        <w:t>s</w:t>
      </w:r>
      <w:r>
        <w:rPr>
          <w:spacing w:val="-3"/>
        </w:rPr>
        <w:t>e</w:t>
      </w:r>
      <w:r>
        <w:t>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i</w:t>
      </w:r>
      <w:r>
        <w:rPr>
          <w:spacing w:val="-1"/>
        </w:rPr>
        <w:t>f</w:t>
      </w:r>
      <w:r>
        <w:rPr>
          <w:spacing w:val="-2"/>
        </w:rPr>
        <w:t>i</w:t>
      </w:r>
      <w:r>
        <w:t>c</w:t>
      </w:r>
      <w:r>
        <w:rPr>
          <w:spacing w:val="-9"/>
        </w:rPr>
        <w:t xml:space="preserve"> </w:t>
      </w:r>
      <w:r>
        <w:rPr>
          <w:spacing w:val="-2"/>
        </w:rPr>
        <w:t>ti</w:t>
      </w:r>
      <w:r>
        <w:rPr>
          <w:spacing w:val="-1"/>
        </w:rPr>
        <w:t>m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p</w:t>
      </w:r>
      <w:r>
        <w:t>o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t>v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t>o</w:t>
      </w:r>
      <w:r>
        <w:rPr>
          <w:spacing w:val="-10"/>
        </w:rPr>
        <w:t xml:space="preserve"> </w:t>
      </w:r>
      <w:r>
        <w:rPr>
          <w:spacing w:val="-1"/>
        </w:rPr>
        <w:t>re</w:t>
      </w:r>
      <w:r>
        <w:rPr>
          <w:spacing w:val="-3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4"/>
        </w:rPr>
        <w:t>i</w:t>
      </w:r>
      <w:r>
        <w:t>n</w:t>
      </w:r>
      <w:r>
        <w:rPr>
          <w:spacing w:val="-1"/>
        </w:rPr>
        <w:t>g</w:t>
      </w:r>
      <w:r>
        <w:t xml:space="preserve">.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ti</w:t>
      </w:r>
      <w:r>
        <w:rPr>
          <w:spacing w:val="-1"/>
        </w:rPr>
        <w:t>mes</w:t>
      </w:r>
      <w:r>
        <w:rPr>
          <w:spacing w:val="-2"/>
        </w:rPr>
        <w:t>t</w:t>
      </w:r>
      <w:r>
        <w:rPr>
          <w:spacing w:val="-1"/>
        </w:rPr>
        <w:t>am</w:t>
      </w:r>
      <w:r>
        <w:t>p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v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fac</w:t>
      </w:r>
      <w:r>
        <w:rPr>
          <w:spacing w:val="-3"/>
        </w:rPr>
        <w:t>i</w:t>
      </w:r>
      <w:r>
        <w:rPr>
          <w:spacing w:val="-2"/>
        </w:rPr>
        <w:t>li</w:t>
      </w:r>
      <w:r>
        <w:t>t</w:t>
      </w:r>
      <w:r>
        <w:rPr>
          <w:spacing w:val="-2"/>
        </w:rPr>
        <w:t>at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u</w:t>
      </w:r>
      <w:r>
        <w:rPr>
          <w:spacing w:val="-2"/>
        </w:rPr>
        <w:t>si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1"/>
        </w:rPr>
        <w:t>O</w:t>
      </w:r>
      <w:r>
        <w:t>p</w:t>
      </w:r>
      <w:r>
        <w:rPr>
          <w:spacing w:val="-2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Br</w:t>
      </w:r>
      <w:r>
        <w:t>o</w:t>
      </w:r>
      <w:r>
        <w:rPr>
          <w:spacing w:val="-2"/>
        </w:rPr>
        <w:t>a</w:t>
      </w:r>
      <w:r>
        <w:t>d</w:t>
      </w:r>
      <w:r>
        <w:rPr>
          <w:spacing w:val="-2"/>
        </w:rPr>
        <w:t>c</w:t>
      </w:r>
      <w:r>
        <w:rPr>
          <w:spacing w:val="-3"/>
        </w:rPr>
        <w:t>a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e</w:t>
      </w:r>
      <w:r>
        <w:t xml:space="preserve">r </w:t>
      </w:r>
      <w:r>
        <w:rPr>
          <w:spacing w:val="-1"/>
        </w:rPr>
        <w:t>S</w:t>
      </w:r>
      <w:r>
        <w:t>o</w:t>
      </w:r>
      <w:r>
        <w:rPr>
          <w:spacing w:val="-1"/>
        </w:rPr>
        <w:t>f</w:t>
      </w:r>
      <w:r>
        <w:rPr>
          <w:spacing w:val="-2"/>
        </w:rPr>
        <w:t>t</w:t>
      </w:r>
      <w:r>
        <w:rPr>
          <w:spacing w:val="-1"/>
        </w:rPr>
        <w:t>war</w:t>
      </w:r>
      <w:r>
        <w:t xml:space="preserve">e </w:t>
      </w:r>
      <w:r>
        <w:rPr>
          <w:spacing w:val="-2"/>
        </w:rPr>
        <w:t>(</w:t>
      </w:r>
      <w:r>
        <w:rPr>
          <w:spacing w:val="-1"/>
        </w:rPr>
        <w:t>O</w:t>
      </w:r>
      <w:r>
        <w:rPr>
          <w:spacing w:val="-2"/>
        </w:rPr>
        <w:t>B</w:t>
      </w:r>
      <w:r>
        <w:rPr>
          <w:spacing w:val="-1"/>
        </w:rPr>
        <w:t>S)</w:t>
      </w:r>
      <w:r>
        <w:t xml:space="preserve">. </w:t>
      </w:r>
      <w:r>
        <w:rPr>
          <w:spacing w:val="-1"/>
        </w:rPr>
        <w:t>O</w:t>
      </w:r>
      <w:r>
        <w:rPr>
          <w:spacing w:val="-2"/>
        </w:rPr>
        <w:t>B</w:t>
      </w:r>
      <w:r>
        <w:t xml:space="preserve">S </w:t>
      </w:r>
      <w:r>
        <w:rPr>
          <w:spacing w:val="-2"/>
        </w:rPr>
        <w:t>i</w:t>
      </w:r>
      <w:r>
        <w:t>s p</w:t>
      </w:r>
      <w:r>
        <w:rPr>
          <w:spacing w:val="-1"/>
        </w:rPr>
        <w:t>re</w:t>
      </w:r>
      <w:r>
        <w:t>p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3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 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1"/>
        </w:rPr>
        <w:t>o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 v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o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ur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t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-2"/>
        </w:rPr>
        <w:t>t</w:t>
      </w:r>
      <w:r>
        <w:t>.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"/>
        </w:rPr>
        <w:t xml:space="preserve"> </w:t>
      </w:r>
      <w:r>
        <w:t>v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 xml:space="preserve">o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ar</w:t>
      </w:r>
      <w:r>
        <w:rPr>
          <w:spacing w:val="-2"/>
        </w:rPr>
        <w:t>t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e</w:t>
      </w:r>
      <w:r>
        <w:t>n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de</w:t>
      </w:r>
      <w:r>
        <w:t>nt b</w:t>
      </w:r>
      <w:r>
        <w:rPr>
          <w:spacing w:val="-2"/>
        </w:rPr>
        <w:t>e</w:t>
      </w:r>
      <w:r>
        <w:t>g</w:t>
      </w:r>
      <w:r>
        <w:rPr>
          <w:spacing w:val="-2"/>
        </w:rPr>
        <w:t>i</w:t>
      </w:r>
      <w:r>
        <w:t xml:space="preserve">ns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rs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sess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 xml:space="preserve">, </w:t>
      </w:r>
      <w:r>
        <w:rPr>
          <w:spacing w:val="-1"/>
        </w:rPr>
        <w:t>w</w:t>
      </w:r>
      <w:r>
        <w:t>h</w:t>
      </w:r>
      <w:r>
        <w:rPr>
          <w:spacing w:val="-2"/>
        </w:rPr>
        <w:t>il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m</w:t>
      </w:r>
      <w:r>
        <w:t>u</w:t>
      </w:r>
      <w:r>
        <w:rPr>
          <w:spacing w:val="-2"/>
        </w:rPr>
        <w:t>lt</w:t>
      </w:r>
      <w:r>
        <w:rPr>
          <w:spacing w:val="-1"/>
        </w:rPr>
        <w:t>a</w:t>
      </w:r>
      <w:r>
        <w:t>n</w:t>
      </w:r>
      <w:r>
        <w:rPr>
          <w:spacing w:val="-2"/>
        </w:rPr>
        <w:t>e</w:t>
      </w:r>
      <w:r>
        <w:t>o</w:t>
      </w:r>
      <w:r>
        <w:rPr>
          <w:spacing w:val="-1"/>
        </w:rPr>
        <w:t>us</w:t>
      </w:r>
      <w:r>
        <w:rPr>
          <w:spacing w:val="-2"/>
        </w:rPr>
        <w:t>l</w:t>
      </w:r>
      <w:r>
        <w:t xml:space="preserve">y,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ig</w:t>
      </w:r>
      <w:r>
        <w:t>n</w:t>
      </w:r>
      <w:r>
        <w:rPr>
          <w:spacing w:val="-2"/>
        </w:rPr>
        <w:t>a</w:t>
      </w:r>
      <w:r>
        <w:t xml:space="preserve">l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rPr>
          <w:spacing w:val="-3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3"/>
        </w:rPr>
        <w:t>e</w:t>
      </w:r>
      <w:r>
        <w:t>d u</w:t>
      </w:r>
      <w:r>
        <w:rPr>
          <w:spacing w:val="-2"/>
        </w:rPr>
        <w:t>si</w:t>
      </w:r>
      <w:r>
        <w:t xml:space="preserve">ng </w:t>
      </w:r>
      <w:r>
        <w:rPr>
          <w:spacing w:val="-2"/>
        </w:rPr>
        <w:t>th</w:t>
      </w:r>
      <w:r>
        <w:t xml:space="preserve">e </w:t>
      </w:r>
      <w:r>
        <w:rPr>
          <w:spacing w:val="-1"/>
        </w:rPr>
        <w:t>EEG</w:t>
      </w:r>
      <w:r>
        <w:rPr>
          <w:spacing w:val="-2"/>
        </w:rPr>
        <w:t>1</w:t>
      </w:r>
      <w:r>
        <w:t>8</w:t>
      </w:r>
      <w:r>
        <w:rPr>
          <w:spacing w:val="-1"/>
        </w:rPr>
        <w:t xml:space="preserve"> s</w:t>
      </w:r>
      <w:r>
        <w:rPr>
          <w:spacing w:val="-2"/>
        </w:rPr>
        <w:t>o</w:t>
      </w:r>
      <w:r>
        <w:rPr>
          <w:spacing w:val="-1"/>
        </w:rPr>
        <w:t>f</w:t>
      </w:r>
      <w:r>
        <w:rPr>
          <w:spacing w:val="-2"/>
        </w:rPr>
        <w:t>t</w:t>
      </w:r>
      <w:r>
        <w:rPr>
          <w:spacing w:val="-1"/>
        </w:rPr>
        <w:t>wa</w:t>
      </w:r>
      <w:r>
        <w:rPr>
          <w:spacing w:val="-2"/>
        </w:rPr>
        <w:t>r</w:t>
      </w:r>
      <w:r>
        <w:rPr>
          <w:spacing w:val="-1"/>
        </w:rPr>
        <w:t>e</w:t>
      </w:r>
      <w:r>
        <w:t>.</w:t>
      </w:r>
    </w:p>
    <w:p w14:paraId="3552ECD6" w14:textId="77777777" w:rsidR="002C5EE3" w:rsidRDefault="002C5EE3">
      <w:pPr>
        <w:spacing w:before="3" w:line="120" w:lineRule="exact"/>
        <w:rPr>
          <w:sz w:val="12"/>
          <w:szCs w:val="12"/>
        </w:rPr>
      </w:pPr>
    </w:p>
    <w:p w14:paraId="49549885" w14:textId="77777777" w:rsidR="002C5EE3" w:rsidRDefault="00000000">
      <w:pPr>
        <w:spacing w:line="200" w:lineRule="exact"/>
        <w:ind w:right="70" w:firstLine="288"/>
        <w:jc w:val="both"/>
      </w:pPr>
      <w:r>
        <w:rPr>
          <w:spacing w:val="-1"/>
        </w:rPr>
        <w:t>T</w:t>
      </w:r>
      <w:r>
        <w:t>he</w:t>
      </w:r>
      <w:r>
        <w:rPr>
          <w:spacing w:val="-9"/>
        </w:rPr>
        <w:t xml:space="preserve"> </w:t>
      </w:r>
      <w:r>
        <w:rPr>
          <w:spacing w:val="-1"/>
        </w:rPr>
        <w:t>res</w:t>
      </w:r>
      <w:r>
        <w:t>u</w:t>
      </w:r>
      <w:r>
        <w:rPr>
          <w:spacing w:val="-2"/>
        </w:rPr>
        <w:t>lt</w:t>
      </w:r>
      <w:r>
        <w:t>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9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rec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-4"/>
        </w:rPr>
        <w:t>i</w:t>
      </w:r>
      <w:r>
        <w:t>ng</w:t>
      </w:r>
      <w:r>
        <w:rPr>
          <w:spacing w:val="-8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z</w:t>
      </w:r>
      <w:r>
        <w:rPr>
          <w:spacing w:val="-3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ec</w:t>
      </w:r>
      <w:r>
        <w:t>h</w:t>
      </w:r>
      <w:r>
        <w:rPr>
          <w:spacing w:val="-1"/>
        </w:rPr>
        <w:t>n</w:t>
      </w:r>
      <w:r>
        <w:rPr>
          <w:spacing w:val="-2"/>
        </w:rPr>
        <w:t>i</w:t>
      </w:r>
      <w:r>
        <w:rPr>
          <w:spacing w:val="-1"/>
        </w:rPr>
        <w:t>ca</w:t>
      </w:r>
      <w:r>
        <w:rPr>
          <w:spacing w:val="-2"/>
        </w:rPr>
        <w:t>ll</w:t>
      </w:r>
      <w:r>
        <w:t xml:space="preserve">y, </w:t>
      </w:r>
      <w:r>
        <w:rPr>
          <w:spacing w:val="-1"/>
        </w:rPr>
        <w:t>a</w:t>
      </w:r>
      <w:r>
        <w:t>nd</w:t>
      </w:r>
      <w:r>
        <w:rPr>
          <w:spacing w:val="-1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6"/>
        </w:rPr>
        <w:t xml:space="preserve"> </w:t>
      </w:r>
      <w:r>
        <w:t>v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t>o</w:t>
      </w:r>
      <w:r>
        <w:rPr>
          <w:spacing w:val="-15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gs</w:t>
      </w:r>
      <w:r>
        <w:rPr>
          <w:spacing w:val="-15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1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z</w:t>
      </w:r>
      <w:r>
        <w:rPr>
          <w:spacing w:val="-1"/>
        </w:rPr>
        <w:t>e</w:t>
      </w:r>
      <w:r>
        <w:t>d</w:t>
      </w:r>
      <w:r>
        <w:rPr>
          <w:spacing w:val="-1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</w:t>
      </w:r>
      <w:r>
        <w:rPr>
          <w:spacing w:val="-2"/>
        </w:rPr>
        <w:t>o</w:t>
      </w:r>
      <w:r>
        <w:t>m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</w:t>
      </w:r>
      <w:r>
        <w:rPr>
          <w:spacing w:val="-3"/>
        </w:rPr>
        <w:t>s</w:t>
      </w:r>
      <w:r>
        <w:t>y</w:t>
      </w:r>
      <w:r>
        <w:rPr>
          <w:spacing w:val="-2"/>
        </w:rPr>
        <w:t>ch</w:t>
      </w:r>
      <w:r>
        <w:t>o</w:t>
      </w:r>
      <w:r>
        <w:rPr>
          <w:spacing w:val="-2"/>
        </w:rPr>
        <w:t>l</w:t>
      </w:r>
      <w:r>
        <w:t>o</w:t>
      </w:r>
      <w:r>
        <w:rPr>
          <w:spacing w:val="-1"/>
        </w:rPr>
        <w:t>g</w:t>
      </w:r>
      <w:r>
        <w:rPr>
          <w:spacing w:val="-3"/>
        </w:rPr>
        <w:t>i</w:t>
      </w:r>
      <w:r>
        <w:rPr>
          <w:spacing w:val="-1"/>
        </w:rPr>
        <w:t>ca</w:t>
      </w:r>
      <w:r>
        <w:t>l p</w:t>
      </w:r>
      <w:r>
        <w:rPr>
          <w:spacing w:val="-2"/>
        </w:rPr>
        <w:t>e</w:t>
      </w:r>
      <w:r>
        <w:rPr>
          <w:spacing w:val="-1"/>
        </w:rPr>
        <w:t>rs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ti</w:t>
      </w:r>
      <w:r>
        <w:t>v</w:t>
      </w:r>
      <w:r>
        <w:rPr>
          <w:spacing w:val="-2"/>
        </w:rPr>
        <w:t>e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esearc</w:t>
      </w:r>
      <w:r>
        <w:t>h</w:t>
      </w:r>
      <w:r>
        <w:rPr>
          <w:spacing w:val="-2"/>
        </w:rPr>
        <w:t>e</w:t>
      </w:r>
      <w:r>
        <w:rPr>
          <w:spacing w:val="-1"/>
        </w:rPr>
        <w:t>r</w:t>
      </w:r>
      <w:r>
        <w:t xml:space="preserve">s </w:t>
      </w:r>
      <w:r>
        <w:rPr>
          <w:spacing w:val="-1"/>
        </w:rPr>
        <w:t>ca</w:t>
      </w:r>
      <w:r>
        <w:t xml:space="preserve">n </w:t>
      </w:r>
      <w:r>
        <w:rPr>
          <w:spacing w:val="-1"/>
        </w:rPr>
        <w:t>e</w:t>
      </w:r>
      <w:r>
        <w:t>x</w:t>
      </w:r>
      <w:r>
        <w:rPr>
          <w:spacing w:val="-2"/>
        </w:rPr>
        <w:t>a</w:t>
      </w:r>
      <w:r>
        <w:rPr>
          <w:spacing w:val="-1"/>
        </w:rPr>
        <w:t>m</w:t>
      </w:r>
      <w:r>
        <w:rPr>
          <w:spacing w:val="-2"/>
        </w:rPr>
        <w:t>i</w:t>
      </w:r>
      <w:r>
        <w:t>ne b</w:t>
      </w:r>
      <w:r>
        <w:rPr>
          <w:spacing w:val="-2"/>
        </w:rPr>
        <w:t>eh</w:t>
      </w:r>
      <w:r>
        <w:rPr>
          <w:spacing w:val="-1"/>
        </w:rPr>
        <w:t>a</w:t>
      </w:r>
      <w:r>
        <w:t>v</w:t>
      </w:r>
      <w:r>
        <w:rPr>
          <w:spacing w:val="-2"/>
        </w:rPr>
        <w:t>i</w:t>
      </w:r>
      <w:r>
        <w:t>o</w:t>
      </w:r>
      <w:r>
        <w:rPr>
          <w:spacing w:val="-1"/>
        </w:rPr>
        <w:t>ra</w:t>
      </w:r>
      <w:r>
        <w:t xml:space="preserve">l </w:t>
      </w:r>
      <w:r>
        <w:rPr>
          <w:spacing w:val="-1"/>
        </w:rPr>
        <w:t>as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t</w:t>
      </w:r>
      <w:r>
        <w:rPr>
          <w:spacing w:val="-1"/>
        </w:rPr>
        <w:t>s</w:t>
      </w:r>
      <w:r>
        <w:t xml:space="preserve">, </w:t>
      </w:r>
      <w:r>
        <w:rPr>
          <w:spacing w:val="-1"/>
        </w:rPr>
        <w:t>fac</w:t>
      </w:r>
      <w:r>
        <w:rPr>
          <w:spacing w:val="-2"/>
        </w:rPr>
        <w:t>i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e</w:t>
      </w:r>
      <w:r>
        <w:t>x</w:t>
      </w:r>
      <w:r>
        <w:rPr>
          <w:spacing w:val="-1"/>
        </w:rPr>
        <w:t>press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2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>on</w:t>
      </w:r>
      <w:r>
        <w:rPr>
          <w:spacing w:val="-2"/>
        </w:rPr>
        <w:t>-</w:t>
      </w:r>
      <w:r>
        <w:t>v</w:t>
      </w:r>
      <w:r>
        <w:rPr>
          <w:spacing w:val="-2"/>
        </w:rPr>
        <w:t>e</w:t>
      </w:r>
      <w:r>
        <w:rPr>
          <w:spacing w:val="-1"/>
        </w:rPr>
        <w:t>r</w:t>
      </w:r>
      <w:r>
        <w:t>b</w:t>
      </w:r>
      <w:r>
        <w:rPr>
          <w:spacing w:val="-2"/>
        </w:rPr>
        <w:t>a</w:t>
      </w:r>
      <w:r>
        <w:t xml:space="preserve">l </w:t>
      </w:r>
      <w:r>
        <w:rPr>
          <w:spacing w:val="-1"/>
        </w:rPr>
        <w:t>c</w:t>
      </w:r>
      <w:r>
        <w:t>u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i</w:t>
      </w:r>
      <w:r>
        <w:rPr>
          <w:spacing w:val="-1"/>
        </w:rPr>
        <w:t>s</w:t>
      </w:r>
      <w:r>
        <w:t>p</w:t>
      </w:r>
      <w:r>
        <w:rPr>
          <w:spacing w:val="-2"/>
        </w:rPr>
        <w:t>l</w:t>
      </w:r>
      <w:r>
        <w:rPr>
          <w:spacing w:val="-1"/>
        </w:rPr>
        <w:t>a</w:t>
      </w:r>
      <w:r>
        <w:t>y</w:t>
      </w:r>
      <w:r>
        <w:rPr>
          <w:spacing w:val="-2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G</w:t>
      </w:r>
      <w:r>
        <w:rPr>
          <w:spacing w:val="-2"/>
        </w:rPr>
        <w:t>NA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es</w:t>
      </w:r>
      <w:r>
        <w:rPr>
          <w:spacing w:val="-2"/>
        </w:rPr>
        <w:t>t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1"/>
        </w:rPr>
        <w:t>d</w:t>
      </w:r>
      <w:r>
        <w:rPr>
          <w:spacing w:val="-2"/>
        </w:rPr>
        <w:t>iti</w:t>
      </w:r>
      <w:r>
        <w:t>o</w:t>
      </w:r>
      <w:r>
        <w:rPr>
          <w:spacing w:val="-1"/>
        </w:rPr>
        <w:t>na</w:t>
      </w:r>
      <w:r>
        <w:rPr>
          <w:spacing w:val="-2"/>
        </w:rPr>
        <w:t>ll</w:t>
      </w:r>
      <w:r>
        <w:t>y,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v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 xml:space="preserve">o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 xml:space="preserve">gs </w:t>
      </w:r>
      <w:r>
        <w:rPr>
          <w:spacing w:val="-1"/>
        </w:rPr>
        <w:t>se</w:t>
      </w:r>
      <w:r>
        <w:rPr>
          <w:spacing w:val="-2"/>
        </w:rPr>
        <w:t>r</w:t>
      </w:r>
      <w:r>
        <w:t xml:space="preserve">ve </w:t>
      </w:r>
      <w:r>
        <w:rPr>
          <w:spacing w:val="-1"/>
        </w:rPr>
        <w:t>a</w:t>
      </w:r>
      <w:r>
        <w:t xml:space="preserve">s a </w:t>
      </w:r>
      <w:r>
        <w:rPr>
          <w:spacing w:val="-1"/>
        </w:rPr>
        <w:t>mea</w:t>
      </w:r>
      <w:r>
        <w:t xml:space="preserve">ns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v</w:t>
      </w:r>
      <w:r>
        <w:rPr>
          <w:spacing w:val="-2"/>
        </w:rPr>
        <w:t>ali</w:t>
      </w:r>
      <w:r>
        <w:t>d</w:t>
      </w:r>
      <w:r>
        <w:rPr>
          <w:spacing w:val="-2"/>
        </w:rPr>
        <w:t>at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 d</w:t>
      </w:r>
      <w:r>
        <w:rPr>
          <w:spacing w:val="-2"/>
        </w:rPr>
        <w:t>at</w:t>
      </w:r>
      <w:r>
        <w:t xml:space="preserve">a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</w:t>
      </w:r>
      <w:r>
        <w:rPr>
          <w:spacing w:val="-2"/>
        </w:rPr>
        <w:t>s</w:t>
      </w:r>
      <w:r>
        <w:t>u</w:t>
      </w:r>
      <w:r>
        <w:rPr>
          <w:spacing w:val="-2"/>
        </w:rPr>
        <w:t>lt</w:t>
      </w:r>
      <w:r>
        <w:t>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G</w:t>
      </w:r>
      <w:r>
        <w:rPr>
          <w:spacing w:val="-1"/>
        </w:rPr>
        <w:t>NA</w:t>
      </w:r>
      <w:r>
        <w:t xml:space="preserve">T </w:t>
      </w:r>
      <w:r>
        <w:rPr>
          <w:spacing w:val="-2"/>
        </w:rPr>
        <w:t>t</w:t>
      </w:r>
      <w:r>
        <w:rPr>
          <w:spacing w:val="-1"/>
        </w:rPr>
        <w:t>es</w:t>
      </w:r>
      <w:r>
        <w:rPr>
          <w:spacing w:val="-2"/>
        </w:rPr>
        <w:t>t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2"/>
        </w:rPr>
        <w:t>ari</w:t>
      </w:r>
      <w:r>
        <w:t>ng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3"/>
        </w:rPr>
        <w:t>e</w:t>
      </w:r>
      <w:r>
        <w:t>d v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t xml:space="preserve">os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t>o</w:t>
      </w:r>
      <w:r>
        <w:rPr>
          <w:spacing w:val="-1"/>
        </w:rPr>
        <w:t>rre</w:t>
      </w:r>
      <w:r>
        <w:rPr>
          <w:spacing w:val="-2"/>
        </w:rPr>
        <w:t>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2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ig</w:t>
      </w:r>
      <w:r>
        <w:t>n</w:t>
      </w:r>
      <w:r>
        <w:rPr>
          <w:spacing w:val="-2"/>
        </w:rPr>
        <w:t>al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T d</w:t>
      </w:r>
      <w:r>
        <w:rPr>
          <w:spacing w:val="-2"/>
        </w:rPr>
        <w:t>at</w:t>
      </w:r>
      <w:r>
        <w:rPr>
          <w:spacing w:val="-1"/>
        </w:rPr>
        <w:t>a</w:t>
      </w:r>
      <w:r>
        <w:t xml:space="preserve">, </w:t>
      </w:r>
      <w:r>
        <w:rPr>
          <w:spacing w:val="-1"/>
        </w:rPr>
        <w:t>researc</w:t>
      </w:r>
      <w:r>
        <w:t>h</w:t>
      </w:r>
      <w:r>
        <w:rPr>
          <w:spacing w:val="-2"/>
        </w:rPr>
        <w:t>e</w:t>
      </w:r>
      <w:r>
        <w:rPr>
          <w:spacing w:val="-1"/>
        </w:rPr>
        <w:t>r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t>n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3"/>
        </w:rPr>
        <w:t>s</w:t>
      </w:r>
      <w:r>
        <w:t>u</w:t>
      </w:r>
      <w:r>
        <w:rPr>
          <w:spacing w:val="-1"/>
        </w:rPr>
        <w:t>r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acc</w:t>
      </w:r>
      <w:r>
        <w:t>u</w:t>
      </w:r>
      <w:r>
        <w:rPr>
          <w:spacing w:val="-1"/>
        </w:rPr>
        <w:t>rac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2"/>
        </w:rPr>
        <w:t>li</w:t>
      </w:r>
      <w:r>
        <w:rPr>
          <w:spacing w:val="-1"/>
        </w:rPr>
        <w:t>a</w:t>
      </w:r>
      <w:r>
        <w:t>b</w:t>
      </w:r>
      <w:r>
        <w:rPr>
          <w:spacing w:val="-2"/>
        </w:rPr>
        <w:t>i</w:t>
      </w:r>
      <w:r>
        <w:t>l</w:t>
      </w:r>
      <w:r>
        <w:rPr>
          <w:spacing w:val="-2"/>
        </w:rPr>
        <w:t>it</w:t>
      </w:r>
      <w:r>
        <w:t>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t>o</w:t>
      </w:r>
      <w:r>
        <w:rPr>
          <w:spacing w:val="-2"/>
        </w:rPr>
        <w:t>ll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rma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>.</w:t>
      </w:r>
    </w:p>
    <w:p w14:paraId="4D6C0ACB" w14:textId="77777777" w:rsidR="002C5EE3" w:rsidRDefault="002C5EE3">
      <w:pPr>
        <w:spacing w:before="8" w:line="100" w:lineRule="exact"/>
        <w:rPr>
          <w:sz w:val="11"/>
          <w:szCs w:val="11"/>
        </w:rPr>
      </w:pPr>
    </w:p>
    <w:p w14:paraId="44E6FDD7" w14:textId="77777777" w:rsidR="002C5EE3" w:rsidRDefault="00000000">
      <w:r>
        <w:rPr>
          <w:i/>
          <w:spacing w:val="1"/>
        </w:rPr>
        <w:t>D</w:t>
      </w:r>
      <w:r>
        <w:rPr>
          <w:i/>
        </w:rPr>
        <w:t xml:space="preserve">. </w:t>
      </w:r>
      <w:r>
        <w:rPr>
          <w:i/>
          <w:spacing w:val="43"/>
        </w:rPr>
        <w:t xml:space="preserve"> </w:t>
      </w:r>
      <w:r>
        <w:rPr>
          <w:i/>
        </w:rPr>
        <w:t>EEG</w:t>
      </w:r>
      <w:r>
        <w:rPr>
          <w:i/>
          <w:spacing w:val="-1"/>
        </w:rPr>
        <w:t xml:space="preserve"> </w:t>
      </w:r>
      <w:r>
        <w:rPr>
          <w:i/>
          <w:spacing w:val="1"/>
        </w:rPr>
        <w:t>S</w:t>
      </w:r>
      <w:r>
        <w:rPr>
          <w:i/>
          <w:spacing w:val="-2"/>
        </w:rPr>
        <w:t>i</w:t>
      </w:r>
      <w:r>
        <w:rPr>
          <w:i/>
        </w:rPr>
        <w:t>gnal F</w:t>
      </w:r>
      <w:r>
        <w:rPr>
          <w:i/>
          <w:spacing w:val="-1"/>
        </w:rPr>
        <w:t>i</w:t>
      </w:r>
      <w:r>
        <w:rPr>
          <w:i/>
        </w:rPr>
        <w:t>l</w:t>
      </w:r>
      <w:r>
        <w:rPr>
          <w:i/>
          <w:spacing w:val="-1"/>
        </w:rPr>
        <w:t>t</w:t>
      </w:r>
      <w:r>
        <w:rPr>
          <w:i/>
        </w:rPr>
        <w:t>er</w:t>
      </w:r>
      <w:r>
        <w:rPr>
          <w:i/>
          <w:spacing w:val="-1"/>
        </w:rPr>
        <w:t>i</w:t>
      </w:r>
      <w:r>
        <w:rPr>
          <w:i/>
        </w:rPr>
        <w:t>ng</w:t>
      </w:r>
    </w:p>
    <w:p w14:paraId="6CA4F0C0" w14:textId="77777777" w:rsidR="002C5EE3" w:rsidRDefault="00000000">
      <w:pPr>
        <w:spacing w:before="60" w:line="228" w:lineRule="auto"/>
        <w:ind w:right="70" w:firstLine="288"/>
        <w:jc w:val="both"/>
        <w:sectPr w:rsidR="002C5EE3">
          <w:pgSz w:w="11920" w:h="16840"/>
          <w:pgMar w:top="960" w:right="800" w:bottom="280" w:left="800" w:header="720" w:footer="720" w:gutter="0"/>
          <w:cols w:num="2" w:space="720" w:equalWidth="0">
            <w:col w:w="4976" w:space="358"/>
            <w:col w:w="4986"/>
          </w:cols>
        </w:sectPr>
      </w:pP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</w:t>
      </w:r>
      <w:r>
        <w:t>r</w:t>
      </w:r>
      <w:r>
        <w:rPr>
          <w:spacing w:val="-1"/>
        </w:rPr>
        <w:t>i</w:t>
      </w:r>
      <w:r>
        <w:t>ng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>l</w:t>
      </w:r>
      <w:r>
        <w:rPr>
          <w:spacing w:val="-1"/>
        </w:rPr>
        <w:t>a</w:t>
      </w:r>
      <w:r>
        <w:t>ys a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>i</w:t>
      </w:r>
      <w:r>
        <w:t>v</w:t>
      </w:r>
      <w:r>
        <w:rPr>
          <w:spacing w:val="-1"/>
        </w:rPr>
        <w:t>o</w:t>
      </w:r>
      <w:r>
        <w:rPr>
          <w:spacing w:val="-2"/>
        </w:rPr>
        <w:t>t</w:t>
      </w:r>
      <w:r>
        <w:rPr>
          <w:spacing w:val="-1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o</w:t>
      </w:r>
      <w:r>
        <w:rPr>
          <w:spacing w:val="-2"/>
        </w:rPr>
        <w:t>l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</w:t>
      </w:r>
      <w:r>
        <w:rPr>
          <w:spacing w:val="-3"/>
        </w:rPr>
        <w:t>a</w:t>
      </w:r>
      <w:r>
        <w:t>l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t xml:space="preserve">, </w:t>
      </w:r>
      <w:r>
        <w:rPr>
          <w:spacing w:val="-2"/>
        </w:rPr>
        <w:t>i</w:t>
      </w:r>
      <w:r>
        <w:t>n</w:t>
      </w:r>
      <w:r>
        <w:rPr>
          <w:spacing w:val="-1"/>
        </w:rPr>
        <w:t>v</w:t>
      </w:r>
      <w:r>
        <w:t>o</w:t>
      </w:r>
      <w:r>
        <w:rPr>
          <w:spacing w:val="-2"/>
        </w:rPr>
        <w:t>l</w:t>
      </w:r>
      <w:r>
        <w:t>v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ec</w:t>
      </w:r>
      <w:r>
        <w:t>t</w:t>
      </w:r>
      <w:r>
        <w:rPr>
          <w:spacing w:val="-2"/>
        </w:rPr>
        <w:t>i</w:t>
      </w:r>
      <w:r>
        <w:t>ve p</w:t>
      </w:r>
      <w:r>
        <w:rPr>
          <w:spacing w:val="-2"/>
        </w:rPr>
        <w:t>a</w:t>
      </w:r>
      <w:r>
        <w:rPr>
          <w:spacing w:val="-1"/>
        </w:rPr>
        <w:t>ssa</w:t>
      </w:r>
      <w:r>
        <w:rPr>
          <w:spacing w:val="-2"/>
        </w:rPr>
        <w:t>g</w:t>
      </w:r>
      <w:r>
        <w:t>e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i</w:t>
      </w:r>
      <w:r>
        <w:rPr>
          <w:spacing w:val="-1"/>
        </w:rPr>
        <w:t>f</w:t>
      </w:r>
      <w:r>
        <w:rPr>
          <w:spacing w:val="-2"/>
        </w:rPr>
        <w:t>i</w:t>
      </w:r>
      <w:r>
        <w:t>c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rPr>
          <w:spacing w:val="-1"/>
        </w:rPr>
        <w:t>e</w:t>
      </w:r>
      <w:r>
        <w:t>q</w:t>
      </w:r>
      <w:r>
        <w:rPr>
          <w:spacing w:val="-1"/>
        </w:rPr>
        <w:t>ue</w:t>
      </w:r>
      <w:r>
        <w:t>n</w:t>
      </w:r>
      <w:r>
        <w:rPr>
          <w:spacing w:val="-2"/>
        </w:rPr>
        <w:t>ci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il</w:t>
      </w:r>
      <w:r>
        <w:t xml:space="preserve">e </w:t>
      </w:r>
      <w:r>
        <w:rPr>
          <w:spacing w:val="-1"/>
        </w:rPr>
        <w:t>a</w:t>
      </w:r>
      <w:r>
        <w:rPr>
          <w:spacing w:val="-2"/>
        </w:rPr>
        <w:t>tt</w:t>
      </w:r>
      <w:r>
        <w:rPr>
          <w:spacing w:val="-1"/>
        </w:rPr>
        <w:t>e</w:t>
      </w:r>
      <w:r>
        <w:t>n</w:t>
      </w:r>
      <w:r>
        <w:rPr>
          <w:spacing w:val="-1"/>
        </w:rPr>
        <w:t>ua</w:t>
      </w:r>
      <w:r>
        <w:rPr>
          <w:spacing w:val="-2"/>
        </w:rPr>
        <w:t>ti</w:t>
      </w:r>
      <w:r>
        <w:t>ng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>n</w:t>
      </w:r>
      <w:r>
        <w:rPr>
          <w:spacing w:val="-1"/>
        </w:rPr>
        <w:t>wa</w:t>
      </w:r>
      <w:r>
        <w:t>n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>nes</w:t>
      </w:r>
      <w:r>
        <w:t>.</w:t>
      </w:r>
      <w:r>
        <w:rPr>
          <w:spacing w:val="-2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-1"/>
        </w:rPr>
        <w:t>pr</w:t>
      </w:r>
      <w:r>
        <w:rPr>
          <w:spacing w:val="-2"/>
        </w:rPr>
        <w:t>i</w:t>
      </w:r>
      <w:r>
        <w:rPr>
          <w:spacing w:val="-1"/>
        </w:rPr>
        <w:t>mar</w:t>
      </w:r>
      <w:r>
        <w:t>y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>b</w:t>
      </w:r>
      <w:r>
        <w:rPr>
          <w:spacing w:val="-3"/>
        </w:rPr>
        <w:t>j</w:t>
      </w:r>
      <w:r>
        <w:rPr>
          <w:spacing w:val="-1"/>
        </w:rPr>
        <w:t>ec</w:t>
      </w:r>
      <w:r>
        <w:rPr>
          <w:spacing w:val="-2"/>
        </w:rPr>
        <w:t>ti</w:t>
      </w:r>
      <w:r>
        <w:t>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t>i</w:t>
      </w:r>
      <w:r>
        <w:rPr>
          <w:spacing w:val="-1"/>
        </w:rPr>
        <w:t>n</w:t>
      </w:r>
      <w:r>
        <w:t xml:space="preserve">g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reser</w:t>
      </w:r>
      <w:r>
        <w:t xml:space="preserve">ve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-1"/>
        </w:rPr>
        <w:t>g</w:t>
      </w:r>
      <w:r>
        <w:t>n</w:t>
      </w:r>
      <w:r>
        <w:rPr>
          <w:spacing w:val="-2"/>
        </w:rPr>
        <w:t>al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rry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 d</w:t>
      </w:r>
      <w:r>
        <w:rPr>
          <w:spacing w:val="-2"/>
        </w:rPr>
        <w:t>e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r</w:t>
      </w:r>
      <w:r>
        <w:rPr>
          <w:spacing w:val="-3"/>
        </w:rPr>
        <w:t>e</w:t>
      </w:r>
      <w:r>
        <w:t xml:space="preserve">d </w:t>
      </w:r>
      <w:r>
        <w:rPr>
          <w:spacing w:val="-2"/>
        </w:rPr>
        <w:t>i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rma</w:t>
      </w:r>
      <w:r>
        <w:rPr>
          <w:spacing w:val="-2"/>
        </w:rPr>
        <w:t>ti</w:t>
      </w:r>
      <w:r>
        <w:t>o</w:t>
      </w:r>
      <w:r>
        <w:rPr>
          <w:spacing w:val="-2"/>
        </w:rPr>
        <w:t>n</w:t>
      </w:r>
      <w:r>
        <w:t>.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 c</w:t>
      </w:r>
      <w:r>
        <w:rPr>
          <w:spacing w:val="-2"/>
        </w:rPr>
        <w:t>o</w:t>
      </w:r>
      <w:r>
        <w:t>n</w:t>
      </w:r>
      <w:r>
        <w:rPr>
          <w:spacing w:val="-2"/>
        </w:rPr>
        <w:t>t</w:t>
      </w:r>
      <w:r>
        <w:rPr>
          <w:spacing w:val="-1"/>
        </w:rPr>
        <w:t>e</w:t>
      </w:r>
      <w:r>
        <w:t>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rPr>
          <w:spacing w:val="-1"/>
        </w:rPr>
        <w:t>G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3"/>
        </w:rPr>
        <w:t>f</w:t>
      </w:r>
      <w:r>
        <w:t>o</w:t>
      </w:r>
      <w:r>
        <w:rPr>
          <w:spacing w:val="-1"/>
        </w:rPr>
        <w:t>rma</w:t>
      </w:r>
      <w:r>
        <w:rPr>
          <w:spacing w:val="-2"/>
        </w:rPr>
        <w:t>ti</w:t>
      </w:r>
      <w:r>
        <w:t>ve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rPr>
          <w:spacing w:val="-2"/>
        </w:rPr>
        <w:t>l</w:t>
      </w:r>
      <w:r>
        <w:t xml:space="preserve">s </w:t>
      </w:r>
      <w:r>
        <w:rPr>
          <w:spacing w:val="-2"/>
        </w:rPr>
        <w:t>t</w:t>
      </w:r>
      <w:r>
        <w:t>y</w:t>
      </w:r>
      <w:r>
        <w:rPr>
          <w:spacing w:val="-1"/>
        </w:rPr>
        <w:t>p</w:t>
      </w:r>
      <w:r>
        <w:rPr>
          <w:spacing w:val="-2"/>
        </w:rPr>
        <w:t>i</w:t>
      </w:r>
      <w:r>
        <w:rPr>
          <w:spacing w:val="-1"/>
        </w:rPr>
        <w:t>ca</w:t>
      </w:r>
      <w:r>
        <w:rPr>
          <w:spacing w:val="-2"/>
        </w:rPr>
        <w:t>ll</w:t>
      </w:r>
      <w:r>
        <w:t>y</w:t>
      </w:r>
      <w:r>
        <w:rPr>
          <w:spacing w:val="-12"/>
        </w:rPr>
        <w:t xml:space="preserve"> </w:t>
      </w:r>
      <w:r>
        <w:t>o</w:t>
      </w:r>
      <w:r>
        <w:rPr>
          <w:spacing w:val="-1"/>
        </w:rPr>
        <w:t>pera</w:t>
      </w:r>
      <w:r>
        <w:rPr>
          <w:spacing w:val="-3"/>
        </w:rPr>
        <w:t>t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1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5"/>
        </w:rPr>
        <w:t xml:space="preserve"> </w:t>
      </w:r>
      <w:r>
        <w:rPr>
          <w:spacing w:val="-1"/>
        </w:rPr>
        <w:t>fr</w:t>
      </w:r>
      <w:r>
        <w:rPr>
          <w:spacing w:val="-3"/>
        </w:rPr>
        <w:t>e</w:t>
      </w:r>
      <w:r>
        <w:t>q</w:t>
      </w:r>
      <w:r>
        <w:rPr>
          <w:spacing w:val="-1"/>
        </w:rPr>
        <w:t>ue</w:t>
      </w:r>
      <w:r>
        <w:t>n</w:t>
      </w:r>
      <w:r>
        <w:rPr>
          <w:spacing w:val="-3"/>
        </w:rPr>
        <w:t>c</w:t>
      </w:r>
      <w:r>
        <w:t>y</w:t>
      </w:r>
      <w:r>
        <w:rPr>
          <w:spacing w:val="-13"/>
        </w:rPr>
        <w:t xml:space="preserve"> </w:t>
      </w:r>
      <w:r>
        <w:rPr>
          <w:spacing w:val="-1"/>
        </w:rPr>
        <w:t>ra</w:t>
      </w:r>
      <w:r>
        <w:rPr>
          <w:spacing w:val="-2"/>
        </w:rPr>
        <w:t>n</w:t>
      </w:r>
      <w:r>
        <w:t>ge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2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3"/>
        </w:rPr>
        <w:t xml:space="preserve"> </w:t>
      </w:r>
      <w:r>
        <w:rPr>
          <w:spacing w:val="-2"/>
        </w:rPr>
        <w:t>4</w:t>
      </w:r>
      <w:r>
        <w:t>0</w:t>
      </w:r>
      <w:r>
        <w:rPr>
          <w:spacing w:val="-13"/>
        </w:rPr>
        <w:t xml:space="preserve"> </w:t>
      </w:r>
      <w:r>
        <w:rPr>
          <w:spacing w:val="-1"/>
        </w:rPr>
        <w:t>Hz</w:t>
      </w:r>
      <w:r>
        <w:t>.</w:t>
      </w:r>
      <w:r>
        <w:rPr>
          <w:spacing w:val="-12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t>p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se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</w:t>
      </w:r>
      <w:r>
        <w:t xml:space="preserve">ve </w:t>
      </w:r>
      <w:r>
        <w:rPr>
          <w:spacing w:val="-2"/>
        </w:rPr>
        <w:t>di</w:t>
      </w:r>
      <w:r>
        <w:rPr>
          <w:spacing w:val="-1"/>
        </w:rPr>
        <w:t>s</w:t>
      </w:r>
      <w:r>
        <w:rPr>
          <w:spacing w:val="-2"/>
        </w:rPr>
        <w:t>ti</w:t>
      </w:r>
      <w:r>
        <w:t>n</w:t>
      </w:r>
      <w:r>
        <w:rPr>
          <w:spacing w:val="-1"/>
        </w:rPr>
        <w:t>c</w:t>
      </w:r>
      <w:r>
        <w:t xml:space="preserve">t </w:t>
      </w:r>
      <w:r>
        <w:rPr>
          <w:spacing w:val="-1"/>
        </w:rPr>
        <w:t>fre</w:t>
      </w:r>
      <w:r>
        <w:t>q</w:t>
      </w:r>
      <w:r>
        <w:rPr>
          <w:spacing w:val="-1"/>
        </w:rPr>
        <w:t>u</w:t>
      </w:r>
      <w:r>
        <w:rPr>
          <w:spacing w:val="-3"/>
        </w:rPr>
        <w:t>e</w:t>
      </w:r>
      <w:r>
        <w:rPr>
          <w:spacing w:val="-2"/>
        </w:rPr>
        <w:t>n</w:t>
      </w:r>
      <w:r>
        <w:rPr>
          <w:spacing w:val="-1"/>
        </w:rPr>
        <w:t>c</w:t>
      </w:r>
      <w:r>
        <w:t>y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an</w:t>
      </w:r>
      <w:r>
        <w:t>d</w:t>
      </w:r>
      <w:r>
        <w:rPr>
          <w:spacing w:val="-2"/>
        </w:rPr>
        <w:t>s</w:t>
      </w:r>
      <w:r>
        <w:t>: d</w:t>
      </w:r>
      <w:r>
        <w:rPr>
          <w:spacing w:val="-2"/>
        </w:rPr>
        <w:t>elt</w:t>
      </w:r>
      <w:r>
        <w:t xml:space="preserve">a </w:t>
      </w:r>
      <w:r>
        <w:rPr>
          <w:spacing w:val="-1"/>
        </w:rPr>
        <w:t>(</w:t>
      </w:r>
      <w:r>
        <w:t>0</w:t>
      </w:r>
      <w:r>
        <w:rPr>
          <w:spacing w:val="-3"/>
        </w:rPr>
        <w:t>.</w:t>
      </w:r>
      <w:r>
        <w:rPr>
          <w:spacing w:val="-1"/>
        </w:rPr>
        <w:t>4-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rPr>
          <w:spacing w:val="-3"/>
        </w:rPr>
        <w:t>z</w:t>
      </w:r>
      <w:r>
        <w:rPr>
          <w:spacing w:val="-1"/>
        </w:rPr>
        <w:t>)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et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t>4</w:t>
      </w:r>
      <w:r>
        <w:rPr>
          <w:spacing w:val="-2"/>
        </w:rPr>
        <w:t>-</w:t>
      </w:r>
      <w:r>
        <w:t>8</w:t>
      </w:r>
      <w:r>
        <w:rPr>
          <w:spacing w:val="1"/>
        </w:rPr>
        <w:t xml:space="preserve"> </w:t>
      </w:r>
      <w:r>
        <w:rPr>
          <w:spacing w:val="-1"/>
        </w:rPr>
        <w:t>Hz)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</w:t>
      </w:r>
      <w:r>
        <w:t>p</w:t>
      </w:r>
      <w:r>
        <w:rPr>
          <w:spacing w:val="-1"/>
        </w:rPr>
        <w:t>h</w:t>
      </w:r>
      <w:r>
        <w:t xml:space="preserve">a </w:t>
      </w:r>
      <w:r>
        <w:rPr>
          <w:spacing w:val="-1"/>
        </w:rPr>
        <w:t>(</w:t>
      </w:r>
      <w:r>
        <w:t>8</w:t>
      </w:r>
      <w:r>
        <w:rPr>
          <w:spacing w:val="-1"/>
        </w:rPr>
        <w:t>-</w:t>
      </w:r>
      <w:r>
        <w:rPr>
          <w:spacing w:val="-2"/>
        </w:rPr>
        <w:t>1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Hz)</w:t>
      </w:r>
      <w:r>
        <w:t>,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et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t>1</w:t>
      </w:r>
      <w:r>
        <w:rPr>
          <w:spacing w:val="-1"/>
        </w:rPr>
        <w:t>3-</w:t>
      </w:r>
      <w:r>
        <w:rPr>
          <w:spacing w:val="-2"/>
        </w:rPr>
        <w:t>3</w:t>
      </w:r>
      <w:r>
        <w:t>0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z)</w:t>
      </w:r>
      <w:r>
        <w:t xml:space="preserve">, </w:t>
      </w:r>
      <w:r>
        <w:rPr>
          <w:spacing w:val="-1"/>
        </w:rPr>
        <w:t>a</w:t>
      </w:r>
      <w:r>
        <w:t>nd g</w:t>
      </w:r>
      <w:r>
        <w:rPr>
          <w:spacing w:val="-2"/>
        </w:rPr>
        <w:t>a</w:t>
      </w:r>
      <w:r>
        <w:rPr>
          <w:spacing w:val="-1"/>
        </w:rPr>
        <w:t>mm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spacing w:val="-3"/>
        </w:rPr>
        <w:t>a</w:t>
      </w:r>
      <w:r>
        <w:t>b</w:t>
      </w:r>
      <w:r>
        <w:rPr>
          <w:spacing w:val="-2"/>
        </w:rPr>
        <w:t>o</w:t>
      </w:r>
      <w:r>
        <w:t xml:space="preserve">ve </w:t>
      </w:r>
      <w:r>
        <w:rPr>
          <w:spacing w:val="-2"/>
        </w:rPr>
        <w:t>3</w:t>
      </w:r>
      <w:r>
        <w:t>0</w:t>
      </w:r>
      <w:r>
        <w:rPr>
          <w:spacing w:val="2"/>
        </w:rPr>
        <w:t xml:space="preserve"> </w:t>
      </w:r>
      <w:r>
        <w:rPr>
          <w:spacing w:val="-1"/>
        </w:rPr>
        <w:t>H</w:t>
      </w:r>
      <w:r>
        <w:rPr>
          <w:spacing w:val="-3"/>
        </w:rPr>
        <w:t>z</w:t>
      </w:r>
      <w:r>
        <w:t>)</w:t>
      </w:r>
      <w:r>
        <w:rPr>
          <w:spacing w:val="1"/>
        </w:rPr>
        <w:t xml:space="preserve"> </w:t>
      </w:r>
      <w:r>
        <w:rPr>
          <w:spacing w:val="-2"/>
        </w:rPr>
        <w:t>[</w:t>
      </w:r>
      <w:r>
        <w:rPr>
          <w:spacing w:val="1"/>
        </w:rPr>
        <w:t>1</w:t>
      </w:r>
      <w:r>
        <w:rPr>
          <w:spacing w:val="-1"/>
        </w:rPr>
        <w:t>2</w:t>
      </w:r>
      <w:r>
        <w:rPr>
          <w:spacing w:val="-2"/>
        </w:rPr>
        <w:t>]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Eac</w:t>
      </w:r>
      <w:r>
        <w:t>h of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fr</w:t>
      </w:r>
      <w:r>
        <w:rPr>
          <w:spacing w:val="-3"/>
        </w:rPr>
        <w:t>e</w:t>
      </w:r>
      <w:r>
        <w:t>q</w:t>
      </w:r>
      <w:r>
        <w:rPr>
          <w:spacing w:val="-1"/>
        </w:rPr>
        <w:t>ue</w:t>
      </w:r>
      <w:r>
        <w:t>n</w:t>
      </w:r>
      <w:r>
        <w:rPr>
          <w:spacing w:val="-3"/>
        </w:rPr>
        <w:t>c</w:t>
      </w:r>
      <w:r>
        <w:t>y b</w:t>
      </w:r>
      <w:r>
        <w:rPr>
          <w:spacing w:val="-2"/>
        </w:rPr>
        <w:t>a</w:t>
      </w:r>
      <w:r>
        <w:t>n</w:t>
      </w:r>
      <w:r>
        <w:rPr>
          <w:spacing w:val="-1"/>
        </w:rPr>
        <w:t>d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-3"/>
        </w:rPr>
        <w:t>e</w:t>
      </w:r>
      <w:r>
        <w:t>p</w:t>
      </w:r>
      <w:r>
        <w:rPr>
          <w:spacing w:val="-1"/>
        </w:rPr>
        <w:t>rese</w:t>
      </w:r>
      <w:r>
        <w:rPr>
          <w:spacing w:val="-2"/>
        </w:rPr>
        <w:t>nt</w:t>
      </w:r>
      <w:r>
        <w:t>s</w:t>
      </w:r>
      <w:r>
        <w:rPr>
          <w:spacing w:val="2"/>
        </w:rPr>
        <w:t xml:space="preserve"> </w:t>
      </w:r>
      <w:r>
        <w:t>u</w:t>
      </w:r>
      <w:r>
        <w:rPr>
          <w:spacing w:val="-1"/>
        </w:rPr>
        <w:t>n</w:t>
      </w:r>
      <w:r>
        <w:rPr>
          <w:spacing w:val="-2"/>
        </w:rPr>
        <w:t>iq</w:t>
      </w:r>
      <w:r>
        <w:t>ue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att</w:t>
      </w:r>
      <w:r>
        <w:rPr>
          <w:spacing w:val="-1"/>
        </w:rPr>
        <w:t>er</w:t>
      </w:r>
      <w:r>
        <w:t>ns of n</w:t>
      </w:r>
      <w:r>
        <w:rPr>
          <w:spacing w:val="-2"/>
        </w:rPr>
        <w:t>eu</w:t>
      </w:r>
      <w:r>
        <w:rPr>
          <w:spacing w:val="-1"/>
        </w:rPr>
        <w:t>ra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ti</w:t>
      </w:r>
      <w:r>
        <w:t>v</w:t>
      </w:r>
      <w:r>
        <w:rPr>
          <w:spacing w:val="-2"/>
        </w:rPr>
        <w:t>it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3"/>
        </w:rPr>
        <w:t>i</w:t>
      </w:r>
      <w:r>
        <w:t xml:space="preserve">s </w:t>
      </w:r>
      <w:r>
        <w:rPr>
          <w:spacing w:val="-1"/>
        </w:rPr>
        <w:t>ass</w:t>
      </w:r>
      <w:r>
        <w:t>o</w:t>
      </w:r>
      <w:r>
        <w:rPr>
          <w:spacing w:val="-2"/>
        </w:rPr>
        <w:t>ci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</w:t>
      </w:r>
      <w:r>
        <w:t>th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rPr>
          <w:spacing w:val="-1"/>
        </w:rPr>
        <w:t>rs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og</w:t>
      </w:r>
      <w:r>
        <w:t>n</w:t>
      </w:r>
      <w:r>
        <w:rPr>
          <w:spacing w:val="-2"/>
        </w:rPr>
        <w:t>iti</w:t>
      </w:r>
      <w:r>
        <w:t xml:space="preserve">ve </w:t>
      </w:r>
      <w:r>
        <w:rPr>
          <w:spacing w:val="-1"/>
        </w:rPr>
        <w:t>a</w:t>
      </w:r>
      <w:r>
        <w:t>nd p</w:t>
      </w:r>
      <w:r>
        <w:rPr>
          <w:spacing w:val="-2"/>
        </w:rPr>
        <w:t>hy</w:t>
      </w:r>
      <w:r>
        <w:rPr>
          <w:spacing w:val="-1"/>
        </w:rPr>
        <w:t>s</w:t>
      </w:r>
      <w:r>
        <w:rPr>
          <w:spacing w:val="-2"/>
        </w:rPr>
        <w:t>i</w:t>
      </w:r>
      <w:r>
        <w:t>o</w:t>
      </w:r>
      <w:r>
        <w:rPr>
          <w:spacing w:val="-2"/>
        </w:rPr>
        <w:t>l</w:t>
      </w:r>
      <w:r>
        <w:t>o</w:t>
      </w:r>
      <w:r>
        <w:rPr>
          <w:spacing w:val="-1"/>
        </w:rPr>
        <w:t>g</w:t>
      </w:r>
      <w:r>
        <w:rPr>
          <w:spacing w:val="-2"/>
        </w:rPr>
        <w:t>i</w:t>
      </w:r>
      <w:r>
        <w:rPr>
          <w:spacing w:val="-1"/>
        </w:rPr>
        <w:t>ca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t>t</w:t>
      </w:r>
      <w:r>
        <w:rPr>
          <w:spacing w:val="-1"/>
        </w:rPr>
        <w:t>es</w:t>
      </w:r>
      <w:r>
        <w:t xml:space="preserve">. </w:t>
      </w:r>
      <w:r>
        <w:rPr>
          <w:spacing w:val="-1"/>
        </w:rPr>
        <w:t>U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rPr>
          <w:spacing w:val="-1"/>
        </w:rPr>
        <w:t>rs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>d</w:t>
      </w:r>
      <w:r>
        <w:rPr>
          <w:spacing w:val="-2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zin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t>h</w:t>
      </w:r>
      <w:r>
        <w:rPr>
          <w:spacing w:val="-2"/>
        </w:rPr>
        <w:t>a</w:t>
      </w:r>
      <w:r>
        <w:rPr>
          <w:spacing w:val="-1"/>
        </w:rPr>
        <w:t>rac</w:t>
      </w:r>
      <w:r>
        <w:rPr>
          <w:spacing w:val="-2"/>
        </w:rPr>
        <w:t>t</w:t>
      </w:r>
      <w:r>
        <w:rPr>
          <w:spacing w:val="-1"/>
        </w:rPr>
        <w:t>er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ti</w:t>
      </w:r>
      <w:r>
        <w:rPr>
          <w:spacing w:val="-1"/>
        </w:rPr>
        <w:t>c</w:t>
      </w:r>
      <w:r>
        <w:t>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fre</w:t>
      </w:r>
      <w:r>
        <w:rPr>
          <w:spacing w:val="-2"/>
        </w:rPr>
        <w:t>q</w:t>
      </w:r>
      <w:r>
        <w:t>u</w:t>
      </w:r>
      <w:r>
        <w:rPr>
          <w:spacing w:val="-2"/>
        </w:rPr>
        <w:t>e</w:t>
      </w:r>
      <w:r>
        <w:t>n</w:t>
      </w:r>
      <w:r>
        <w:rPr>
          <w:spacing w:val="-2"/>
        </w:rPr>
        <w:t>c</w:t>
      </w:r>
      <w:r>
        <w:t>y</w:t>
      </w:r>
      <w:r>
        <w:rPr>
          <w:spacing w:val="-9"/>
        </w:rPr>
        <w:t xml:space="preserve"> </w:t>
      </w:r>
      <w:r>
        <w:t>b</w:t>
      </w:r>
      <w:r>
        <w:rPr>
          <w:spacing w:val="-2"/>
        </w:rPr>
        <w:t>and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-10"/>
        </w:rPr>
        <w:t xml:space="preserve"> </w:t>
      </w:r>
      <w:r>
        <w:t>o</w:t>
      </w:r>
      <w:r>
        <w:rPr>
          <w:spacing w:val="-1"/>
        </w:rPr>
        <w:t>ffe</w:t>
      </w:r>
      <w:r>
        <w:t>r</w:t>
      </w:r>
      <w:r>
        <w:rPr>
          <w:spacing w:val="-9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a</w:t>
      </w:r>
      <w:r>
        <w:rPr>
          <w:spacing w:val="-2"/>
        </w:rPr>
        <w:t>l</w:t>
      </w:r>
      <w:r>
        <w:t>u</w:t>
      </w:r>
      <w:r>
        <w:rPr>
          <w:spacing w:val="-2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si</w:t>
      </w:r>
      <w:r>
        <w:t>g</w:t>
      </w:r>
      <w:r>
        <w:rPr>
          <w:spacing w:val="-1"/>
        </w:rPr>
        <w:t>h</w:t>
      </w:r>
      <w:r>
        <w:rPr>
          <w:spacing w:val="-2"/>
        </w:rPr>
        <w:t>t</w:t>
      </w:r>
      <w:r>
        <w:t xml:space="preserve">s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u</w:t>
      </w:r>
      <w:r>
        <w:rPr>
          <w:spacing w:val="-1"/>
        </w:rPr>
        <w:t>nc</w:t>
      </w:r>
      <w:r>
        <w:rPr>
          <w:spacing w:val="-3"/>
        </w:rPr>
        <w:t>t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t>a</w:t>
      </w:r>
      <w:r>
        <w:rPr>
          <w:spacing w:val="-2"/>
        </w:rPr>
        <w:t>t</w:t>
      </w:r>
      <w:r>
        <w:rPr>
          <w:spacing w:val="-1"/>
        </w:rPr>
        <w:t>es</w:t>
      </w:r>
      <w:r>
        <w:t>.</w:t>
      </w:r>
    </w:p>
    <w:p w14:paraId="0EB4F92D" w14:textId="77777777" w:rsidR="002C5EE3" w:rsidRDefault="00000000">
      <w:pPr>
        <w:spacing w:before="82" w:line="228" w:lineRule="auto"/>
        <w:ind w:left="107" w:right="-34" w:firstLine="288"/>
        <w:jc w:val="both"/>
      </w:pPr>
      <w:r>
        <w:rPr>
          <w:spacing w:val="-1"/>
        </w:rPr>
        <w:lastRenderedPageBreak/>
        <w:t>F</w:t>
      </w:r>
      <w:r>
        <w:rPr>
          <w:spacing w:val="-2"/>
        </w:rPr>
        <w:t>ilt</w:t>
      </w:r>
      <w:r>
        <w:rPr>
          <w:spacing w:val="-1"/>
        </w:rPr>
        <w:t>e</w:t>
      </w:r>
      <w:r>
        <w:t>r</w:t>
      </w:r>
      <w:r>
        <w:rPr>
          <w:spacing w:val="-1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r</w:t>
      </w:r>
      <w:r>
        <w:t>u</w:t>
      </w:r>
      <w:r>
        <w:rPr>
          <w:spacing w:val="-2"/>
        </w:rPr>
        <w:t>ci</w:t>
      </w:r>
      <w:r>
        <w:rPr>
          <w:spacing w:val="-1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e</w:t>
      </w:r>
      <w:r>
        <w:t>p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 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 xml:space="preserve">nd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t>u</w:t>
      </w:r>
      <w:r>
        <w:rPr>
          <w:spacing w:val="-1"/>
        </w:rPr>
        <w:t>d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-1"/>
        </w:rPr>
        <w:t>p</w:t>
      </w:r>
      <w:r>
        <w:rPr>
          <w:spacing w:val="-2"/>
        </w:rPr>
        <w:t>li</w:t>
      </w:r>
      <w:r>
        <w:rPr>
          <w:spacing w:val="-1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 4</w:t>
      </w:r>
      <w:r>
        <w:rPr>
          <w:spacing w:val="-2"/>
        </w:rPr>
        <w:t>t</w:t>
      </w:r>
      <w:r>
        <w:t>h</w:t>
      </w:r>
      <w:r>
        <w:rPr>
          <w:spacing w:val="-1"/>
        </w:rPr>
        <w:t>-</w:t>
      </w:r>
      <w:r>
        <w:t>o</w:t>
      </w:r>
      <w:r>
        <w:rPr>
          <w:spacing w:val="-3"/>
        </w:rPr>
        <w:t>r</w:t>
      </w:r>
      <w:r>
        <w:rPr>
          <w:spacing w:val="-2"/>
        </w:rP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-2"/>
        </w:rPr>
        <w:t>tt</w:t>
      </w:r>
      <w:r>
        <w:rPr>
          <w:spacing w:val="-1"/>
        </w:rPr>
        <w:t>erw</w:t>
      </w:r>
      <w:r>
        <w:t>o</w:t>
      </w:r>
      <w:r>
        <w:rPr>
          <w:spacing w:val="-1"/>
        </w:rPr>
        <w:t>r</w:t>
      </w:r>
      <w:r>
        <w:rPr>
          <w:spacing w:val="-2"/>
        </w:rPr>
        <w:t>t</w:t>
      </w:r>
      <w:r>
        <w:t xml:space="preserve">h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</w:t>
      </w:r>
      <w:r>
        <w:t>r</w:t>
      </w:r>
      <w:r>
        <w:rPr>
          <w:spacing w:val="3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>h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rPr>
          <w:spacing w:val="-1"/>
        </w:rPr>
        <w:t>m</w:t>
      </w:r>
      <w:r>
        <w:rPr>
          <w:spacing w:val="-2"/>
        </w:rPr>
        <w:t>o</w:t>
      </w:r>
      <w:r>
        <w:t>n</w:t>
      </w:r>
      <w:r>
        <w:rPr>
          <w:spacing w:val="-2"/>
        </w:rPr>
        <w:t>l</w:t>
      </w:r>
      <w:r>
        <w:t>y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>s</w:t>
      </w:r>
      <w:r>
        <w:rPr>
          <w:spacing w:val="-3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ec</w:t>
      </w:r>
      <w:r>
        <w:t>h</w:t>
      </w:r>
      <w:r>
        <w:rPr>
          <w:spacing w:val="-1"/>
        </w:rPr>
        <w:t>n</w:t>
      </w:r>
      <w:r>
        <w:rPr>
          <w:spacing w:val="-2"/>
        </w:rPr>
        <w:t>iq</w:t>
      </w:r>
      <w:r>
        <w:t xml:space="preserve">ue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hi</w:t>
      </w:r>
      <w:r>
        <w:t xml:space="preserve">s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</w:t>
      </w:r>
      <w:r>
        <w:rPr>
          <w:spacing w:val="-2"/>
        </w:rPr>
        <w:t>s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esse</w:t>
      </w:r>
      <w:r>
        <w:t>n</w:t>
      </w:r>
      <w:r>
        <w:rPr>
          <w:spacing w:val="-2"/>
        </w:rPr>
        <w:t>ti</w:t>
      </w:r>
      <w:r>
        <w:rPr>
          <w:spacing w:val="-1"/>
        </w:rPr>
        <w:t>a</w:t>
      </w:r>
      <w:r>
        <w:t>l to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2"/>
        </w:rPr>
        <w:t>t</w:t>
      </w:r>
      <w:r>
        <w:rPr>
          <w:spacing w:val="-1"/>
        </w:rPr>
        <w:t>rac</w:t>
      </w:r>
      <w:r>
        <w:t xml:space="preserve">t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3"/>
        </w:rPr>
        <w:t>i</w:t>
      </w:r>
      <w:r>
        <w:rPr>
          <w:spacing w:val="-1"/>
        </w:rPr>
        <w:t>s</w:t>
      </w:r>
      <w:r>
        <w:t>o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2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n</w:t>
      </w:r>
      <w:r>
        <w:rPr>
          <w:spacing w:val="-2"/>
        </w:rPr>
        <w:t>e</w:t>
      </w:r>
      <w:r>
        <w:t>u</w:t>
      </w:r>
      <w:r>
        <w:rPr>
          <w:spacing w:val="-3"/>
        </w:rPr>
        <w:t>r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ac</w:t>
      </w:r>
      <w:r>
        <w:rPr>
          <w:spacing w:val="-2"/>
        </w:rPr>
        <w:t>ti</w:t>
      </w:r>
      <w:r>
        <w:t>v</w:t>
      </w:r>
      <w:r>
        <w:rPr>
          <w:spacing w:val="-1"/>
        </w:rPr>
        <w:t>i</w:t>
      </w:r>
      <w:r>
        <w:rPr>
          <w:spacing w:val="-2"/>
        </w:rPr>
        <w:t>t</w:t>
      </w:r>
      <w:r>
        <w:t>y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>att</w:t>
      </w:r>
      <w:r>
        <w:rPr>
          <w:spacing w:val="-1"/>
        </w:rPr>
        <w:t>er</w:t>
      </w:r>
      <w:r>
        <w:t>ns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-3"/>
        </w:rPr>
        <w:t>e</w:t>
      </w:r>
      <w:r>
        <w:t>p</w:t>
      </w:r>
      <w:r>
        <w:rPr>
          <w:spacing w:val="-1"/>
        </w:rPr>
        <w:t>rese</w:t>
      </w:r>
      <w:r>
        <w:t>n</w:t>
      </w:r>
      <w:r>
        <w:rPr>
          <w:spacing w:val="-2"/>
        </w:rPr>
        <w:t>t</w:t>
      </w:r>
      <w:r>
        <w:rPr>
          <w:spacing w:val="-3"/>
        </w:rPr>
        <w:t>e</w:t>
      </w:r>
      <w:r>
        <w:t>d</w:t>
      </w:r>
      <w:r>
        <w:rPr>
          <w:spacing w:val="1"/>
        </w:rPr>
        <w:t xml:space="preserve"> </w:t>
      </w:r>
      <w:r>
        <w:t xml:space="preserve">by </w:t>
      </w:r>
      <w:r>
        <w:rPr>
          <w:spacing w:val="-1"/>
        </w:rPr>
        <w:t>eac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re</w:t>
      </w:r>
      <w:r>
        <w:t>q</w:t>
      </w:r>
      <w:r>
        <w:rPr>
          <w:spacing w:val="-1"/>
        </w:rPr>
        <w:t>u</w:t>
      </w:r>
      <w:r>
        <w:rPr>
          <w:spacing w:val="-3"/>
        </w:rPr>
        <w:t>e</w:t>
      </w:r>
      <w:r>
        <w:t>n</w:t>
      </w:r>
      <w:r>
        <w:rPr>
          <w:spacing w:val="-2"/>
        </w:rPr>
        <w:t>c</w:t>
      </w:r>
      <w:r>
        <w:t>y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an</w:t>
      </w:r>
      <w:r>
        <w:t xml:space="preserve">d, </w:t>
      </w:r>
      <w:r>
        <w:rPr>
          <w:spacing w:val="-1"/>
        </w:rPr>
        <w:t>s</w:t>
      </w:r>
      <w:r>
        <w:t>h</w:t>
      </w:r>
      <w:r>
        <w:rPr>
          <w:spacing w:val="-2"/>
        </w:rPr>
        <w:t>e</w:t>
      </w:r>
      <w:r>
        <w:t>d</w:t>
      </w:r>
      <w:r>
        <w:rPr>
          <w:spacing w:val="-1"/>
        </w:rPr>
        <w:t>d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li</w:t>
      </w:r>
      <w:r>
        <w:t>g</w:t>
      </w:r>
      <w:r>
        <w:rPr>
          <w:spacing w:val="-1"/>
        </w:rPr>
        <w:t>h</w:t>
      </w:r>
      <w:r>
        <w:t>t on</w:t>
      </w:r>
      <w:r>
        <w:rPr>
          <w:spacing w:val="1"/>
        </w:rPr>
        <w:t xml:space="preserve"> </w:t>
      </w:r>
      <w:r>
        <w:t>v</w:t>
      </w:r>
      <w:r>
        <w:rPr>
          <w:spacing w:val="-3"/>
        </w:rPr>
        <w:t>a</w:t>
      </w:r>
      <w:r>
        <w:rPr>
          <w:spacing w:val="-1"/>
        </w:rPr>
        <w:t>r</w:t>
      </w:r>
      <w:r>
        <w:rPr>
          <w:spacing w:val="-2"/>
        </w:rPr>
        <w:t>i</w:t>
      </w:r>
      <w:r>
        <w:t>o</w:t>
      </w:r>
      <w:r>
        <w:rPr>
          <w:spacing w:val="-1"/>
        </w:rPr>
        <w:t>u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og</w:t>
      </w:r>
      <w:r>
        <w:t>n</w:t>
      </w:r>
      <w:r>
        <w:rPr>
          <w:spacing w:val="-2"/>
        </w:rPr>
        <w:t>iti</w:t>
      </w:r>
      <w:r>
        <w:t xml:space="preserve">ve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hy</w:t>
      </w:r>
      <w:r>
        <w:rPr>
          <w:spacing w:val="-1"/>
        </w:rPr>
        <w:t>s</w:t>
      </w:r>
      <w:r>
        <w:rPr>
          <w:spacing w:val="-2"/>
        </w:rPr>
        <w:t>i</w:t>
      </w:r>
      <w:r>
        <w:t>o</w:t>
      </w:r>
      <w:r>
        <w:rPr>
          <w:spacing w:val="-2"/>
        </w:rPr>
        <w:t>l</w:t>
      </w:r>
      <w:r>
        <w:t>o</w:t>
      </w:r>
      <w:r>
        <w:rPr>
          <w:spacing w:val="-1"/>
        </w:rPr>
        <w:t>g</w:t>
      </w:r>
      <w:r>
        <w:rPr>
          <w:spacing w:val="-2"/>
        </w:rPr>
        <w:t>i</w:t>
      </w:r>
      <w:r>
        <w:rPr>
          <w:spacing w:val="-1"/>
        </w:rPr>
        <w:t>ca</w:t>
      </w:r>
      <w:r>
        <w:t xml:space="preserve">l </w:t>
      </w:r>
      <w:r>
        <w:rPr>
          <w:spacing w:val="-1"/>
        </w:rPr>
        <w:t>s</w:t>
      </w:r>
      <w:r>
        <w:rPr>
          <w:spacing w:val="-2"/>
        </w:rPr>
        <w:t>t</w:t>
      </w:r>
      <w:r>
        <w:t>a</w:t>
      </w:r>
      <w:r>
        <w:rPr>
          <w:spacing w:val="-2"/>
        </w:rPr>
        <w:t>t</w:t>
      </w:r>
      <w:r>
        <w:t>e</w:t>
      </w:r>
      <w:r>
        <w:rPr>
          <w:spacing w:val="-1"/>
        </w:rPr>
        <w:t>s</w:t>
      </w:r>
      <w:r>
        <w:t xml:space="preserve">. </w:t>
      </w:r>
      <w:r>
        <w:rPr>
          <w:spacing w:val="-1"/>
        </w:rPr>
        <w:t>T</w:t>
      </w:r>
      <w:r>
        <w:t>he 4</w:t>
      </w:r>
      <w:r>
        <w:rPr>
          <w:spacing w:val="-2"/>
        </w:rPr>
        <w:t>t</w:t>
      </w:r>
      <w:r>
        <w:t>h-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-2"/>
        </w:rPr>
        <w:t>tt</w:t>
      </w:r>
      <w:r>
        <w:rPr>
          <w:spacing w:val="-1"/>
        </w:rPr>
        <w:t>erw</w:t>
      </w:r>
      <w:r>
        <w:t>o</w:t>
      </w:r>
      <w:r>
        <w:rPr>
          <w:spacing w:val="-1"/>
        </w:rPr>
        <w:t>r</w:t>
      </w:r>
      <w:r>
        <w:rPr>
          <w:spacing w:val="-2"/>
        </w:rPr>
        <w:t>t</w:t>
      </w:r>
      <w:r>
        <w:t xml:space="preserve">h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er'</w:t>
      </w:r>
      <w:r>
        <w:t>s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>e</w:t>
      </w:r>
      <w:r>
        <w:rPr>
          <w:spacing w:val="-1"/>
        </w:rPr>
        <w:t>rf</w:t>
      </w:r>
      <w:r>
        <w:t>o</w:t>
      </w:r>
      <w:r>
        <w:rPr>
          <w:spacing w:val="-3"/>
        </w:rPr>
        <w:t>r</w:t>
      </w:r>
      <w:r>
        <w:rPr>
          <w:spacing w:val="-1"/>
        </w:rPr>
        <w:t>ma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ig</w:t>
      </w:r>
      <w:r>
        <w:t>h</w:t>
      </w:r>
      <w:r>
        <w:rPr>
          <w:spacing w:val="-2"/>
        </w:rPr>
        <w:t>l</w:t>
      </w:r>
      <w:r>
        <w:t>y v</w:t>
      </w:r>
      <w:r>
        <w:rPr>
          <w:spacing w:val="-2"/>
        </w:rPr>
        <w:t>al</w:t>
      </w:r>
      <w:r>
        <w:t>u</w:t>
      </w:r>
      <w:r>
        <w:rPr>
          <w:spacing w:val="-2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</w:t>
      </w:r>
      <w:r>
        <w:t>ng</w:t>
      </w:r>
      <w:r>
        <w:rPr>
          <w:spacing w:val="-6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bil</w:t>
      </w:r>
      <w:r>
        <w:t>i</w:t>
      </w:r>
      <w:r>
        <w:rPr>
          <w:spacing w:val="-2"/>
        </w:rPr>
        <w:t>t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ac</w:t>
      </w:r>
      <w:r>
        <w:t>h</w:t>
      </w:r>
      <w:r>
        <w:rPr>
          <w:spacing w:val="-2"/>
        </w:rPr>
        <w:t>i</w:t>
      </w:r>
      <w:r>
        <w:rPr>
          <w:spacing w:val="-1"/>
        </w:rPr>
        <w:t>e</w:t>
      </w:r>
      <w:r>
        <w:t>ve</w:t>
      </w:r>
      <w:r>
        <w:rPr>
          <w:spacing w:val="-6"/>
        </w:rPr>
        <w:t xml:space="preserve"> </w:t>
      </w:r>
      <w:r>
        <w:t>a b</w:t>
      </w:r>
      <w:r>
        <w:rPr>
          <w:spacing w:val="-2"/>
        </w:rPr>
        <w:t>al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2"/>
        </w:rPr>
        <w:t xml:space="preserve"> </w:t>
      </w:r>
      <w:r>
        <w:t>b</w:t>
      </w:r>
      <w:r>
        <w:rPr>
          <w:spacing w:val="-2"/>
        </w:rPr>
        <w:t>et</w:t>
      </w:r>
      <w:r>
        <w:rPr>
          <w:spacing w:val="-1"/>
        </w:rPr>
        <w:t>wee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d</w:t>
      </w:r>
      <w:r>
        <w:t>u</w:t>
      </w:r>
      <w:r>
        <w:rPr>
          <w:spacing w:val="-2"/>
        </w:rPr>
        <w:t>cti</w:t>
      </w:r>
      <w:r>
        <w:t>on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 p</w:t>
      </w:r>
      <w:r>
        <w:rPr>
          <w:spacing w:val="-1"/>
        </w:rPr>
        <w:t>reser</w:t>
      </w:r>
      <w:r>
        <w:t>v</w:t>
      </w:r>
      <w:r>
        <w:rPr>
          <w:spacing w:val="-2"/>
        </w:rPr>
        <w:t>ati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 xml:space="preserve">y </w:t>
      </w:r>
      <w:r>
        <w:rPr>
          <w:spacing w:val="-1"/>
        </w:rPr>
        <w:t>acc</w:t>
      </w:r>
      <w:r>
        <w:t>u</w:t>
      </w:r>
      <w:r>
        <w:rPr>
          <w:spacing w:val="-1"/>
        </w:rPr>
        <w:t>ra</w:t>
      </w:r>
      <w:r>
        <w:rPr>
          <w:spacing w:val="-2"/>
        </w:rPr>
        <w:t>t</w:t>
      </w:r>
      <w:r>
        <w:rPr>
          <w:spacing w:val="-1"/>
        </w:rPr>
        <w:t>e</w:t>
      </w:r>
      <w:r>
        <w:rPr>
          <w:spacing w:val="-2"/>
        </w:rPr>
        <w:t>l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2"/>
        </w:rPr>
        <w:t>t</w:t>
      </w:r>
      <w:r>
        <w:t>u</w:t>
      </w:r>
      <w:r>
        <w:rPr>
          <w:spacing w:val="-1"/>
        </w:rPr>
        <w:t>r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zi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t>h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1"/>
        </w:rPr>
        <w:t>ac</w:t>
      </w:r>
      <w:r>
        <w:rPr>
          <w:spacing w:val="-2"/>
        </w:rPr>
        <w:t>t</w:t>
      </w:r>
      <w:r>
        <w:rPr>
          <w:spacing w:val="-1"/>
        </w:rPr>
        <w:t>er</w:t>
      </w:r>
      <w:r>
        <w:rPr>
          <w:spacing w:val="-2"/>
        </w:rPr>
        <w:t>i</w:t>
      </w:r>
      <w:r>
        <w:t>s</w:t>
      </w:r>
      <w:r>
        <w:rPr>
          <w:spacing w:val="-2"/>
        </w:rPr>
        <w:t>ti</w:t>
      </w:r>
      <w:r>
        <w:rPr>
          <w:spacing w:val="-1"/>
        </w:rPr>
        <w:t>c</w:t>
      </w:r>
      <w:r>
        <w:t>s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EE</w:t>
      </w:r>
      <w:r>
        <w:t>G</w:t>
      </w:r>
      <w:r>
        <w:rPr>
          <w:spacing w:val="-1"/>
        </w:rPr>
        <w:t xml:space="preserve"> s</w:t>
      </w:r>
      <w:r>
        <w:rPr>
          <w:spacing w:val="-2"/>
        </w:rPr>
        <w:t>i</w:t>
      </w:r>
      <w:r>
        <w:t>g</w:t>
      </w:r>
      <w:r>
        <w:rPr>
          <w:spacing w:val="-1"/>
        </w:rPr>
        <w:t>nals.</w:t>
      </w:r>
    </w:p>
    <w:p w14:paraId="4FC7FDE7" w14:textId="77777777" w:rsidR="002C5EE3" w:rsidRDefault="002C5EE3">
      <w:pPr>
        <w:spacing w:line="120" w:lineRule="exact"/>
        <w:rPr>
          <w:sz w:val="12"/>
          <w:szCs w:val="12"/>
        </w:rPr>
      </w:pPr>
    </w:p>
    <w:p w14:paraId="4664567E" w14:textId="77777777" w:rsidR="002C5EE3" w:rsidRDefault="00000000">
      <w:pPr>
        <w:ind w:left="107" w:right="1355"/>
        <w:jc w:val="both"/>
      </w:pPr>
      <w:r>
        <w:rPr>
          <w:i/>
        </w:rPr>
        <w:t xml:space="preserve">E. </w:t>
      </w:r>
      <w:r>
        <w:rPr>
          <w:i/>
          <w:spacing w:val="15"/>
        </w:rPr>
        <w:t xml:space="preserve"> </w:t>
      </w:r>
      <w:r>
        <w:rPr>
          <w:i/>
        </w:rPr>
        <w:t>Ind</w:t>
      </w:r>
      <w:r>
        <w:rPr>
          <w:i/>
          <w:spacing w:val="-1"/>
        </w:rPr>
        <w:t>e</w:t>
      </w:r>
      <w:r>
        <w:rPr>
          <w:i/>
        </w:rPr>
        <w:t>pend</w:t>
      </w:r>
      <w:r>
        <w:rPr>
          <w:i/>
          <w:spacing w:val="-1"/>
        </w:rPr>
        <w:t>e</w:t>
      </w:r>
      <w:r>
        <w:rPr>
          <w:i/>
        </w:rPr>
        <w:t>nt Com</w:t>
      </w:r>
      <w:r>
        <w:rPr>
          <w:i/>
          <w:spacing w:val="-1"/>
        </w:rPr>
        <w:t>p</w:t>
      </w:r>
      <w:r>
        <w:rPr>
          <w:i/>
        </w:rPr>
        <w:t>o</w:t>
      </w:r>
      <w:r>
        <w:rPr>
          <w:i/>
          <w:spacing w:val="1"/>
        </w:rPr>
        <w:t>n</w:t>
      </w:r>
      <w:r>
        <w:rPr>
          <w:i/>
          <w:spacing w:val="-1"/>
        </w:rPr>
        <w:t>e</w:t>
      </w:r>
      <w:r>
        <w:rPr>
          <w:i/>
        </w:rPr>
        <w:t xml:space="preserve">nt </w:t>
      </w:r>
      <w:r>
        <w:rPr>
          <w:i/>
          <w:spacing w:val="-1"/>
        </w:rPr>
        <w:t>A</w:t>
      </w:r>
      <w:r>
        <w:rPr>
          <w:i/>
        </w:rPr>
        <w:t>nal</w:t>
      </w:r>
      <w:r>
        <w:rPr>
          <w:i/>
          <w:spacing w:val="-1"/>
        </w:rPr>
        <w:t>y</w:t>
      </w:r>
      <w:r>
        <w:rPr>
          <w:i/>
        </w:rPr>
        <w:t>sis (</w:t>
      </w:r>
      <w:r>
        <w:rPr>
          <w:i/>
          <w:spacing w:val="1"/>
        </w:rPr>
        <w:t>I</w:t>
      </w:r>
      <w:r>
        <w:rPr>
          <w:i/>
        </w:rPr>
        <w:t>C</w:t>
      </w:r>
      <w:r>
        <w:rPr>
          <w:i/>
          <w:spacing w:val="-2"/>
        </w:rPr>
        <w:t>A</w:t>
      </w:r>
      <w:r>
        <w:rPr>
          <w:i/>
        </w:rPr>
        <w:t>)</w:t>
      </w:r>
    </w:p>
    <w:p w14:paraId="1256F5DF" w14:textId="77777777" w:rsidR="002C5EE3" w:rsidRDefault="00000000">
      <w:pPr>
        <w:spacing w:before="59" w:line="228" w:lineRule="auto"/>
        <w:ind w:left="107" w:right="-34" w:firstLine="288"/>
        <w:jc w:val="both"/>
      </w:pPr>
      <w:r>
        <w:rPr>
          <w:spacing w:val="-1"/>
        </w:rPr>
        <w:t>I</w:t>
      </w:r>
      <w:r>
        <w:rPr>
          <w:spacing w:val="-2"/>
        </w:rPr>
        <w:t>C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I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p</w:t>
      </w:r>
      <w:r>
        <w:rPr>
          <w:spacing w:val="-2"/>
        </w:rPr>
        <w:t>en</w:t>
      </w:r>
      <w:r>
        <w:t>d</w:t>
      </w:r>
      <w:r>
        <w:rPr>
          <w:spacing w:val="-2"/>
        </w:rPr>
        <w:t>e</w:t>
      </w:r>
      <w:r>
        <w:t xml:space="preserve">nt </w:t>
      </w:r>
      <w:r>
        <w:rPr>
          <w:spacing w:val="-2"/>
        </w:rPr>
        <w:t>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2"/>
        </w:rPr>
        <w:t>on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si</w:t>
      </w:r>
      <w:r>
        <w:rPr>
          <w:spacing w:val="-1"/>
        </w:rPr>
        <w:t>s</w:t>
      </w:r>
      <w:r>
        <w:t>)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</w:t>
      </w:r>
      <w:r>
        <w:t>d</w:t>
      </w:r>
      <w:r>
        <w:rPr>
          <w:spacing w:val="-2"/>
        </w:rPr>
        <w:t>el</w:t>
      </w:r>
      <w:r>
        <w:t xml:space="preserve">y </w:t>
      </w:r>
      <w:r>
        <w:rPr>
          <w:spacing w:val="-1"/>
        </w:rPr>
        <w:t>em</w:t>
      </w:r>
      <w:r>
        <w:t>p</w:t>
      </w:r>
      <w:r>
        <w:rPr>
          <w:spacing w:val="-2"/>
        </w:rPr>
        <w:t>l</w:t>
      </w:r>
      <w:r>
        <w:t>o</w:t>
      </w:r>
      <w:r>
        <w:rPr>
          <w:spacing w:val="-1"/>
        </w:rPr>
        <w:t>ye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t</w:t>
      </w:r>
      <w:r>
        <w:t>h</w:t>
      </w:r>
      <w:r>
        <w:rPr>
          <w:spacing w:val="-2"/>
        </w:rPr>
        <w:t>o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 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in</w:t>
      </w:r>
      <w:r>
        <w:t>g, k</w:t>
      </w:r>
      <w:r>
        <w:rPr>
          <w:spacing w:val="-2"/>
        </w:rPr>
        <w:t>n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t xml:space="preserve">s </w:t>
      </w:r>
      <w:r>
        <w:rPr>
          <w:spacing w:val="-1"/>
        </w:rPr>
        <w:t>ca</w:t>
      </w:r>
      <w:r>
        <w:t>p</w:t>
      </w:r>
      <w:r>
        <w:rPr>
          <w:spacing w:val="-2"/>
        </w:rPr>
        <w:t>a</w:t>
      </w:r>
      <w:r>
        <w:t>b</w:t>
      </w:r>
      <w:r>
        <w:rPr>
          <w:spacing w:val="-2"/>
        </w:rPr>
        <w:t>ilit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ti</w:t>
      </w:r>
      <w:r>
        <w:t>v</w:t>
      </w:r>
      <w:r>
        <w:rPr>
          <w:spacing w:val="-1"/>
        </w:rPr>
        <w:t>e</w:t>
      </w:r>
      <w:r>
        <w:rPr>
          <w:spacing w:val="-2"/>
        </w:rPr>
        <w:t>l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o</w:t>
      </w:r>
      <w:r>
        <w:t>o</w:t>
      </w:r>
      <w:r>
        <w:rPr>
          <w:spacing w:val="-2"/>
        </w:rPr>
        <w:t>s</w:t>
      </w:r>
      <w:r>
        <w:t xml:space="preserve">e or </w:t>
      </w:r>
      <w:r>
        <w:rPr>
          <w:spacing w:val="-1"/>
        </w:rPr>
        <w:t>e</w:t>
      </w:r>
      <w:r>
        <w:rPr>
          <w:spacing w:val="-2"/>
        </w:rPr>
        <w:t>li</w:t>
      </w:r>
      <w:r>
        <w:rPr>
          <w:spacing w:val="-1"/>
        </w:rPr>
        <w:t>m</w:t>
      </w:r>
      <w:r>
        <w:rPr>
          <w:spacing w:val="-2"/>
        </w:rPr>
        <w:t>i</w:t>
      </w:r>
      <w:r>
        <w:t>n</w:t>
      </w:r>
      <w:r>
        <w:rPr>
          <w:spacing w:val="-2"/>
        </w:rPr>
        <w:t>at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t>i</w:t>
      </w:r>
      <w:r>
        <w:rPr>
          <w:spacing w:val="-1"/>
        </w:rPr>
        <w:t>f</w:t>
      </w:r>
      <w:r>
        <w:rPr>
          <w:spacing w:val="-2"/>
        </w:rPr>
        <w:t>i</w:t>
      </w:r>
      <w:r>
        <w:t xml:space="preserve">c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1"/>
        </w:rPr>
        <w:t>ne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[9]</w:t>
      </w:r>
      <w:r>
        <w:t xml:space="preserve">. </w:t>
      </w:r>
      <w:r>
        <w:rPr>
          <w:spacing w:val="-1"/>
        </w:rPr>
        <w:t>A</w:t>
      </w:r>
      <w:r>
        <w:t>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t</w:t>
      </w:r>
      <w:r>
        <w:t>i</w:t>
      </w:r>
      <w:r>
        <w:rPr>
          <w:spacing w:val="-2"/>
        </w:rPr>
        <w:t>sti</w:t>
      </w:r>
      <w:r>
        <w:rPr>
          <w:spacing w:val="-1"/>
        </w:rPr>
        <w:t>c</w:t>
      </w:r>
      <w:r>
        <w:t>al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ec</w:t>
      </w:r>
      <w:r>
        <w:t>h</w:t>
      </w:r>
      <w:r>
        <w:rPr>
          <w:spacing w:val="-1"/>
        </w:rPr>
        <w:t>n</w:t>
      </w:r>
      <w:r>
        <w:rPr>
          <w:spacing w:val="-2"/>
        </w:rPr>
        <w:t>i</w:t>
      </w:r>
      <w:r>
        <w:t>q</w:t>
      </w:r>
      <w:r>
        <w:rPr>
          <w:spacing w:val="-1"/>
        </w:rPr>
        <w:t>ue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C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i</w:t>
      </w:r>
      <w:r>
        <w:rPr>
          <w:spacing w:val="-1"/>
        </w:rPr>
        <w:t>m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 d</w:t>
      </w:r>
      <w:r>
        <w:rPr>
          <w:spacing w:val="-2"/>
        </w:rPr>
        <w:t>i</w:t>
      </w:r>
      <w:r>
        <w:rPr>
          <w:spacing w:val="-1"/>
        </w:rPr>
        <w:t>se</w:t>
      </w:r>
      <w:r>
        <w:t>n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>g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x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de</w:t>
      </w:r>
      <w:r>
        <w:t>p</w:t>
      </w:r>
      <w:r>
        <w:rPr>
          <w:spacing w:val="-2"/>
        </w:rPr>
        <w:t>e</w:t>
      </w:r>
      <w:r>
        <w:t>n</w:t>
      </w:r>
      <w:r>
        <w:rPr>
          <w:spacing w:val="-1"/>
        </w:rPr>
        <w:t>de</w:t>
      </w:r>
      <w:r>
        <w:t xml:space="preserve">nt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1"/>
        </w:rPr>
        <w:t>n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s</w:t>
      </w:r>
      <w:r>
        <w:t xml:space="preserve">. </w:t>
      </w:r>
      <w:r>
        <w:rPr>
          <w:spacing w:val="-1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c</w:t>
      </w:r>
      <w:r>
        <w:t>o</w:t>
      </w:r>
      <w:r>
        <w:rPr>
          <w:spacing w:val="-1"/>
        </w:rPr>
        <w:t>n</w:t>
      </w:r>
      <w:r>
        <w:rPr>
          <w:spacing w:val="-2"/>
        </w:rPr>
        <w:t>t</w:t>
      </w:r>
      <w:r>
        <w:rPr>
          <w:spacing w:val="-1"/>
        </w:rPr>
        <w:t>e</w:t>
      </w:r>
      <w:r>
        <w:t>xt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s</w:t>
      </w:r>
      <w:r>
        <w:rPr>
          <w:spacing w:val="-3"/>
        </w:rPr>
        <w:t>i</w:t>
      </w:r>
      <w:r>
        <w:rPr>
          <w:spacing w:val="-1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researc</w:t>
      </w:r>
      <w:r>
        <w:t>h</w:t>
      </w:r>
      <w:r>
        <w:rPr>
          <w:spacing w:val="-2"/>
        </w:rPr>
        <w:t>e</w:t>
      </w:r>
      <w:r>
        <w:rPr>
          <w:spacing w:val="-1"/>
        </w:rPr>
        <w:t>r</w:t>
      </w:r>
      <w:r>
        <w:t xml:space="preserve">s </w:t>
      </w:r>
      <w:r>
        <w:rPr>
          <w:spacing w:val="-3"/>
        </w:rPr>
        <w:t>c</w:t>
      </w:r>
      <w:r>
        <w:t>o</w:t>
      </w:r>
      <w:r>
        <w:rPr>
          <w:spacing w:val="-2"/>
        </w:rPr>
        <w:t>m</w:t>
      </w:r>
      <w:r>
        <w:rPr>
          <w:spacing w:val="-1"/>
        </w:rPr>
        <w:t>m</w:t>
      </w:r>
      <w:r>
        <w:rPr>
          <w:spacing w:val="-2"/>
        </w:rPr>
        <w:t>o</w:t>
      </w:r>
      <w:r>
        <w:t>n</w:t>
      </w:r>
      <w:r>
        <w:rPr>
          <w:spacing w:val="-2"/>
        </w:rPr>
        <w:t>l</w:t>
      </w:r>
      <w:r>
        <w:t>y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>tili</w:t>
      </w:r>
      <w:r>
        <w:t xml:space="preserve">ze </w:t>
      </w:r>
      <w:r>
        <w:rPr>
          <w:spacing w:val="-1"/>
        </w:rPr>
        <w:t>I</w:t>
      </w:r>
      <w:r>
        <w:rPr>
          <w:spacing w:val="-2"/>
        </w:rPr>
        <w:t>C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2"/>
        </w:rPr>
        <w:t>ti</w:t>
      </w:r>
      <w:r>
        <w:rPr>
          <w:spacing w:val="-1"/>
        </w:rPr>
        <w:t>f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t>x</w:t>
      </w:r>
      <w:r>
        <w:rPr>
          <w:spacing w:val="-2"/>
        </w:rPr>
        <w:t>t</w:t>
      </w:r>
      <w:r>
        <w:rPr>
          <w:spacing w:val="-1"/>
        </w:rPr>
        <w:t>rac</w:t>
      </w:r>
      <w:r>
        <w:t>t b</w:t>
      </w:r>
      <w:r>
        <w:rPr>
          <w:spacing w:val="-1"/>
        </w:rPr>
        <w:t>ra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2"/>
        </w:rPr>
        <w:t>-</w:t>
      </w:r>
      <w:r>
        <w:rPr>
          <w:spacing w:val="-1"/>
        </w:rPr>
        <w:t>re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1"/>
        </w:rPr>
        <w:t>n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rPr>
          <w:spacing w:val="-1"/>
        </w:rPr>
        <w:t>eres</w:t>
      </w:r>
      <w:r>
        <w:rPr>
          <w:spacing w:val="-2"/>
        </w:rPr>
        <w:t>t</w:t>
      </w:r>
      <w:r>
        <w:t>,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</w:t>
      </w:r>
      <w: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t>n</w:t>
      </w:r>
      <w:r>
        <w:rPr>
          <w:spacing w:val="-2"/>
        </w:rPr>
        <w:t>ati</w:t>
      </w:r>
      <w:r>
        <w:t>v</w:t>
      </w:r>
      <w:r>
        <w:rPr>
          <w:spacing w:val="-2"/>
        </w:rPr>
        <w:t>el</w:t>
      </w:r>
      <w:r>
        <w:t>y,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effe</w:t>
      </w:r>
      <w:r>
        <w:rPr>
          <w:spacing w:val="1"/>
        </w:rPr>
        <w:t>c</w:t>
      </w:r>
      <w:r>
        <w:rPr>
          <w:spacing w:val="-2"/>
        </w:rPr>
        <w:t>ti</w:t>
      </w:r>
      <w:r>
        <w:t>v</w:t>
      </w:r>
      <w:r>
        <w:rPr>
          <w:spacing w:val="-2"/>
        </w:rPr>
        <w:t>el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rem</w:t>
      </w:r>
      <w:r>
        <w:t>o</w:t>
      </w:r>
      <w:r>
        <w:rPr>
          <w:spacing w:val="-1"/>
        </w:rPr>
        <w:t>v</w:t>
      </w:r>
      <w:r>
        <w:t>e u</w:t>
      </w:r>
      <w:r>
        <w:rPr>
          <w:spacing w:val="-2"/>
        </w:rPr>
        <w:t>n</w:t>
      </w:r>
      <w:r>
        <w:rPr>
          <w:spacing w:val="-1"/>
        </w:rPr>
        <w:t>wa</w:t>
      </w:r>
      <w:r>
        <w:t>n</w:t>
      </w:r>
      <w:r>
        <w:rPr>
          <w:spacing w:val="-2"/>
        </w:rPr>
        <w:t>t</w:t>
      </w:r>
      <w:r>
        <w:rPr>
          <w:spacing w:val="-3"/>
        </w:rPr>
        <w:t>e</w:t>
      </w:r>
      <w:r>
        <w:t xml:space="preserve">d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fac</w:t>
      </w:r>
      <w:r>
        <w:rPr>
          <w:spacing w:val="-2"/>
        </w:rPr>
        <w:t>t</w:t>
      </w:r>
      <w:r>
        <w:t>s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2"/>
        </w:rPr>
        <w:t>noi</w:t>
      </w:r>
      <w:r>
        <w:rPr>
          <w:spacing w:val="-1"/>
        </w:rPr>
        <w:t>s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2"/>
        </w:rPr>
        <w:t>e</w:t>
      </w:r>
      <w:r>
        <w:t>n</w:t>
      </w:r>
      <w:r>
        <w:rPr>
          <w:spacing w:val="-4"/>
        </w:rPr>
        <w:t>t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E</w:t>
      </w:r>
      <w:r>
        <w:rPr>
          <w:spacing w:val="-1"/>
        </w:rPr>
        <w:t>E</w:t>
      </w:r>
      <w:r>
        <w:t>G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[</w:t>
      </w:r>
      <w:r>
        <w:rPr>
          <w:spacing w:val="2"/>
        </w:rPr>
        <w:t>1</w:t>
      </w:r>
      <w:r>
        <w:rPr>
          <w:spacing w:val="-2"/>
        </w:rPr>
        <w:t>0</w:t>
      </w:r>
      <w:r>
        <w:rPr>
          <w:spacing w:val="-1"/>
        </w:rPr>
        <w:t>]</w:t>
      </w:r>
      <w:r>
        <w:t xml:space="preserve">. </w:t>
      </w:r>
      <w:r>
        <w:rPr>
          <w:spacing w:val="-1"/>
        </w:rPr>
        <w:t>T</w:t>
      </w:r>
      <w:r>
        <w:t>h</w:t>
      </w:r>
      <w:r>
        <w:rPr>
          <w:spacing w:val="-1"/>
        </w:rPr>
        <w:t>r</w:t>
      </w:r>
      <w:r>
        <w:rPr>
          <w:spacing w:val="-2"/>
        </w:rPr>
        <w:t>o</w:t>
      </w:r>
      <w:r>
        <w:t>u</w:t>
      </w:r>
      <w:r>
        <w:rPr>
          <w:spacing w:val="-2"/>
        </w:rPr>
        <w:t>g</w:t>
      </w:r>
      <w:r>
        <w:t>h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9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</w:t>
      </w:r>
      <w:r>
        <w:t>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rPr>
          <w:spacing w:val="-2"/>
        </w:rPr>
        <w:t>po</w:t>
      </w:r>
      <w:r>
        <w:t>n</w:t>
      </w:r>
      <w:r>
        <w:rPr>
          <w:spacing w:val="-2"/>
        </w:rPr>
        <w:t>e</w:t>
      </w:r>
      <w:r>
        <w:t>nt</w:t>
      </w:r>
      <w:r>
        <w:rPr>
          <w:spacing w:val="-10"/>
        </w:rPr>
        <w:t xml:space="preserve"> </w:t>
      </w:r>
      <w:r>
        <w:rPr>
          <w:spacing w:val="-1"/>
        </w:rPr>
        <w:t>se</w:t>
      </w:r>
      <w:r>
        <w:t>p</w:t>
      </w:r>
      <w:r>
        <w:rPr>
          <w:spacing w:val="-2"/>
        </w:rPr>
        <w:t>a</w:t>
      </w:r>
      <w:r>
        <w:rPr>
          <w:spacing w:val="-1"/>
        </w:rPr>
        <w:t>ra</w:t>
      </w:r>
      <w:r>
        <w:rPr>
          <w:spacing w:val="-2"/>
        </w:rPr>
        <w:t>ti</w:t>
      </w:r>
      <w:r>
        <w:t>o</w:t>
      </w:r>
      <w:r>
        <w:rPr>
          <w:spacing w:val="-2"/>
        </w:rPr>
        <w:t>n</w:t>
      </w:r>
      <w:r>
        <w:t>,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C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fac</w:t>
      </w:r>
      <w:r>
        <w:rPr>
          <w:spacing w:val="-2"/>
        </w:rPr>
        <w:t>ilit</w:t>
      </w:r>
      <w:r>
        <w:t>a</w:t>
      </w:r>
      <w:r>
        <w:rPr>
          <w:spacing w:val="-2"/>
        </w:rPr>
        <w:t>t</w:t>
      </w:r>
      <w:r>
        <w:t>es a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1"/>
        </w:rPr>
        <w:t>e</w:t>
      </w:r>
      <w:r>
        <w:t>p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u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rPr>
          <w:spacing w:val="-1"/>
        </w:rPr>
        <w:t>rs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>d</w:t>
      </w:r>
      <w:r>
        <w:rPr>
          <w:spacing w:val="-2"/>
        </w:rPr>
        <w:t>i</w:t>
      </w:r>
      <w:r>
        <w:t xml:space="preserve">ng </w:t>
      </w:r>
      <w:r>
        <w:rPr>
          <w:spacing w:val="-2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 xml:space="preserve">he </w:t>
      </w:r>
      <w:r>
        <w:rPr>
          <w:spacing w:val="-2"/>
        </w:rPr>
        <w:t>u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rPr>
          <w:spacing w:val="-1"/>
        </w:rPr>
        <w:t>r</w:t>
      </w:r>
      <w:r>
        <w:rPr>
          <w:spacing w:val="-2"/>
        </w:rPr>
        <w:t>l</w:t>
      </w:r>
      <w:r>
        <w:t>y</w:t>
      </w:r>
      <w:r>
        <w:rPr>
          <w:spacing w:val="-2"/>
        </w:rPr>
        <w:t>i</w:t>
      </w:r>
      <w:r>
        <w:t>ng n</w:t>
      </w:r>
      <w:r>
        <w:rPr>
          <w:spacing w:val="-2"/>
        </w:rPr>
        <w:t>eu</w:t>
      </w:r>
      <w:r>
        <w:rPr>
          <w:spacing w:val="-1"/>
        </w:rPr>
        <w:t>ra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ti</w:t>
      </w:r>
      <w:r>
        <w:t>v</w:t>
      </w:r>
      <w:r>
        <w:rPr>
          <w:spacing w:val="-2"/>
        </w:rPr>
        <w:t>i</w:t>
      </w:r>
      <w:r>
        <w:t>t</w:t>
      </w:r>
      <w:r>
        <w:rPr>
          <w:spacing w:val="-1"/>
        </w:rPr>
        <w:t>y</w:t>
      </w:r>
      <w:r>
        <w:t>, u</w:t>
      </w:r>
      <w:r>
        <w:rPr>
          <w:spacing w:val="-2"/>
        </w:rPr>
        <w:t>lti</w:t>
      </w:r>
      <w:r>
        <w:rPr>
          <w:spacing w:val="-1"/>
        </w:rPr>
        <w:t>ma</w:t>
      </w:r>
      <w:r>
        <w:rPr>
          <w:spacing w:val="-2"/>
        </w:rPr>
        <w:t>t</w:t>
      </w:r>
      <w:r>
        <w:t>e</w:t>
      </w:r>
      <w:r>
        <w:rPr>
          <w:spacing w:val="-2"/>
        </w:rPr>
        <w:t>l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t>a</w:t>
      </w:r>
      <w:r>
        <w:rPr>
          <w:spacing w:val="-1"/>
        </w:rPr>
        <w:t>d</w:t>
      </w:r>
      <w:r>
        <w:rPr>
          <w:spacing w:val="-2"/>
        </w:rPr>
        <w:t>i</w:t>
      </w:r>
      <w:r>
        <w:t xml:space="preserve">ng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n</w:t>
      </w:r>
      <w:r>
        <w:t>h</w:t>
      </w:r>
      <w:r>
        <w:rPr>
          <w:spacing w:val="-3"/>
        </w:rPr>
        <w:t>a</w:t>
      </w:r>
      <w:r>
        <w:t>n</w:t>
      </w:r>
      <w:r>
        <w:rPr>
          <w:spacing w:val="-2"/>
        </w:rPr>
        <w:t>c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 xml:space="preserve">G </w:t>
      </w:r>
      <w:r>
        <w:rPr>
          <w:spacing w:val="-2"/>
        </w:rPr>
        <w:t>d</w:t>
      </w:r>
      <w:r>
        <w:rPr>
          <w:spacing w:val="-1"/>
        </w:rPr>
        <w:t>a</w:t>
      </w:r>
      <w:r>
        <w:rPr>
          <w:spacing w:val="-2"/>
        </w:rPr>
        <w:t>t</w:t>
      </w:r>
      <w:r>
        <w:t>a q</w:t>
      </w:r>
      <w:r>
        <w:rPr>
          <w:spacing w:val="-1"/>
        </w:rPr>
        <w:t>ua</w:t>
      </w:r>
      <w:r>
        <w:rPr>
          <w:spacing w:val="-2"/>
        </w:rPr>
        <w:t>lit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2"/>
        </w:rPr>
        <w:t>i</w:t>
      </w:r>
      <w:r>
        <w:rPr>
          <w:spacing w:val="-1"/>
        </w:rPr>
        <w:t>m</w:t>
      </w:r>
      <w:r>
        <w:t>p</w:t>
      </w:r>
      <w:r>
        <w:rPr>
          <w:spacing w:val="-1"/>
        </w:rPr>
        <w:t>r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sig</w:t>
      </w:r>
      <w:r>
        <w:t>h</w:t>
      </w:r>
      <w:r>
        <w:rPr>
          <w:spacing w:val="-2"/>
        </w:rPr>
        <w:t>t</w:t>
      </w:r>
      <w:r>
        <w:t>s</w:t>
      </w:r>
      <w:r>
        <w:rPr>
          <w:spacing w:val="-2"/>
        </w:rPr>
        <w:t xml:space="preserve"> 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t>u</w:t>
      </w:r>
      <w:r>
        <w:rPr>
          <w:spacing w:val="-1"/>
        </w:rPr>
        <w:t>nc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rPr>
          <w:spacing w:val="-2"/>
        </w:rPr>
        <w:t>i</w:t>
      </w:r>
      <w:r>
        <w:t>n</w:t>
      </w:r>
      <w:r>
        <w:rPr>
          <w:spacing w:val="-2"/>
        </w:rPr>
        <w:t>g</w:t>
      </w:r>
      <w:r>
        <w:t>.</w:t>
      </w:r>
    </w:p>
    <w:p w14:paraId="2D23142D" w14:textId="77777777" w:rsidR="002C5EE3" w:rsidRDefault="002C5EE3">
      <w:pPr>
        <w:spacing w:before="10" w:line="140" w:lineRule="exact"/>
        <w:rPr>
          <w:sz w:val="15"/>
          <w:szCs w:val="15"/>
        </w:rPr>
      </w:pPr>
    </w:p>
    <w:p w14:paraId="35C9C39C" w14:textId="77777777" w:rsidR="002C5EE3" w:rsidRDefault="00000000">
      <w:pPr>
        <w:ind w:left="1256" w:right="1276"/>
        <w:jc w:val="center"/>
        <w:rPr>
          <w:sz w:val="16"/>
          <w:szCs w:val="16"/>
        </w:rPr>
      </w:pPr>
      <w:r>
        <w:t>III.</w:t>
      </w:r>
      <w:r>
        <w:rPr>
          <w:spacing w:val="41"/>
        </w:rPr>
        <w:t xml:space="preserve"> </w:t>
      </w:r>
      <w:r>
        <w:t>R</w:t>
      </w:r>
      <w:r>
        <w:rPr>
          <w:sz w:val="16"/>
          <w:szCs w:val="16"/>
        </w:rPr>
        <w:t>ESULT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3"/>
          <w:sz w:val="16"/>
          <w:szCs w:val="16"/>
        </w:rPr>
        <w:t xml:space="preserve"> </w:t>
      </w:r>
      <w:r>
        <w:rPr>
          <w:spacing w:val="2"/>
        </w:rPr>
        <w:t>D</w:t>
      </w:r>
      <w:r>
        <w:rPr>
          <w:w w:val="99"/>
          <w:sz w:val="16"/>
          <w:szCs w:val="16"/>
        </w:rPr>
        <w:t>ISCUSS</w:t>
      </w:r>
      <w:r>
        <w:rPr>
          <w:spacing w:val="1"/>
          <w:w w:val="99"/>
          <w:sz w:val="16"/>
          <w:szCs w:val="16"/>
        </w:rPr>
        <w:t>I</w:t>
      </w:r>
      <w:r>
        <w:rPr>
          <w:w w:val="99"/>
          <w:sz w:val="16"/>
          <w:szCs w:val="16"/>
        </w:rPr>
        <w:t>ON</w:t>
      </w:r>
    </w:p>
    <w:p w14:paraId="18621988" w14:textId="77777777" w:rsidR="002C5EE3" w:rsidRDefault="002C5EE3">
      <w:pPr>
        <w:spacing w:line="120" w:lineRule="exact"/>
        <w:rPr>
          <w:sz w:val="12"/>
          <w:szCs w:val="12"/>
        </w:rPr>
      </w:pPr>
    </w:p>
    <w:p w14:paraId="067A326D" w14:textId="77777777" w:rsidR="002C5EE3" w:rsidRDefault="00000000">
      <w:pPr>
        <w:ind w:left="107" w:right="2266"/>
        <w:jc w:val="both"/>
      </w:pPr>
      <w:r>
        <w:rPr>
          <w:i/>
        </w:rPr>
        <w:t xml:space="preserve">A. </w:t>
      </w:r>
      <w:r>
        <w:rPr>
          <w:i/>
          <w:spacing w:val="15"/>
        </w:rPr>
        <w:t xml:space="preserve"> </w:t>
      </w:r>
      <w:r>
        <w:rPr>
          <w:i/>
        </w:rPr>
        <w:t>EEG Si</w:t>
      </w:r>
      <w:r>
        <w:rPr>
          <w:i/>
          <w:spacing w:val="-1"/>
        </w:rPr>
        <w:t>g</w:t>
      </w:r>
      <w:r>
        <w:rPr>
          <w:i/>
        </w:rPr>
        <w:t>nal R</w:t>
      </w:r>
      <w:r>
        <w:rPr>
          <w:i/>
          <w:spacing w:val="-2"/>
        </w:rPr>
        <w:t>e</w:t>
      </w:r>
      <w:r>
        <w:rPr>
          <w:i/>
        </w:rPr>
        <w:t>cori</w:t>
      </w:r>
      <w:r>
        <w:rPr>
          <w:i/>
          <w:spacing w:val="-1"/>
        </w:rPr>
        <w:t>n</w:t>
      </w:r>
      <w:r>
        <w:rPr>
          <w:i/>
        </w:rPr>
        <w:t>g</w:t>
      </w:r>
      <w:r>
        <w:rPr>
          <w:i/>
          <w:spacing w:val="1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sult</w:t>
      </w:r>
    </w:p>
    <w:p w14:paraId="18ED4608" w14:textId="77777777" w:rsidR="002C5EE3" w:rsidRDefault="00000000">
      <w:pPr>
        <w:spacing w:before="60" w:line="228" w:lineRule="auto"/>
        <w:ind w:left="107" w:right="-33" w:firstLine="288"/>
        <w:jc w:val="both"/>
      </w:pP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>e 8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rese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res</w:t>
      </w:r>
      <w:r>
        <w:t>u</w:t>
      </w:r>
      <w:r>
        <w:rPr>
          <w:spacing w:val="-2"/>
        </w:rPr>
        <w:t>lt</w:t>
      </w:r>
      <w:r>
        <w:t>s</w:t>
      </w:r>
      <w:r>
        <w:rPr>
          <w:spacing w:val="2"/>
        </w:rPr>
        <w:t xml:space="preserve"> </w:t>
      </w:r>
      <w:r>
        <w:t xml:space="preserve">of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 xml:space="preserve">g, </w:t>
      </w:r>
      <w:r>
        <w:rPr>
          <w:spacing w:val="-1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t>v</w:t>
      </w: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-2"/>
        </w:rPr>
        <w:t>l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 p</w:t>
      </w:r>
      <w:r>
        <w:rPr>
          <w:spacing w:val="-1"/>
        </w:rPr>
        <w:t>rese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 xml:space="preserve">G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 xml:space="preserve">e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tt</w:t>
      </w:r>
      <w:r>
        <w:rPr>
          <w:spacing w:val="-1"/>
        </w:rPr>
        <w:t>r</w:t>
      </w:r>
      <w:r>
        <w:rPr>
          <w:spacing w:val="-2"/>
        </w:rPr>
        <w:t>i</w:t>
      </w:r>
      <w:r>
        <w:t>b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m</w:t>
      </w:r>
      <w:r>
        <w:t>o</w:t>
      </w:r>
      <w:r>
        <w:rPr>
          <w:spacing w:val="-1"/>
        </w:rPr>
        <w:t>veme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th</w:t>
      </w:r>
      <w:r>
        <w:t xml:space="preserve">e </w:t>
      </w:r>
      <w:r>
        <w:rPr>
          <w:spacing w:val="-1"/>
        </w:rPr>
        <w:t>res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-6"/>
        </w:rPr>
        <w:t xml:space="preserve"> </w:t>
      </w:r>
      <w:r>
        <w:t>d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i</w:t>
      </w:r>
      <w:r>
        <w:t>ng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es</w:t>
      </w:r>
      <w:r>
        <w:rPr>
          <w:spacing w:val="-2"/>
        </w:rPr>
        <w:t>t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e</w:t>
      </w:r>
      <w:r>
        <w:rPr>
          <w:spacing w:val="-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re</w:t>
      </w:r>
      <w:r>
        <w:t>q</w:t>
      </w:r>
      <w:r>
        <w:rPr>
          <w:spacing w:val="-1"/>
        </w:rPr>
        <w:t>u</w:t>
      </w:r>
      <w:r>
        <w:rPr>
          <w:spacing w:val="-2"/>
        </w:rPr>
        <w:t>i</w:t>
      </w:r>
      <w:r>
        <w:rPr>
          <w:spacing w:val="-1"/>
        </w:rPr>
        <w:t>r</w:t>
      </w:r>
      <w:r>
        <w:rPr>
          <w:spacing w:val="-3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1"/>
        </w:rPr>
        <w:t>m</w:t>
      </w:r>
      <w:r>
        <w:t>o</w:t>
      </w:r>
      <w:r>
        <w:rPr>
          <w:spacing w:val="-1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ei</w:t>
      </w:r>
      <w:r>
        <w:t>r h</w:t>
      </w:r>
      <w:r>
        <w:rPr>
          <w:spacing w:val="-2"/>
        </w:rPr>
        <w:t>a</w:t>
      </w:r>
      <w:r>
        <w:t>n</w:t>
      </w:r>
      <w:r>
        <w:rPr>
          <w:spacing w:val="-1"/>
        </w:rPr>
        <w:t>d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omp</w:t>
      </w:r>
      <w:r>
        <w:rPr>
          <w:spacing w:val="-4"/>
        </w:rPr>
        <w:t>l</w:t>
      </w:r>
      <w:r>
        <w:rPr>
          <w:spacing w:val="-1"/>
        </w:rPr>
        <w:t>e</w:t>
      </w:r>
      <w:r>
        <w:rPr>
          <w:spacing w:val="-2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p</w:t>
      </w:r>
      <w:r>
        <w:rPr>
          <w:spacing w:val="-1"/>
        </w:rPr>
        <w:t>r</w:t>
      </w:r>
      <w:r>
        <w:t>o</w:t>
      </w:r>
      <w:r>
        <w:rPr>
          <w:spacing w:val="-1"/>
        </w:rPr>
        <w:t>v</w:t>
      </w:r>
      <w:r>
        <w:rPr>
          <w:spacing w:val="-2"/>
        </w:rPr>
        <w:t>id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as</w:t>
      </w:r>
      <w:r>
        <w:t>k</w:t>
      </w:r>
      <w:r>
        <w:rPr>
          <w:spacing w:val="-2"/>
        </w:rPr>
        <w:t>s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u</w:t>
      </w:r>
      <w:r>
        <w:rPr>
          <w:spacing w:val="-3"/>
        </w:rPr>
        <w:t>c</w:t>
      </w:r>
      <w:r>
        <w:t xml:space="preserve">h </w:t>
      </w:r>
      <w:r>
        <w:rPr>
          <w:spacing w:val="-1"/>
        </w:rPr>
        <w:t>m</w:t>
      </w:r>
      <w:r>
        <w:t>o</w:t>
      </w:r>
      <w:r>
        <w:rPr>
          <w:spacing w:val="-1"/>
        </w:rPr>
        <w:t>vem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rPr>
          <w:spacing w:val="-1"/>
        </w:rPr>
        <w:t>r</w:t>
      </w:r>
      <w:r>
        <w:rPr>
          <w:spacing w:val="-2"/>
        </w:rPr>
        <w:t>o</w:t>
      </w:r>
      <w:r>
        <w:t>d</w:t>
      </w:r>
      <w:r>
        <w:rPr>
          <w:spacing w:val="-1"/>
        </w:rPr>
        <w:t>uc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fac</w:t>
      </w:r>
      <w:r>
        <w:rPr>
          <w:spacing w:val="-2"/>
        </w:rPr>
        <w:t>t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7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8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rPr>
          <w:spacing w:val="-2"/>
        </w:rPr>
        <w:t>d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EE</w:t>
      </w:r>
      <w:r>
        <w:t>G</w:t>
      </w:r>
      <w:r>
        <w:rPr>
          <w:spacing w:val="-1"/>
        </w:rPr>
        <w:t xml:space="preserve"> 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.</w:t>
      </w:r>
    </w:p>
    <w:p w14:paraId="61A470DA" w14:textId="77777777" w:rsidR="002C5EE3" w:rsidRDefault="002C5EE3">
      <w:pPr>
        <w:spacing w:before="10" w:line="100" w:lineRule="exact"/>
        <w:rPr>
          <w:sz w:val="11"/>
          <w:szCs w:val="11"/>
        </w:rPr>
      </w:pPr>
    </w:p>
    <w:p w14:paraId="7C8A5420" w14:textId="77777777" w:rsidR="002C5EE3" w:rsidRDefault="00000000">
      <w:pPr>
        <w:spacing w:line="228" w:lineRule="auto"/>
        <w:ind w:left="107" w:right="-33" w:firstLine="288"/>
        <w:jc w:val="both"/>
      </w:pPr>
      <w:r>
        <w:rPr>
          <w:spacing w:val="-1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</w:t>
      </w:r>
      <w:r>
        <w:rPr>
          <w:spacing w:val="3"/>
        </w:rPr>
        <w:t xml:space="preserve"> </w:t>
      </w:r>
      <w:r>
        <w:rPr>
          <w:spacing w:val="-2"/>
        </w:rPr>
        <w:t>sh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>e 8</w:t>
      </w:r>
      <w:r>
        <w:rPr>
          <w:spacing w:val="3"/>
        </w:rPr>
        <w:t xml:space="preserve"> </w:t>
      </w:r>
      <w:r>
        <w:t>d</w:t>
      </w:r>
      <w:r>
        <w:rPr>
          <w:spacing w:val="-2"/>
        </w:rPr>
        <w:t>i</w:t>
      </w:r>
      <w:r>
        <w:rPr>
          <w:spacing w:val="-1"/>
        </w:rPr>
        <w:t>s</w:t>
      </w:r>
      <w:r>
        <w:t>p</w:t>
      </w:r>
      <w:r>
        <w:rPr>
          <w:spacing w:val="-2"/>
        </w:rPr>
        <w:t>l</w:t>
      </w:r>
      <w:r>
        <w:rPr>
          <w:spacing w:val="-1"/>
        </w:rPr>
        <w:t>a</w:t>
      </w:r>
      <w:r>
        <w:t>ys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n </w:t>
      </w:r>
      <w:r>
        <w:rPr>
          <w:spacing w:val="-2"/>
        </w:rPr>
        <w:t>i</w:t>
      </w:r>
      <w:r>
        <w:rPr>
          <w:spacing w:val="-1"/>
        </w:rPr>
        <w:t>rre</w:t>
      </w:r>
      <w:r>
        <w:t>g</w:t>
      </w:r>
      <w:r>
        <w:rPr>
          <w:spacing w:val="-1"/>
        </w:rPr>
        <w:t>u</w:t>
      </w:r>
      <w:r>
        <w:rPr>
          <w:spacing w:val="-2"/>
        </w:rPr>
        <w:t>l</w:t>
      </w:r>
      <w:r>
        <w:rPr>
          <w:spacing w:val="-1"/>
        </w:rPr>
        <w:t>a</w:t>
      </w:r>
      <w:r>
        <w:t>r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>a</w:t>
      </w:r>
      <w:r>
        <w:rPr>
          <w:spacing w:val="-1"/>
        </w:rPr>
        <w:t>se</w:t>
      </w:r>
      <w:r>
        <w:rPr>
          <w:spacing w:val="-2"/>
        </w:rPr>
        <w:t>li</w:t>
      </w:r>
      <w:r>
        <w:t>ne</w:t>
      </w:r>
      <w:r>
        <w:rPr>
          <w:spacing w:val="-4"/>
        </w:rPr>
        <w:t xml:space="preserve"> </w:t>
      </w:r>
      <w:r>
        <w:t>p</w:t>
      </w:r>
      <w:r>
        <w:rPr>
          <w:spacing w:val="-2"/>
        </w:rPr>
        <w:t>att</w:t>
      </w:r>
      <w:r>
        <w:rPr>
          <w:spacing w:val="-1"/>
        </w:rPr>
        <w:t>er</w:t>
      </w:r>
      <w:r>
        <w:t>n,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t>u</w:t>
      </w:r>
      <w:r>
        <w:rPr>
          <w:spacing w:val="-1"/>
        </w:rPr>
        <w:t>r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t>d</w:t>
      </w:r>
      <w:r>
        <w:rPr>
          <w:spacing w:val="-2"/>
        </w:rPr>
        <w:t>i</w:t>
      </w:r>
      <w:r>
        <w:rPr>
          <w:spacing w:val="-1"/>
        </w:rPr>
        <w:t>ca</w:t>
      </w:r>
      <w:r>
        <w:rPr>
          <w:spacing w:val="-2"/>
        </w:rPr>
        <w:t>ti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>e</w:t>
      </w:r>
      <w:r>
        <w:rPr>
          <w:spacing w:val="-1"/>
        </w:rPr>
        <w:t>rs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e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-3"/>
        </w:rPr>
        <w:t xml:space="preserve"> </w:t>
      </w:r>
      <w:r>
        <w:t>of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2"/>
        </w:rPr>
        <w:t xml:space="preserve"> </w:t>
      </w:r>
      <w:r>
        <w:t xml:space="preserve">be </w:t>
      </w:r>
      <w:r>
        <w:rPr>
          <w:spacing w:val="-1"/>
        </w:rPr>
        <w:t>a</w:t>
      </w:r>
      <w:r>
        <w:rPr>
          <w:spacing w:val="-2"/>
        </w:rPr>
        <w:t>tt</w:t>
      </w:r>
      <w:r>
        <w:rPr>
          <w:spacing w:val="-1"/>
        </w:rPr>
        <w:t>r</w:t>
      </w:r>
      <w:r>
        <w:rPr>
          <w:spacing w:val="-2"/>
        </w:rPr>
        <w:t>i</w:t>
      </w:r>
      <w:r>
        <w:t>b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</w:t>
      </w:r>
      <w:r>
        <w:t xml:space="preserve">ng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fac</w:t>
      </w:r>
      <w:r>
        <w:rPr>
          <w:spacing w:val="-2"/>
        </w:rPr>
        <w:t>t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ca</w:t>
      </w:r>
      <w: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t>d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b</w:t>
      </w:r>
      <w:r>
        <w:rPr>
          <w:spacing w:val="-2"/>
        </w:rPr>
        <w:t>o</w:t>
      </w:r>
      <w:r>
        <w:t>dy</w:t>
      </w:r>
      <w:r>
        <w:rPr>
          <w:spacing w:val="-1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</w:t>
      </w:r>
      <w:r>
        <w:t>v</w:t>
      </w:r>
      <w:r>
        <w:rPr>
          <w:spacing w:val="-3"/>
        </w:rPr>
        <w:t>e</w:t>
      </w:r>
      <w:r>
        <w:rPr>
          <w:spacing w:val="-1"/>
        </w:rPr>
        <w:t>me</w:t>
      </w:r>
      <w:r>
        <w:t>n</w:t>
      </w:r>
      <w:r>
        <w:rPr>
          <w:spacing w:val="-2"/>
        </w:rPr>
        <w:t>t</w:t>
      </w:r>
      <w:r>
        <w:rPr>
          <w:spacing w:val="-1"/>
        </w:rPr>
        <w:t>s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l</w:t>
      </w:r>
      <w:r>
        <w:t>l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-1"/>
        </w:rPr>
        <w:t>r</w:t>
      </w:r>
      <w:r>
        <w:rPr>
          <w:spacing w:val="-2"/>
        </w:rPr>
        <w:t>o</w:t>
      </w:r>
      <w:r>
        <w:t>n</w:t>
      </w:r>
      <w:r>
        <w:rPr>
          <w:spacing w:val="-2"/>
        </w:rPr>
        <w:t>m</w:t>
      </w:r>
      <w:r>
        <w:rPr>
          <w:spacing w:val="-1"/>
        </w:rPr>
        <w:t>e</w:t>
      </w:r>
      <w:r>
        <w:t>n</w:t>
      </w:r>
      <w:r>
        <w:rPr>
          <w:spacing w:val="-4"/>
        </w:rPr>
        <w:t>t</w:t>
      </w:r>
      <w:r>
        <w:t xml:space="preserve">al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-2"/>
        </w:rPr>
        <w:t>iti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2"/>
        </w:rPr>
        <w:t>in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o</w:t>
      </w:r>
      <w:r>
        <w:rPr>
          <w:spacing w:val="-1"/>
        </w:rPr>
        <w:t>om</w:t>
      </w:r>
      <w:r>
        <w:t>.</w:t>
      </w:r>
    </w:p>
    <w:p w14:paraId="61CA5645" w14:textId="77777777" w:rsidR="002C5EE3" w:rsidRDefault="002C5EE3">
      <w:pPr>
        <w:spacing w:line="120" w:lineRule="exact"/>
        <w:rPr>
          <w:sz w:val="12"/>
          <w:szCs w:val="12"/>
        </w:rPr>
      </w:pPr>
    </w:p>
    <w:p w14:paraId="2A5C7EA4" w14:textId="77777777" w:rsidR="002C5EE3" w:rsidRDefault="00000000">
      <w:pPr>
        <w:ind w:left="107" w:right="2327"/>
        <w:jc w:val="both"/>
      </w:pPr>
      <w:r>
        <w:rPr>
          <w:i/>
        </w:rPr>
        <w:t xml:space="preserve">B. </w:t>
      </w:r>
      <w:r>
        <w:rPr>
          <w:i/>
          <w:spacing w:val="15"/>
        </w:rPr>
        <w:t xml:space="preserve"> </w:t>
      </w:r>
      <w:r>
        <w:rPr>
          <w:i/>
        </w:rPr>
        <w:t>EEG Si</w:t>
      </w:r>
      <w:r>
        <w:rPr>
          <w:i/>
          <w:spacing w:val="-1"/>
        </w:rPr>
        <w:t>g</w:t>
      </w:r>
      <w:r>
        <w:rPr>
          <w:i/>
        </w:rPr>
        <w:t>nal P</w:t>
      </w:r>
      <w:r>
        <w:rPr>
          <w:i/>
          <w:spacing w:val="-1"/>
        </w:rPr>
        <w:t>r</w:t>
      </w:r>
      <w:r>
        <w:rPr>
          <w:i/>
        </w:rPr>
        <w:t>e-process</w:t>
      </w:r>
      <w:r>
        <w:rPr>
          <w:i/>
          <w:spacing w:val="-2"/>
        </w:rPr>
        <w:t>i</w:t>
      </w:r>
      <w:r>
        <w:rPr>
          <w:i/>
        </w:rPr>
        <w:t>ng</w:t>
      </w:r>
    </w:p>
    <w:p w14:paraId="397330CC" w14:textId="77777777" w:rsidR="002C5EE3" w:rsidRDefault="00000000">
      <w:pPr>
        <w:spacing w:before="59" w:line="228" w:lineRule="auto"/>
        <w:ind w:left="107" w:right="-34" w:firstLine="288"/>
        <w:jc w:val="both"/>
      </w:pPr>
      <w:r>
        <w:rPr>
          <w:spacing w:val="-1"/>
        </w:rPr>
        <w:t>Pre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</w:t>
      </w:r>
      <w:r>
        <w:t>ng of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-2"/>
        </w:rPr>
        <w:t>l</w:t>
      </w:r>
      <w:r>
        <w:t>s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l</w:t>
      </w:r>
      <w:r>
        <w:rPr>
          <w:spacing w:val="-1"/>
        </w:rPr>
        <w:t>a</w:t>
      </w:r>
      <w:r>
        <w:t>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cr</w:t>
      </w:r>
      <w:r>
        <w:t>i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ca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r</w:t>
      </w:r>
      <w:r>
        <w:t>o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1"/>
        </w:rPr>
        <w:t>re</w:t>
      </w:r>
      <w:r>
        <w:t>d</w:t>
      </w:r>
      <w:r>
        <w:rPr>
          <w:spacing w:val="-1"/>
        </w:rPr>
        <w:t>uc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rese</w:t>
      </w:r>
      <w:r>
        <w:t>nt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>e</w:t>
      </w:r>
      <w:r>
        <w:rPr>
          <w:spacing w:val="2"/>
        </w:rPr>
        <w:t xml:space="preserve"> </w:t>
      </w:r>
      <w:r>
        <w:t>9</w:t>
      </w:r>
      <w:r>
        <w:rPr>
          <w:spacing w:val="4"/>
        </w:rPr>
        <w:t xml:space="preserve"> </w:t>
      </w:r>
      <w:r>
        <w:rPr>
          <w:spacing w:val="-2"/>
        </w:rPr>
        <w:t>ill</w:t>
      </w:r>
      <w:r>
        <w:t>u</w:t>
      </w:r>
      <w:r>
        <w:rPr>
          <w:spacing w:val="-2"/>
        </w:rPr>
        <w:t>st</w:t>
      </w:r>
      <w:r>
        <w:rPr>
          <w:spacing w:val="-1"/>
        </w:rPr>
        <w:t>ra</w:t>
      </w:r>
      <w:r>
        <w:rPr>
          <w:spacing w:val="-2"/>
        </w:rPr>
        <w:t>t</w:t>
      </w:r>
      <w:r>
        <w:rPr>
          <w:spacing w:val="-1"/>
        </w:rPr>
        <w:t>e</w:t>
      </w:r>
      <w:r>
        <w:t xml:space="preserve">s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f</w:t>
      </w:r>
      <w:r>
        <w:rPr>
          <w:spacing w:val="-2"/>
        </w:rPr>
        <w:t>l</w:t>
      </w:r>
      <w:r>
        <w:t>o</w:t>
      </w:r>
      <w:r>
        <w:rPr>
          <w:spacing w:val="-1"/>
        </w:rPr>
        <w:t>wc</w:t>
      </w:r>
      <w:r>
        <w:t>h</w:t>
      </w:r>
      <w:r>
        <w:rPr>
          <w:spacing w:val="-2"/>
        </w:rPr>
        <w:t>a</w:t>
      </w:r>
      <w:r>
        <w:rPr>
          <w:spacing w:val="-1"/>
        </w:rPr>
        <w:t>r</w:t>
      </w:r>
      <w:r>
        <w:t xml:space="preserve">t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 p</w:t>
      </w:r>
      <w:r>
        <w:rPr>
          <w:spacing w:val="-1"/>
        </w:rPr>
        <w:t>re</w:t>
      </w:r>
      <w: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rPr>
          <w:spacing w:val="-1"/>
        </w:rPr>
        <w:t>cess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 xml:space="preserve">h </w:t>
      </w:r>
      <w:r>
        <w:rPr>
          <w:spacing w:val="-2"/>
        </w:rPr>
        <w:t>i</w:t>
      </w:r>
      <w:r>
        <w:t>n</w:t>
      </w:r>
      <w:r>
        <w:rPr>
          <w:spacing w:val="-1"/>
        </w:rPr>
        <w:t>v</w:t>
      </w:r>
      <w:r>
        <w:t>o</w:t>
      </w:r>
      <w:r>
        <w:rPr>
          <w:spacing w:val="-2"/>
        </w:rPr>
        <w:t>l</w:t>
      </w:r>
      <w:r>
        <w:t>v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se</w:t>
      </w:r>
      <w:r>
        <w:t>v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3"/>
        </w:rPr>
        <w:t>a</w:t>
      </w:r>
      <w:r>
        <w:t xml:space="preserve">l </w:t>
      </w:r>
      <w:r>
        <w:rPr>
          <w:spacing w:val="-1"/>
        </w:rPr>
        <w:t>esse</w:t>
      </w:r>
      <w:r>
        <w:t>n</w:t>
      </w:r>
      <w:r>
        <w:rPr>
          <w:spacing w:val="-2"/>
        </w:rPr>
        <w:t>ti</w:t>
      </w:r>
      <w:r>
        <w:rPr>
          <w:spacing w:val="-1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e</w:t>
      </w:r>
      <w:r>
        <w:t>p</w:t>
      </w:r>
      <w:r>
        <w:rPr>
          <w:spacing w:val="-2"/>
        </w:rPr>
        <w:t>s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cl</w:t>
      </w:r>
      <w:r>
        <w:t>u</w:t>
      </w:r>
      <w:r>
        <w:rPr>
          <w:spacing w:val="-1"/>
        </w:rPr>
        <w:t>d</w:t>
      </w:r>
      <w:r>
        <w:rPr>
          <w:spacing w:val="-2"/>
        </w:rPr>
        <w:t>i</w:t>
      </w:r>
      <w:r>
        <w:t xml:space="preserve">ng </w:t>
      </w:r>
      <w:r>
        <w:rPr>
          <w:spacing w:val="-2"/>
        </w:rPr>
        <w:t>t</w:t>
      </w:r>
      <w:r>
        <w:t>he u</w:t>
      </w:r>
      <w:r>
        <w:rPr>
          <w:spacing w:val="-2"/>
        </w:rPr>
        <w:t>til</w:t>
      </w:r>
      <w:r>
        <w:t>i</w:t>
      </w:r>
      <w:r>
        <w:rPr>
          <w:spacing w:val="-2"/>
        </w:rPr>
        <w:t>z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 xml:space="preserve">on of a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rPr>
          <w:spacing w:val="-2"/>
        </w:rPr>
        <w:t>i</w:t>
      </w:r>
      <w:r>
        <w:t>ng 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t xml:space="preserve">.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</w:t>
      </w:r>
      <w:r>
        <w:t>r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</w:t>
      </w:r>
      <w:r>
        <w:rPr>
          <w:spacing w:val="-2"/>
        </w:rPr>
        <w:t>d</w:t>
      </w:r>
      <w:r>
        <w:t>u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ll</w:t>
      </w:r>
      <w:r>
        <w:t>o</w:t>
      </w:r>
      <w:r>
        <w:rPr>
          <w:spacing w:val="-2"/>
        </w:rPr>
        <w:t>w</w:t>
      </w:r>
      <w:r>
        <w:t>s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>n</w:t>
      </w:r>
      <w:r>
        <w:rPr>
          <w:spacing w:val="-2"/>
        </w:rPr>
        <w:t>l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s</w:t>
      </w:r>
      <w:r>
        <w:rPr>
          <w:spacing w:val="-2"/>
        </w:rPr>
        <w:t>ign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-1"/>
        </w:rPr>
        <w:t>'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fre</w:t>
      </w:r>
      <w:r>
        <w:t>q</w:t>
      </w:r>
      <w:r>
        <w:rPr>
          <w:spacing w:val="-1"/>
        </w:rPr>
        <w:t>ue</w:t>
      </w:r>
      <w:r>
        <w:t>n</w:t>
      </w:r>
      <w:r>
        <w:rPr>
          <w:spacing w:val="-2"/>
        </w:rPr>
        <w:t>ci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ifi</w:t>
      </w:r>
      <w:r>
        <w:t>c</w:t>
      </w:r>
      <w:r>
        <w:rPr>
          <w:spacing w:val="1"/>
        </w:rPr>
        <w:t xml:space="preserve"> </w:t>
      </w:r>
      <w:r>
        <w:rPr>
          <w:spacing w:val="-1"/>
        </w:rPr>
        <w:t>ra</w:t>
      </w:r>
      <w:r>
        <w:t>n</w:t>
      </w:r>
      <w:r>
        <w:rPr>
          <w:spacing w:val="-1"/>
        </w:rPr>
        <w:t>g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 p</w:t>
      </w:r>
      <w:r>
        <w:rPr>
          <w:spacing w:val="-2"/>
        </w:rPr>
        <w:t>as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r</w:t>
      </w:r>
      <w:r>
        <w:rPr>
          <w:spacing w:val="-2"/>
        </w:rPr>
        <w:t>o</w:t>
      </w:r>
      <w:r>
        <w:t>u</w:t>
      </w:r>
      <w:r>
        <w:rPr>
          <w:spacing w:val="-2"/>
        </w:rPr>
        <w:t>g</w:t>
      </w:r>
      <w:r>
        <w:t>h.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 xml:space="preserve">or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p</w:t>
      </w:r>
      <w:r>
        <w:t>o</w:t>
      </w:r>
      <w:r>
        <w:rPr>
          <w:spacing w:val="-2"/>
        </w:rPr>
        <w:t>s</w:t>
      </w:r>
      <w:r>
        <w:rPr>
          <w:spacing w:val="-1"/>
        </w:rPr>
        <w:t>e</w:t>
      </w:r>
      <w:r>
        <w:t xml:space="preserve">, a </w:t>
      </w:r>
      <w:r>
        <w:rPr>
          <w:spacing w:val="-1"/>
        </w:rPr>
        <w:t>f</w:t>
      </w:r>
      <w:r>
        <w:t>o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t</w:t>
      </w:r>
      <w:r>
        <w:t>h</w:t>
      </w:r>
      <w:r>
        <w:rPr>
          <w:spacing w:val="-2"/>
        </w:rPr>
        <w:t>-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3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-2"/>
        </w:rPr>
        <w:t>tt</w:t>
      </w:r>
      <w:r>
        <w:rPr>
          <w:spacing w:val="-1"/>
        </w:rPr>
        <w:t>erw</w:t>
      </w:r>
      <w:r>
        <w:t>o</w:t>
      </w:r>
      <w:r>
        <w:rPr>
          <w:spacing w:val="-1"/>
        </w:rPr>
        <w:t>r</w:t>
      </w:r>
      <w:r>
        <w:rPr>
          <w:spacing w:val="-2"/>
        </w:rPr>
        <w:t>t</w:t>
      </w:r>
      <w:r>
        <w:t>h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em</w:t>
      </w:r>
      <w:r>
        <w:t>p</w:t>
      </w:r>
      <w:r>
        <w:rPr>
          <w:spacing w:val="-2"/>
        </w:rPr>
        <w:t>l</w:t>
      </w:r>
      <w:r>
        <w:t>o</w:t>
      </w:r>
      <w:r>
        <w:rPr>
          <w:spacing w:val="-1"/>
        </w:rPr>
        <w:t>ye</w:t>
      </w:r>
      <w:r>
        <w:t>d d</w:t>
      </w:r>
      <w:r>
        <w:rPr>
          <w:spacing w:val="-1"/>
        </w:rPr>
        <w:t>u</w:t>
      </w:r>
      <w:r>
        <w:t xml:space="preserve">e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li</w:t>
      </w:r>
      <w:r>
        <w:t>n</w:t>
      </w:r>
      <w:r>
        <w:rPr>
          <w:spacing w:val="-2"/>
        </w:rPr>
        <w:t>e</w:t>
      </w:r>
      <w:r>
        <w:t>ar p</w:t>
      </w:r>
      <w:r>
        <w:rPr>
          <w:spacing w:val="-1"/>
        </w:rPr>
        <w:t>has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res</w:t>
      </w:r>
      <w:r>
        <w:rPr>
          <w:spacing w:val="-2"/>
        </w:rPr>
        <w:t>p</w:t>
      </w:r>
      <w:r>
        <w:t>o</w:t>
      </w:r>
      <w:r>
        <w:rPr>
          <w:spacing w:val="-1"/>
        </w:rPr>
        <w:t>ns</w:t>
      </w:r>
      <w:r>
        <w:rPr>
          <w:spacing w:val="-3"/>
        </w:rPr>
        <w:t>e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ffer</w:t>
      </w:r>
      <w:r>
        <w:t>s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t>d</w:t>
      </w:r>
      <w:r>
        <w:rPr>
          <w:spacing w:val="-1"/>
        </w:rPr>
        <w:t>va</w:t>
      </w:r>
      <w:r>
        <w:t>n</w:t>
      </w:r>
      <w:r>
        <w:rPr>
          <w:spacing w:val="-2"/>
        </w:rPr>
        <w:t>t</w:t>
      </w:r>
      <w:r>
        <w:rPr>
          <w:spacing w:val="-1"/>
        </w:rPr>
        <w:t>a</w:t>
      </w:r>
      <w:r>
        <w:t>g</w:t>
      </w:r>
      <w:r>
        <w:rPr>
          <w:spacing w:val="-2"/>
        </w:rPr>
        <w:t>e</w:t>
      </w:r>
      <w:r>
        <w:t>s</w:t>
      </w:r>
      <w:r>
        <w:rPr>
          <w:spacing w:val="-8"/>
        </w:rPr>
        <w:t xml:space="preserve"> </w:t>
      </w:r>
      <w:r>
        <w:t>o</w:t>
      </w:r>
      <w:r>
        <w:rPr>
          <w:spacing w:val="-1"/>
        </w:rPr>
        <w:t>ve</w:t>
      </w:r>
      <w:r>
        <w:t>r</w:t>
      </w:r>
      <w:r>
        <w:rPr>
          <w:spacing w:val="-8"/>
        </w:rPr>
        <w:t xml:space="preserve"> </w:t>
      </w:r>
      <w:r>
        <w:t>o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[</w:t>
      </w:r>
      <w:r>
        <w:t>6</w:t>
      </w:r>
      <w:r>
        <w:rPr>
          <w:spacing w:val="-1"/>
        </w:rPr>
        <w:t>]</w:t>
      </w:r>
      <w:r>
        <w:t xml:space="preserve">, </w:t>
      </w:r>
      <w:r>
        <w:rPr>
          <w:spacing w:val="-1"/>
        </w:rPr>
        <w:t>[</w:t>
      </w:r>
      <w:r>
        <w:t>7</w:t>
      </w:r>
      <w:r>
        <w:rPr>
          <w:spacing w:val="-1"/>
        </w:rPr>
        <w:t>]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2"/>
        </w:rPr>
        <w:t>t</w:t>
      </w:r>
      <w:r>
        <w:t>o</w:t>
      </w:r>
      <w:r>
        <w:rPr>
          <w:spacing w:val="-3"/>
        </w:rPr>
        <w:t>f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-2"/>
        </w:rPr>
        <w:t>q</w:t>
      </w:r>
      <w:r>
        <w:t>u</w:t>
      </w:r>
      <w:r>
        <w:rPr>
          <w:spacing w:val="-2"/>
        </w:rPr>
        <w:t>e</w:t>
      </w:r>
      <w:r>
        <w:t>n</w:t>
      </w:r>
      <w:r>
        <w:rPr>
          <w:spacing w:val="-2"/>
        </w:rPr>
        <w:t>c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ra</w:t>
      </w:r>
      <w:r>
        <w:t>n</w:t>
      </w:r>
      <w:r>
        <w:rPr>
          <w:spacing w:val="-2"/>
        </w:rPr>
        <w:t>g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ose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 xml:space="preserve">or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t>4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4</w:t>
      </w:r>
      <w:r>
        <w:t>0</w:t>
      </w:r>
    </w:p>
    <w:p w14:paraId="1323C613" w14:textId="77777777" w:rsidR="002C5EE3" w:rsidRDefault="00000000">
      <w:pPr>
        <w:spacing w:before="3" w:line="200" w:lineRule="exact"/>
        <w:ind w:left="107" w:right="-30"/>
      </w:pPr>
      <w:r>
        <w:rPr>
          <w:spacing w:val="-1"/>
        </w:rPr>
        <w:t>Hz</w:t>
      </w:r>
      <w:r>
        <w:t>,</w:t>
      </w:r>
      <w:r>
        <w:rPr>
          <w:spacing w:val="23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li</w:t>
      </w:r>
      <w:r>
        <w:rPr>
          <w:spacing w:val="-1"/>
        </w:rPr>
        <w:t>m</w:t>
      </w:r>
      <w:r>
        <w:rPr>
          <w:spacing w:val="-2"/>
        </w:rPr>
        <w:t>i</w:t>
      </w:r>
      <w:r>
        <w:t>n</w:t>
      </w:r>
      <w:r>
        <w:rPr>
          <w:spacing w:val="-2"/>
        </w:rPr>
        <w:t>ati</w:t>
      </w:r>
      <w:r>
        <w:t>ng</w:t>
      </w:r>
      <w:r>
        <w:rPr>
          <w:spacing w:val="2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re</w:t>
      </w:r>
      <w:r>
        <w:rPr>
          <w:spacing w:val="-2"/>
        </w:rPr>
        <w:t>q</w:t>
      </w:r>
      <w:r>
        <w:t>u</w:t>
      </w:r>
      <w:r>
        <w:rPr>
          <w:spacing w:val="-2"/>
        </w:rPr>
        <w:t>e</w:t>
      </w:r>
      <w:r>
        <w:t>n</w:t>
      </w:r>
      <w:r>
        <w:rPr>
          <w:spacing w:val="-2"/>
        </w:rPr>
        <w:t>ci</w:t>
      </w:r>
      <w:r>
        <w:rPr>
          <w:spacing w:val="-1"/>
        </w:rPr>
        <w:t>e</w:t>
      </w:r>
      <w:r>
        <w:t>s</w:t>
      </w:r>
      <w:r>
        <w:rPr>
          <w:spacing w:val="22"/>
        </w:rPr>
        <w:t xml:space="preserve"> </w:t>
      </w:r>
      <w:r>
        <w:t>b</w:t>
      </w:r>
      <w:r>
        <w:rPr>
          <w:spacing w:val="-2"/>
        </w:rPr>
        <w:t>el</w:t>
      </w:r>
      <w:r>
        <w:t>ow</w:t>
      </w:r>
      <w:r>
        <w:rPr>
          <w:spacing w:val="22"/>
        </w:rPr>
        <w:t xml:space="preserve"> </w:t>
      </w:r>
      <w:r>
        <w:t>4</w:t>
      </w:r>
      <w:r>
        <w:rPr>
          <w:spacing w:val="22"/>
        </w:rPr>
        <w:t xml:space="preserve"> </w:t>
      </w:r>
      <w:r>
        <w:rPr>
          <w:spacing w:val="-1"/>
        </w:rPr>
        <w:t>H</w:t>
      </w:r>
      <w:r>
        <w:t>z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2"/>
        </w:rPr>
        <w:t xml:space="preserve"> </w:t>
      </w:r>
      <w:r>
        <w:t>d</w:t>
      </w:r>
      <w:r>
        <w:rPr>
          <w:spacing w:val="-2"/>
        </w:rPr>
        <w:t>i</w:t>
      </w:r>
      <w:r>
        <w:rPr>
          <w:spacing w:val="-1"/>
        </w:rPr>
        <w:t>sr</w:t>
      </w:r>
      <w:r>
        <w:rPr>
          <w:spacing w:val="-2"/>
        </w:rPr>
        <w:t>u</w:t>
      </w:r>
      <w:r>
        <w:t>p</w:t>
      </w:r>
      <w:r>
        <w:rPr>
          <w:spacing w:val="-2"/>
        </w:rPr>
        <w:t>ti</w:t>
      </w:r>
      <w:r>
        <w:t>ve</w:t>
      </w:r>
      <w:r>
        <w:rPr>
          <w:spacing w:val="22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w</w:t>
      </w:r>
      <w:r>
        <w:t>h</w:t>
      </w:r>
      <w:r>
        <w:rPr>
          <w:spacing w:val="-2"/>
        </w:rPr>
        <w:t>il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ng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l</w:t>
      </w:r>
      <w:r>
        <w:rPr>
          <w:spacing w:val="-1"/>
        </w:rPr>
        <w:t>e</w:t>
      </w:r>
      <w:r>
        <w:t>v</w:t>
      </w:r>
      <w:r>
        <w:rPr>
          <w:spacing w:val="-2"/>
        </w:rPr>
        <w:t>a</w:t>
      </w:r>
      <w:r>
        <w:t>nt</w:t>
      </w:r>
      <w:r>
        <w:rPr>
          <w:spacing w:val="1"/>
        </w:rPr>
        <w:t xml:space="preserve"> </w:t>
      </w:r>
      <w:r>
        <w:t>g</w:t>
      </w:r>
      <w:r>
        <w:rPr>
          <w:spacing w:val="-3"/>
        </w:rPr>
        <w:t>a</w:t>
      </w:r>
      <w:r>
        <w:rPr>
          <w:spacing w:val="-1"/>
        </w:rPr>
        <w:t>mm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fre</w:t>
      </w:r>
      <w:r>
        <w:rPr>
          <w:spacing w:val="-2"/>
        </w:rPr>
        <w:t>q</w:t>
      </w:r>
      <w:r>
        <w:t>u</w:t>
      </w:r>
      <w:r>
        <w:rPr>
          <w:spacing w:val="-2"/>
        </w:rPr>
        <w:t>e</w:t>
      </w:r>
      <w:r>
        <w:t>n</w:t>
      </w:r>
      <w:r>
        <w:rPr>
          <w:spacing w:val="-3"/>
        </w:rPr>
        <w:t>c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ra</w:t>
      </w:r>
      <w:r>
        <w:rPr>
          <w:spacing w:val="-2"/>
        </w:rPr>
        <w:t>n</w:t>
      </w:r>
      <w:r>
        <w:t>ge</w:t>
      </w:r>
      <w:r>
        <w:rPr>
          <w:spacing w:val="2"/>
        </w:rPr>
        <w:t xml:space="preserve"> </w:t>
      </w:r>
      <w:r>
        <w:rPr>
          <w:spacing w:val="-2"/>
        </w:rPr>
        <w:t>u</w:t>
      </w:r>
      <w:r>
        <w:t>p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4</w:t>
      </w:r>
      <w:r>
        <w:t>0</w:t>
      </w:r>
    </w:p>
    <w:p w14:paraId="5E7270B6" w14:textId="77777777" w:rsidR="002C5EE3" w:rsidRDefault="00000000">
      <w:pPr>
        <w:spacing w:line="200" w:lineRule="exact"/>
        <w:ind w:left="107" w:right="-34"/>
        <w:jc w:val="both"/>
      </w:pPr>
      <w:r>
        <w:rPr>
          <w:spacing w:val="-1"/>
        </w:rPr>
        <w:t>H</w:t>
      </w:r>
      <w:r>
        <w:t>z</w:t>
      </w:r>
      <w:r>
        <w:rPr>
          <w:spacing w:val="2"/>
        </w:rPr>
        <w:t xml:space="preserve"> </w:t>
      </w:r>
      <w:r>
        <w:rPr>
          <w:spacing w:val="-2"/>
        </w:rPr>
        <w:t>[</w:t>
      </w:r>
      <w:r>
        <w:t>6</w:t>
      </w:r>
      <w:r>
        <w:rPr>
          <w:spacing w:val="-1"/>
        </w:rPr>
        <w:t>]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fr</w:t>
      </w:r>
      <w:r>
        <w:rPr>
          <w:spacing w:val="-1"/>
        </w:rPr>
        <w:t>e</w:t>
      </w:r>
      <w:r>
        <w:t>q</w:t>
      </w:r>
      <w:r>
        <w:rPr>
          <w:spacing w:val="-1"/>
        </w:rPr>
        <w:t>ue</w:t>
      </w:r>
      <w:r>
        <w:t>n</w:t>
      </w:r>
      <w:r>
        <w:rPr>
          <w:spacing w:val="-3"/>
        </w:rPr>
        <w:t>c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r</w:t>
      </w:r>
      <w:r>
        <w:rPr>
          <w:spacing w:val="-3"/>
        </w:rPr>
        <w:t>a</w:t>
      </w:r>
      <w:r>
        <w:t>n</w:t>
      </w:r>
      <w:r>
        <w:rPr>
          <w:spacing w:val="-1"/>
        </w:rPr>
        <w:t>g</w:t>
      </w:r>
      <w:r>
        <w:t xml:space="preserve">e </w:t>
      </w:r>
      <w:r>
        <w:rPr>
          <w:spacing w:val="-1"/>
        </w:rPr>
        <w:t>se</w:t>
      </w:r>
      <w:r>
        <w:rPr>
          <w:spacing w:val="-2"/>
        </w:rPr>
        <w:t>l</w:t>
      </w:r>
      <w:r>
        <w:rPr>
          <w:spacing w:val="-1"/>
        </w:rPr>
        <w:t>ec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-1"/>
        </w:rPr>
        <w:t>s</w:t>
      </w:r>
      <w:r>
        <w:t>o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i</w:t>
      </w:r>
      <w:r>
        <w:t>ds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m</w:t>
      </w:r>
      <w:r>
        <w:t>o</w:t>
      </w:r>
      <w:r>
        <w:rPr>
          <w:spacing w:val="-1"/>
        </w:rPr>
        <w:t>v</w:t>
      </w:r>
      <w:r>
        <w:rPr>
          <w:spacing w:val="-2"/>
        </w:rPr>
        <w:t>in</w:t>
      </w:r>
      <w:r>
        <w:t>g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ma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ar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fr</w:t>
      </w:r>
      <w:r>
        <w:t>om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n</w:t>
      </w:r>
      <w:r>
        <w:rPr>
          <w:spacing w:val="-2"/>
        </w:rPr>
        <w:t>a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1"/>
        </w:rPr>
        <w:t>urces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-1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owe</w:t>
      </w:r>
      <w:r>
        <w:t>r</w:t>
      </w:r>
      <w:r>
        <w:rPr>
          <w:spacing w:val="-5"/>
        </w:rPr>
        <w:t xml:space="preserve"> </w:t>
      </w:r>
      <w:r>
        <w:rPr>
          <w:spacing w:val="-2"/>
        </w:rPr>
        <w:t>lin</w:t>
      </w:r>
      <w:r>
        <w:t xml:space="preserve">e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rPr>
          <w:spacing w:val="-1"/>
        </w:rPr>
        <w:t>erfere</w:t>
      </w:r>
      <w:r>
        <w:t>n</w:t>
      </w:r>
      <w:r>
        <w:rPr>
          <w:spacing w:val="-2"/>
        </w:rPr>
        <w:t>c</w:t>
      </w:r>
      <w:r>
        <w:rPr>
          <w:spacing w:val="-1"/>
        </w:rPr>
        <w:t>e</w:t>
      </w:r>
      <w:r>
        <w:t>,</w:t>
      </w:r>
      <w:r>
        <w:rPr>
          <w:spacing w:val="13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>h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y</w:t>
      </w:r>
      <w:r>
        <w:rPr>
          <w:spacing w:val="-1"/>
        </w:rPr>
        <w:t>p</w:t>
      </w:r>
      <w:r>
        <w:rPr>
          <w:spacing w:val="-2"/>
        </w:rPr>
        <w:t>i</w:t>
      </w:r>
      <w:r>
        <w:rPr>
          <w:spacing w:val="-1"/>
        </w:rPr>
        <w:t>ca</w:t>
      </w:r>
      <w:r>
        <w:rPr>
          <w:spacing w:val="-2"/>
        </w:rPr>
        <w:t>ll</w:t>
      </w:r>
      <w:r>
        <w:t>y</w:t>
      </w:r>
      <w:r>
        <w:rPr>
          <w:spacing w:val="13"/>
        </w:rPr>
        <w:t xml:space="preserve"> </w:t>
      </w:r>
      <w:r>
        <w:t>o</w:t>
      </w:r>
      <w:r>
        <w:rPr>
          <w:spacing w:val="-2"/>
        </w:rPr>
        <w:t>c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s</w:t>
      </w:r>
      <w:r>
        <w:rPr>
          <w:spacing w:val="1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1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a</w:t>
      </w:r>
      <w:r>
        <w:t>n</w:t>
      </w:r>
      <w:r>
        <w:rPr>
          <w:spacing w:val="-1"/>
        </w:rPr>
        <w:t>g</w:t>
      </w:r>
      <w:r>
        <w:t>e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-2"/>
        </w:rPr>
        <w:t>5</w:t>
      </w:r>
      <w:r>
        <w:t>0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2"/>
        </w:rPr>
        <w:t xml:space="preserve"> </w:t>
      </w:r>
      <w:r>
        <w:t>60</w:t>
      </w:r>
    </w:p>
    <w:p w14:paraId="675ADD97" w14:textId="77777777" w:rsidR="002C5EE3" w:rsidRDefault="00000000">
      <w:pPr>
        <w:spacing w:line="200" w:lineRule="exact"/>
        <w:ind w:left="107" w:right="-24"/>
        <w:jc w:val="both"/>
      </w:pPr>
      <w:r>
        <w:rPr>
          <w:spacing w:val="-1"/>
        </w:rPr>
        <w:t>H</w:t>
      </w:r>
      <w:r>
        <w:t>z</w:t>
      </w:r>
      <w:r>
        <w:rPr>
          <w:spacing w:val="13"/>
        </w:rPr>
        <w:t xml:space="preserve"> </w:t>
      </w:r>
      <w:r>
        <w:rPr>
          <w:spacing w:val="-2"/>
        </w:rPr>
        <w:t>[</w:t>
      </w:r>
      <w:r>
        <w:t>6</w:t>
      </w:r>
      <w:r>
        <w:rPr>
          <w:spacing w:val="-1"/>
        </w:rPr>
        <w:t>]</w:t>
      </w:r>
      <w:r>
        <w:t>.</w:t>
      </w:r>
      <w:r>
        <w:rPr>
          <w:spacing w:val="13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ppl</w:t>
      </w:r>
      <w:r>
        <w:t>y</w:t>
      </w:r>
      <w:r>
        <w:rPr>
          <w:spacing w:val="-2"/>
        </w:rPr>
        <w:t>i</w:t>
      </w:r>
      <w:r>
        <w:t>ng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rPr>
          <w:spacing w:val="-2"/>
        </w:rPr>
        <w:t>i</w:t>
      </w:r>
      <w:r>
        <w:t>ng</w:t>
      </w:r>
      <w:r>
        <w:rPr>
          <w:spacing w:val="12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1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13"/>
        </w:rPr>
        <w:t xml:space="preserve"> </w:t>
      </w:r>
      <w:r>
        <w:rPr>
          <w:spacing w:val="-3"/>
        </w:rPr>
        <w:t>i</w:t>
      </w:r>
      <w:r>
        <w:t>s</w:t>
      </w:r>
    </w:p>
    <w:p w14:paraId="23F3E424" w14:textId="77777777" w:rsidR="002C5EE3" w:rsidRDefault="00000000">
      <w:pPr>
        <w:spacing w:before="1" w:line="200" w:lineRule="exact"/>
        <w:ind w:left="107" w:right="-34"/>
      </w:pPr>
      <w:r>
        <w:rPr>
          <w:spacing w:val="-1"/>
        </w:rPr>
        <w:t>effec</w:t>
      </w:r>
      <w:r>
        <w:rPr>
          <w:spacing w:val="-2"/>
        </w:rPr>
        <w:t>ti</w:t>
      </w:r>
      <w:r>
        <w:t>v</w:t>
      </w:r>
      <w:r>
        <w:rPr>
          <w:spacing w:val="-2"/>
        </w:rPr>
        <w:t>el</w:t>
      </w:r>
      <w:r>
        <w:t>y</w:t>
      </w:r>
      <w:r>
        <w:rPr>
          <w:spacing w:val="4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l</w:t>
      </w:r>
      <w:r>
        <w:rPr>
          <w:spacing w:val="-1"/>
        </w:rPr>
        <w:t>ea</w:t>
      </w:r>
      <w:r>
        <w:t>n</w:t>
      </w:r>
      <w:r>
        <w:rPr>
          <w:spacing w:val="-2"/>
        </w:rPr>
        <w:t>s</w:t>
      </w:r>
      <w:r>
        <w:rPr>
          <w:spacing w:val="-1"/>
        </w:rPr>
        <w:t>e</w:t>
      </w:r>
      <w:r>
        <w:t>d</w:t>
      </w:r>
      <w:r>
        <w:rPr>
          <w:spacing w:val="46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45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3"/>
        </w:rPr>
        <w:t>e</w:t>
      </w:r>
      <w:r>
        <w:t>p</w:t>
      </w:r>
      <w:r>
        <w:rPr>
          <w:spacing w:val="-2"/>
        </w:rPr>
        <w:t>a</w:t>
      </w:r>
      <w:r>
        <w:rPr>
          <w:spacing w:val="-1"/>
        </w:rPr>
        <w:t>re</w:t>
      </w:r>
      <w:r>
        <w:t>d</w:t>
      </w:r>
      <w:r>
        <w:rPr>
          <w:spacing w:val="45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4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46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si</w:t>
      </w:r>
      <w:r>
        <w:t>s</w:t>
      </w:r>
      <w:r>
        <w:rPr>
          <w:spacing w:val="46"/>
        </w:rPr>
        <w:t xml:space="preserve"> </w:t>
      </w:r>
      <w:r>
        <w:rPr>
          <w:spacing w:val="-3"/>
        </w:rPr>
        <w:t>a</w:t>
      </w:r>
      <w:r>
        <w:t xml:space="preserve">nd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rPr>
          <w:spacing w:val="-1"/>
        </w:rPr>
        <w:t>er</w:t>
      </w:r>
      <w:r>
        <w:t>p</w:t>
      </w:r>
      <w:r>
        <w:rPr>
          <w:spacing w:val="-1"/>
        </w:rPr>
        <w:t>re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 xml:space="preserve">,    </w:t>
      </w:r>
      <w:r>
        <w:rPr>
          <w:spacing w:val="20"/>
        </w:rPr>
        <w:t xml:space="preserve"> </w:t>
      </w:r>
      <w:r>
        <w:rPr>
          <w:spacing w:val="-1"/>
        </w:rPr>
        <w:t>em</w:t>
      </w:r>
      <w:r>
        <w:t>p</w:t>
      </w:r>
      <w:r>
        <w:rPr>
          <w:spacing w:val="-1"/>
        </w:rPr>
        <w:t>has</w:t>
      </w:r>
      <w:r>
        <w:rPr>
          <w:spacing w:val="-2"/>
        </w:rPr>
        <w:t>i</w:t>
      </w:r>
      <w:r>
        <w:rPr>
          <w:spacing w:val="-1"/>
        </w:rPr>
        <w:t>z</w:t>
      </w:r>
      <w:r>
        <w:rPr>
          <w:spacing w:val="-2"/>
        </w:rPr>
        <w:t>i</w:t>
      </w:r>
      <w:r>
        <w:t xml:space="preserve">ng    </w:t>
      </w:r>
      <w:r>
        <w:rPr>
          <w:spacing w:val="20"/>
        </w:rPr>
        <w:t xml:space="preserve"> </w:t>
      </w:r>
      <w:r>
        <w:rPr>
          <w:spacing w:val="-2"/>
        </w:rPr>
        <w:t>t</w:t>
      </w:r>
      <w:r>
        <w:t xml:space="preserve">he    </w:t>
      </w:r>
      <w:r>
        <w:rPr>
          <w:spacing w:val="19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l</w:t>
      </w:r>
      <w:r>
        <w:rPr>
          <w:spacing w:val="-1"/>
        </w:rPr>
        <w:t>e</w:t>
      </w:r>
      <w:r>
        <w:t>v</w:t>
      </w:r>
      <w:r>
        <w:rPr>
          <w:spacing w:val="-2"/>
        </w:rPr>
        <w:t>a</w:t>
      </w:r>
      <w:r>
        <w:t xml:space="preserve">nt    </w:t>
      </w:r>
      <w:r>
        <w:rPr>
          <w:spacing w:val="22"/>
        </w:rPr>
        <w:t xml:space="preserve"> </w:t>
      </w:r>
      <w:r>
        <w:rPr>
          <w:spacing w:val="-1"/>
        </w:rPr>
        <w:t>fre</w:t>
      </w:r>
      <w:r>
        <w:rPr>
          <w:spacing w:val="-2"/>
        </w:rPr>
        <w:t>q</w:t>
      </w:r>
      <w:r>
        <w:t>u</w:t>
      </w:r>
      <w:r>
        <w:rPr>
          <w:spacing w:val="-2"/>
        </w:rPr>
        <w:t>en</w:t>
      </w:r>
      <w:r>
        <w:rPr>
          <w:spacing w:val="-1"/>
        </w:rPr>
        <w:t>c</w:t>
      </w:r>
      <w:r>
        <w:t>y</w:t>
      </w:r>
    </w:p>
    <w:p w14:paraId="5E83FD56" w14:textId="77777777" w:rsidR="002C5EE3" w:rsidRDefault="00000000">
      <w:pPr>
        <w:spacing w:line="200" w:lineRule="exact"/>
        <w:ind w:left="107" w:right="572"/>
        <w:jc w:val="both"/>
      </w:pP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1"/>
        </w:rPr>
        <w:t>ne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il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-2"/>
        </w:rPr>
        <w:t>i</w:t>
      </w:r>
      <w:r>
        <w:t>z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u</w:t>
      </w:r>
      <w:r>
        <w:t>n</w:t>
      </w:r>
      <w:r>
        <w:rPr>
          <w:spacing w:val="-1"/>
        </w:rPr>
        <w:t>w</w:t>
      </w:r>
      <w:r>
        <w:rPr>
          <w:spacing w:val="-3"/>
        </w:rPr>
        <w:t>a</w:t>
      </w:r>
      <w:r>
        <w:t>n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rPr>
          <w:spacing w:val="-1"/>
        </w:rPr>
        <w:t>erfere</w:t>
      </w:r>
      <w:r>
        <w:t>n</w:t>
      </w:r>
      <w:r>
        <w:rPr>
          <w:spacing w:val="-2"/>
        </w:rPr>
        <w:t>c</w:t>
      </w:r>
      <w:r>
        <w:rPr>
          <w:spacing w:val="-1"/>
        </w:rPr>
        <w:t>e</w:t>
      </w:r>
      <w:r>
        <w:t>.</w:t>
      </w:r>
    </w:p>
    <w:p w14:paraId="089AB84B" w14:textId="77777777" w:rsidR="002C5EE3" w:rsidRDefault="002C5EE3">
      <w:pPr>
        <w:spacing w:before="1" w:line="120" w:lineRule="exact"/>
        <w:rPr>
          <w:sz w:val="12"/>
          <w:szCs w:val="12"/>
        </w:rPr>
      </w:pPr>
    </w:p>
    <w:p w14:paraId="329CC5E0" w14:textId="77777777" w:rsidR="002C5EE3" w:rsidRDefault="00000000">
      <w:pPr>
        <w:spacing w:line="200" w:lineRule="exact"/>
        <w:ind w:left="107" w:right="-31" w:firstLine="288"/>
        <w:jc w:val="both"/>
      </w:pP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1"/>
        </w:rPr>
        <w:t>ur</w:t>
      </w:r>
      <w:r>
        <w:t xml:space="preserve">e </w:t>
      </w:r>
      <w:r>
        <w:rPr>
          <w:spacing w:val="-2"/>
        </w:rPr>
        <w:t>1</w:t>
      </w:r>
      <w:r>
        <w:t>0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ho</w:t>
      </w:r>
      <w:r>
        <w:rPr>
          <w:spacing w:val="-1"/>
        </w:rPr>
        <w:t>w</w:t>
      </w:r>
      <w:r>
        <w:t xml:space="preserve">s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af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</w:t>
      </w:r>
      <w:r>
        <w:t>r</w:t>
      </w:r>
      <w:r>
        <w:rPr>
          <w:spacing w:val="-1"/>
        </w:rPr>
        <w:t>i</w:t>
      </w:r>
      <w:r>
        <w:t>n</w:t>
      </w:r>
      <w:r>
        <w:rPr>
          <w:spacing w:val="-1"/>
        </w:rPr>
        <w:t>g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EE</w:t>
      </w:r>
      <w:r>
        <w:t xml:space="preserve">G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af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rPr>
          <w:spacing w:val="-2"/>
        </w:rPr>
        <w:t>i</w:t>
      </w:r>
      <w:r>
        <w:t xml:space="preserve">ng </w:t>
      </w:r>
      <w:r>
        <w:rPr>
          <w:spacing w:val="-1"/>
        </w:rPr>
        <w:t>e</w:t>
      </w:r>
      <w:r>
        <w:t>x</w:t>
      </w:r>
      <w:r>
        <w:rPr>
          <w:spacing w:val="-1"/>
        </w:rPr>
        <w:t>h</w:t>
      </w:r>
      <w:r>
        <w:rPr>
          <w:spacing w:val="-2"/>
        </w:rPr>
        <w:t>i</w:t>
      </w:r>
      <w:r>
        <w:t>b</w:t>
      </w:r>
      <w:r>
        <w:rPr>
          <w:spacing w:val="-2"/>
        </w:rPr>
        <w:t>it</w:t>
      </w:r>
      <w:r>
        <w:t xml:space="preserve">s a </w:t>
      </w:r>
      <w:r>
        <w:rPr>
          <w:spacing w:val="-1"/>
        </w:rPr>
        <w:t>m</w:t>
      </w:r>
      <w:r>
        <w:t>o</w:t>
      </w:r>
      <w:r>
        <w:rPr>
          <w:spacing w:val="-1"/>
        </w:rPr>
        <w:t>r</w:t>
      </w:r>
      <w:r>
        <w:t xml:space="preserve">e </w:t>
      </w:r>
      <w:r>
        <w:rPr>
          <w:spacing w:val="-2"/>
        </w:rPr>
        <w:t>im</w:t>
      </w:r>
      <w:r>
        <w:t>p</w:t>
      </w:r>
      <w:r>
        <w:rPr>
          <w:spacing w:val="-1"/>
        </w:rPr>
        <w:t>r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t>d b</w:t>
      </w:r>
      <w:r>
        <w:rPr>
          <w:spacing w:val="-2"/>
        </w:rPr>
        <w:t>a</w:t>
      </w:r>
      <w:r>
        <w:rPr>
          <w:spacing w:val="-1"/>
        </w:rPr>
        <w:t>se</w:t>
      </w:r>
      <w:r>
        <w:rPr>
          <w:spacing w:val="-2"/>
        </w:rPr>
        <w:t>li</w:t>
      </w:r>
      <w:r>
        <w:t xml:space="preserve">ne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3"/>
        </w:rPr>
        <w:t>e</w:t>
      </w:r>
      <w:r>
        <w:t>d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ef</w:t>
      </w:r>
      <w:r>
        <w:t>o</w:t>
      </w:r>
      <w:r>
        <w:rPr>
          <w:spacing w:val="-1"/>
        </w:rPr>
        <w:t>r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t>.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15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p</w:t>
      </w:r>
      <w:r>
        <w:rPr>
          <w:spacing w:val="-1"/>
        </w:rPr>
        <w:t>rese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5"/>
        </w:rPr>
        <w:t xml:space="preserve"> </w:t>
      </w:r>
      <w:r>
        <w:rPr>
          <w:spacing w:val="-1"/>
        </w:rPr>
        <w:t>EE</w:t>
      </w:r>
      <w:r>
        <w:t>G</w:t>
      </w:r>
    </w:p>
    <w:p w14:paraId="435FF7CB" w14:textId="77777777" w:rsidR="002C5EE3" w:rsidRDefault="00000000">
      <w:pPr>
        <w:spacing w:before="72"/>
      </w:pPr>
      <w:r>
        <w:br w:type="column"/>
      </w:r>
      <w:r>
        <w:t>d</w:t>
      </w:r>
      <w:r>
        <w:rPr>
          <w:spacing w:val="-2"/>
        </w:rPr>
        <w:t>at</w:t>
      </w:r>
      <w:r>
        <w:t xml:space="preserve">a </w:t>
      </w:r>
      <w:r>
        <w:rPr>
          <w:spacing w:val="14"/>
        </w:rPr>
        <w:t xml:space="preserve"> </w:t>
      </w:r>
      <w:r>
        <w:t>o</w:t>
      </w:r>
      <w:r>
        <w:rPr>
          <w:spacing w:val="-1"/>
        </w:rPr>
        <w:t>b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2"/>
        </w:rPr>
        <w:t>e</w:t>
      </w:r>
      <w:r>
        <w:t xml:space="preserve">d </w:t>
      </w:r>
      <w:r>
        <w:rPr>
          <w:spacing w:val="14"/>
        </w:rPr>
        <w:t xml:space="preserve"> </w:t>
      </w:r>
      <w:r>
        <w:t xml:space="preserve">by </w:t>
      </w:r>
      <w:r>
        <w:rPr>
          <w:spacing w:val="14"/>
        </w:rPr>
        <w:t xml:space="preserve"> </w:t>
      </w:r>
      <w:r>
        <w:t>p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-2"/>
        </w:rPr>
        <w:t>i</w:t>
      </w:r>
      <w:r>
        <w:t xml:space="preserve">ng 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t xml:space="preserve">he </w:t>
      </w:r>
      <w:r>
        <w:rPr>
          <w:spacing w:val="1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r</w:t>
      </w:r>
      <w:r>
        <w:rPr>
          <w:spacing w:val="-2"/>
        </w:rPr>
        <w:t>o</w:t>
      </w:r>
      <w:r>
        <w:t>u</w:t>
      </w:r>
      <w:r>
        <w:rPr>
          <w:spacing w:val="-2"/>
        </w:rPr>
        <w:t>g</w:t>
      </w:r>
      <w:r>
        <w:t xml:space="preserve">h </w:t>
      </w:r>
      <w:r>
        <w:rPr>
          <w:spacing w:val="14"/>
        </w:rPr>
        <w:t xml:space="preserve"> </w:t>
      </w:r>
      <w:r>
        <w:t xml:space="preserve">a </w:t>
      </w:r>
      <w:r>
        <w:rPr>
          <w:spacing w:val="14"/>
        </w:rPr>
        <w:t xml:space="preserve"> </w:t>
      </w:r>
      <w:r>
        <w:t>b</w:t>
      </w:r>
      <w:r>
        <w:rPr>
          <w:spacing w:val="-2"/>
        </w:rPr>
        <w:t>a</w:t>
      </w:r>
      <w:r>
        <w:t>n</w:t>
      </w:r>
      <w:r>
        <w:rPr>
          <w:spacing w:val="-2"/>
        </w:rPr>
        <w:t>d</w:t>
      </w:r>
      <w:r>
        <w:t>p</w:t>
      </w:r>
      <w:r>
        <w:rPr>
          <w:spacing w:val="-3"/>
        </w:rPr>
        <w:t>a</w:t>
      </w:r>
      <w:r>
        <w:rPr>
          <w:spacing w:val="-1"/>
        </w:rPr>
        <w:t>s</w:t>
      </w:r>
      <w:r>
        <w:t>s</w:t>
      </w:r>
    </w:p>
    <w:p w14:paraId="53B20348" w14:textId="77777777" w:rsidR="002C5EE3" w:rsidRDefault="00000000">
      <w:pPr>
        <w:spacing w:line="200" w:lineRule="exact"/>
      </w:pPr>
      <w:r>
        <w:rPr>
          <w:spacing w:val="-2"/>
        </w:rPr>
        <w:t>B</w:t>
      </w:r>
      <w:r>
        <w:t>u</w:t>
      </w:r>
      <w:r>
        <w:rPr>
          <w:spacing w:val="-2"/>
        </w:rPr>
        <w:t>tt</w:t>
      </w:r>
      <w:r>
        <w:rPr>
          <w:spacing w:val="-1"/>
        </w:rPr>
        <w:t>erw</w:t>
      </w:r>
      <w:r>
        <w:t>o</w:t>
      </w:r>
      <w:r>
        <w:rPr>
          <w:spacing w:val="-1"/>
        </w:rPr>
        <w:t>r</w:t>
      </w:r>
      <w:r>
        <w:rPr>
          <w:spacing w:val="-2"/>
        </w:rPr>
        <w:t>t</w:t>
      </w:r>
      <w:r>
        <w:t>h</w:t>
      </w:r>
      <w:r>
        <w:rPr>
          <w:spacing w:val="-1"/>
        </w:rPr>
        <w:t xml:space="preserve"> f</w:t>
      </w:r>
      <w:r>
        <w:rPr>
          <w:spacing w:val="-2"/>
        </w:rPr>
        <w:t>ilt</w:t>
      </w:r>
      <w:r>
        <w:rPr>
          <w:spacing w:val="-1"/>
        </w:rPr>
        <w:t>e</w:t>
      </w:r>
      <w:r>
        <w:t>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f</w:t>
      </w:r>
      <w:r>
        <w:t>o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t</w:t>
      </w:r>
      <w:r>
        <w:t>h</w:t>
      </w:r>
      <w:r>
        <w:rPr>
          <w:spacing w:val="-1"/>
        </w:rPr>
        <w:t xml:space="preserve"> </w:t>
      </w:r>
      <w:r>
        <w:rPr>
          <w:spacing w:val="-2"/>
        </w:rPr>
        <w:t>or</w:t>
      </w:r>
      <w:r>
        <w:t>d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-3"/>
        </w:rPr>
        <w:t>a</w:t>
      </w:r>
      <w:r>
        <w:t>n</w:t>
      </w:r>
      <w:r>
        <w:rPr>
          <w:spacing w:val="-2"/>
        </w:rPr>
        <w:t>g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4</w:t>
      </w:r>
      <w:r>
        <w:t>0</w:t>
      </w:r>
      <w:r>
        <w:rPr>
          <w:spacing w:val="-3"/>
        </w:rPr>
        <w:t xml:space="preserve"> </w:t>
      </w:r>
      <w:r>
        <w:rPr>
          <w:spacing w:val="-1"/>
        </w:rPr>
        <w:t>Hz</w:t>
      </w:r>
      <w:r>
        <w:t>.</w:t>
      </w:r>
    </w:p>
    <w:p w14:paraId="6F34C781" w14:textId="77777777" w:rsidR="002C5EE3" w:rsidRDefault="002C5EE3">
      <w:pPr>
        <w:spacing w:before="8" w:line="100" w:lineRule="exact"/>
        <w:rPr>
          <w:sz w:val="11"/>
          <w:szCs w:val="11"/>
        </w:rPr>
      </w:pPr>
    </w:p>
    <w:p w14:paraId="56D6A4B6" w14:textId="77777777" w:rsidR="002C5EE3" w:rsidRDefault="00000000">
      <w:pPr>
        <w:spacing w:line="228" w:lineRule="auto"/>
        <w:ind w:right="69" w:firstLine="288"/>
        <w:jc w:val="both"/>
      </w:pPr>
      <w:r>
        <w:rPr>
          <w:spacing w:val="-1"/>
        </w:rPr>
        <w:t>A</w:t>
      </w:r>
      <w:r>
        <w:rPr>
          <w:spacing w:val="-2"/>
        </w:rPr>
        <w:t>lt</w:t>
      </w:r>
      <w:r>
        <w:t>h</w:t>
      </w:r>
      <w:r>
        <w:rPr>
          <w:spacing w:val="-1"/>
        </w:rPr>
        <w:t>o</w:t>
      </w:r>
      <w:r>
        <w:rPr>
          <w:spacing w:val="-2"/>
        </w:rPr>
        <w:t>u</w:t>
      </w:r>
      <w:r>
        <w:t>gh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E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-7"/>
        </w:rPr>
        <w:t xml:space="preserve"> </w:t>
      </w:r>
      <w:r>
        <w:rPr>
          <w:spacing w:val="-1"/>
        </w:rPr>
        <w:t>af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rPr>
          <w:spacing w:val="-2"/>
        </w:rPr>
        <w:t>i</w:t>
      </w:r>
      <w:r>
        <w:t>ng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h</w:t>
      </w:r>
      <w:r>
        <w:rPr>
          <w:spacing w:val="-2"/>
        </w:rPr>
        <w:t>i</w:t>
      </w:r>
      <w:r>
        <w:t>b</w:t>
      </w:r>
      <w:r>
        <w:rPr>
          <w:spacing w:val="-4"/>
        </w:rPr>
        <w:t>i</w:t>
      </w:r>
      <w:r>
        <w:rPr>
          <w:spacing w:val="-2"/>
        </w:rPr>
        <w:t>t</w:t>
      </w:r>
      <w:r>
        <w:t>s</w:t>
      </w:r>
      <w:r>
        <w:rPr>
          <w:spacing w:val="-7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mi</w:t>
      </w:r>
      <w:r>
        <w:rPr>
          <w:spacing w:val="-1"/>
        </w:rPr>
        <w:t>s</w:t>
      </w:r>
      <w:r>
        <w:rPr>
          <w:spacing w:val="-2"/>
        </w:rPr>
        <w:t>i</w:t>
      </w:r>
      <w:r>
        <w:t xml:space="preserve">ng </w:t>
      </w:r>
      <w:r>
        <w:rPr>
          <w:spacing w:val="-1"/>
        </w:rPr>
        <w:t>res</w:t>
      </w:r>
      <w:r>
        <w:t>u</w:t>
      </w:r>
      <w:r>
        <w:rPr>
          <w:spacing w:val="-2"/>
        </w:rPr>
        <w:t>lt</w:t>
      </w:r>
      <w:r>
        <w:rPr>
          <w:spacing w:val="-1"/>
        </w:rPr>
        <w:t>s</w:t>
      </w:r>
      <w:r>
        <w:t>,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-2"/>
        </w:rPr>
        <w:t>p</w:t>
      </w:r>
      <w:r>
        <w:t>o</w:t>
      </w:r>
      <w:r>
        <w:rPr>
          <w:spacing w:val="-1"/>
        </w:rPr>
        <w:t>r</w:t>
      </w:r>
      <w:r>
        <w:rPr>
          <w:spacing w:val="-2"/>
        </w:rPr>
        <w:t>t</w:t>
      </w:r>
      <w:r>
        <w:rPr>
          <w:spacing w:val="-1"/>
        </w:rPr>
        <w:t>a</w:t>
      </w:r>
      <w:r>
        <w:t>nt</w:t>
      </w:r>
      <w:r>
        <w:rPr>
          <w:spacing w:val="-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3"/>
        </w:rPr>
        <w:t xml:space="preserve"> </w:t>
      </w:r>
      <w:r>
        <w:rPr>
          <w:spacing w:val="-1"/>
        </w:rPr>
        <w:t>ac</w:t>
      </w:r>
      <w:r>
        <w:t>k</w:t>
      </w:r>
      <w:r>
        <w:rPr>
          <w:spacing w:val="-2"/>
        </w:rPr>
        <w:t>no</w:t>
      </w:r>
      <w:r>
        <w:rPr>
          <w:spacing w:val="-1"/>
        </w:rPr>
        <w:t>w</w:t>
      </w:r>
      <w:r>
        <w:rPr>
          <w:spacing w:val="-2"/>
        </w:rPr>
        <w:t>l</w:t>
      </w:r>
      <w:r>
        <w:rPr>
          <w:spacing w:val="-1"/>
        </w:rPr>
        <w:t>e</w:t>
      </w:r>
      <w:r>
        <w:t>d</w:t>
      </w:r>
      <w:r>
        <w:rPr>
          <w:spacing w:val="-1"/>
        </w:rPr>
        <w:t>g</w:t>
      </w:r>
      <w:r>
        <w:t>e</w:t>
      </w:r>
      <w:r>
        <w:rPr>
          <w:spacing w:val="-1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-13"/>
        </w:rPr>
        <w:t xml:space="preserve"> </w:t>
      </w:r>
      <w:r>
        <w:rPr>
          <w:spacing w:val="-2"/>
        </w:rPr>
        <w:t>so</w:t>
      </w:r>
      <w:r>
        <w:rPr>
          <w:spacing w:val="-1"/>
        </w:rPr>
        <w:t>m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res</w:t>
      </w:r>
      <w:r>
        <w:rPr>
          <w:spacing w:val="-2"/>
        </w:rPr>
        <w:t>i</w:t>
      </w:r>
      <w:r>
        <w:t>d</w:t>
      </w:r>
      <w:r>
        <w:rPr>
          <w:spacing w:val="-1"/>
        </w:rPr>
        <w:t>ua</w:t>
      </w:r>
      <w:r>
        <w:t>l</w:t>
      </w:r>
      <w:r>
        <w:rPr>
          <w:spacing w:val="-15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-3"/>
        </w:rPr>
        <w:t>i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ma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til</w:t>
      </w:r>
      <w:r>
        <w:t>l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e</w:t>
      </w:r>
      <w:r>
        <w:rPr>
          <w:spacing w:val="-1"/>
        </w:rPr>
        <w:t>rs</w:t>
      </w:r>
      <w:r>
        <w:t>i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a</w:t>
      </w:r>
      <w:r>
        <w:rPr>
          <w:spacing w:val="-2"/>
        </w:rPr>
        <w:t>l</w:t>
      </w:r>
      <w:r>
        <w:t>u</w:t>
      </w:r>
      <w:r>
        <w:rPr>
          <w:spacing w:val="-2"/>
        </w:rPr>
        <w:t>at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1"/>
        </w:rPr>
        <w:t>ne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2"/>
        </w:rPr>
        <w:t>an</w:t>
      </w:r>
      <w:r>
        <w:t>n</w:t>
      </w:r>
      <w:r>
        <w:rPr>
          <w:spacing w:val="-2"/>
        </w:rPr>
        <w:t>el</w:t>
      </w:r>
      <w:r>
        <w:rPr>
          <w:spacing w:val="-1"/>
        </w:rPr>
        <w:t>s</w:t>
      </w:r>
      <w:r>
        <w:t>,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p</w:t>
      </w:r>
      <w:r>
        <w:rPr>
          <w:spacing w:val="-2"/>
        </w:rPr>
        <w:t>en</w:t>
      </w:r>
      <w:r>
        <w:t>d</w:t>
      </w:r>
      <w:r>
        <w:rPr>
          <w:spacing w:val="-2"/>
        </w:rPr>
        <w:t>e</w:t>
      </w:r>
      <w:r>
        <w:t>nt</w:t>
      </w:r>
      <w:r>
        <w:rPr>
          <w:spacing w:val="-6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"/>
        </w:rPr>
        <w:t>mpo</w:t>
      </w:r>
      <w:r>
        <w:t>n</w:t>
      </w:r>
      <w:r>
        <w:rPr>
          <w:spacing w:val="-2"/>
        </w:rPr>
        <w:t>e</w:t>
      </w:r>
      <w:r>
        <w:t xml:space="preserve">nt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si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(I</w:t>
      </w:r>
      <w:r>
        <w:rPr>
          <w:spacing w:val="-2"/>
        </w:rPr>
        <w:t>CA</w:t>
      </w:r>
      <w:r>
        <w:t>)</w:t>
      </w:r>
      <w:r>
        <w:rPr>
          <w:spacing w:val="15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t</w:t>
      </w:r>
      <w:r>
        <w:t>h</w:t>
      </w:r>
      <w:r>
        <w:rPr>
          <w:spacing w:val="-1"/>
        </w:rPr>
        <w:t>o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em</w:t>
      </w:r>
      <w:r>
        <w:t>p</w:t>
      </w:r>
      <w:r>
        <w:rPr>
          <w:spacing w:val="-2"/>
        </w:rPr>
        <w:t>l</w:t>
      </w:r>
      <w:r>
        <w:t>o</w:t>
      </w:r>
      <w:r>
        <w:rPr>
          <w:spacing w:val="-1"/>
        </w:rPr>
        <w:t>y</w:t>
      </w:r>
      <w:r>
        <w:rPr>
          <w:spacing w:val="-3"/>
        </w:rPr>
        <w:t>e</w:t>
      </w:r>
      <w:r>
        <w:t>d.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C</w:t>
      </w:r>
      <w:r>
        <w:t>A</w:t>
      </w:r>
      <w:r>
        <w:rPr>
          <w:spacing w:val="13"/>
        </w:rPr>
        <w:t xml:space="preserve"> </w:t>
      </w:r>
      <w:r>
        <w:t>h</w:t>
      </w:r>
      <w:r>
        <w:rPr>
          <w:spacing w:val="-2"/>
        </w:rPr>
        <w:t>a</w:t>
      </w:r>
      <w:r>
        <w:t>s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3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2"/>
        </w:rPr>
        <w:t>a</w:t>
      </w:r>
      <w:r>
        <w:t>b</w:t>
      </w:r>
      <w:r>
        <w:rPr>
          <w:spacing w:val="-2"/>
        </w:rPr>
        <w:t>i</w:t>
      </w:r>
      <w:r>
        <w:t>l</w:t>
      </w:r>
      <w:r>
        <w:rPr>
          <w:spacing w:val="-2"/>
        </w:rPr>
        <w:t>it</w:t>
      </w:r>
      <w:r>
        <w:t xml:space="preserve">y </w:t>
      </w:r>
      <w:r>
        <w:rPr>
          <w:spacing w:val="-2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se</w:t>
      </w:r>
      <w:r>
        <w:t>p</w:t>
      </w:r>
      <w:r>
        <w:rPr>
          <w:spacing w:val="-2"/>
        </w:rPr>
        <w:t>a</w:t>
      </w:r>
      <w:r>
        <w:rPr>
          <w:spacing w:val="-1"/>
        </w:rPr>
        <w:t>ra</w:t>
      </w:r>
      <w:r>
        <w:rPr>
          <w:spacing w:val="-2"/>
        </w:rPr>
        <w:t>t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de</w:t>
      </w:r>
      <w:r>
        <w:t>p</w:t>
      </w:r>
      <w:r>
        <w:rPr>
          <w:spacing w:val="-3"/>
        </w:rPr>
        <w:t>e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 xml:space="preserve">nt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1"/>
        </w:rPr>
        <w:t>ne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wit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-2"/>
        </w:rPr>
        <w:t>l</w:t>
      </w:r>
      <w:r>
        <w:t xml:space="preserve">, </w:t>
      </w:r>
      <w:r>
        <w:rPr>
          <w:spacing w:val="-1"/>
        </w:rPr>
        <w:t>e</w:t>
      </w:r>
      <w:r>
        <w:t>n</w:t>
      </w:r>
      <w:r>
        <w:rPr>
          <w:spacing w:val="-2"/>
        </w:rPr>
        <w:t>a</w:t>
      </w:r>
      <w:r>
        <w:t>b</w:t>
      </w:r>
      <w:r>
        <w:rPr>
          <w:spacing w:val="-2"/>
        </w:rPr>
        <w:t>li</w:t>
      </w:r>
      <w:r>
        <w:t>ng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m</w:t>
      </w:r>
      <w:r>
        <w:rPr>
          <w:spacing w:val="-2"/>
        </w:rPr>
        <w:t>o</w:t>
      </w:r>
      <w:r>
        <w:rPr>
          <w:spacing w:val="-1"/>
        </w:rPr>
        <w:t>r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1"/>
        </w:rPr>
        <w:t>-</w:t>
      </w:r>
      <w:r>
        <w:t>d</w:t>
      </w:r>
      <w:r>
        <w:rPr>
          <w:spacing w:val="-3"/>
        </w:rPr>
        <w:t>e</w:t>
      </w:r>
      <w:r>
        <w:t>p</w:t>
      </w:r>
      <w:r>
        <w:rPr>
          <w:spacing w:val="-2"/>
        </w:rPr>
        <w:t>t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am</w:t>
      </w:r>
      <w:r>
        <w:rPr>
          <w:spacing w:val="-2"/>
        </w:rPr>
        <w:t>i</w:t>
      </w:r>
      <w:r>
        <w:t>n</w:t>
      </w:r>
      <w:r>
        <w:rPr>
          <w:spacing w:val="-2"/>
        </w:rPr>
        <w:t>ati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si</w:t>
      </w:r>
      <w:r>
        <w:t>s</w:t>
      </w:r>
      <w:r>
        <w:rPr>
          <w:spacing w:val="2"/>
        </w:rPr>
        <w:t xml:space="preserve"> </w:t>
      </w:r>
      <w:r>
        <w:t xml:space="preserve">of </w:t>
      </w:r>
      <w:r>
        <w:rPr>
          <w:spacing w:val="-2"/>
        </w:rPr>
        <w:t>th</w:t>
      </w:r>
      <w:r>
        <w:t>e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se</w:t>
      </w:r>
      <w:r>
        <w:t>.</w:t>
      </w:r>
    </w:p>
    <w:p w14:paraId="0379B5E9" w14:textId="77777777" w:rsidR="002C5EE3" w:rsidRDefault="002C5EE3">
      <w:pPr>
        <w:spacing w:before="7" w:line="100" w:lineRule="exact"/>
        <w:rPr>
          <w:sz w:val="10"/>
          <w:szCs w:val="10"/>
        </w:rPr>
      </w:pPr>
    </w:p>
    <w:p w14:paraId="6F444C50" w14:textId="77777777" w:rsidR="002C5EE3" w:rsidRDefault="001C4E68">
      <w:pPr>
        <w:ind w:left="522"/>
      </w:pPr>
      <w:r>
        <w:pict w14:anchorId="13D36489">
          <v:shape id="_x0000_i1032" type="#_x0000_t75" style="width:190.7pt;height:99.45pt">
            <v:imagedata r:id="rId12" o:title=""/>
          </v:shape>
        </w:pict>
      </w:r>
    </w:p>
    <w:p w14:paraId="2A307A65" w14:textId="77777777" w:rsidR="002C5EE3" w:rsidRDefault="002C5EE3">
      <w:pPr>
        <w:spacing w:before="10" w:line="100" w:lineRule="exact"/>
        <w:rPr>
          <w:sz w:val="11"/>
          <w:szCs w:val="11"/>
        </w:rPr>
      </w:pPr>
    </w:p>
    <w:p w14:paraId="20D44CBC" w14:textId="77777777" w:rsidR="002C5EE3" w:rsidRDefault="00000000">
      <w:pPr>
        <w:rPr>
          <w:sz w:val="16"/>
          <w:szCs w:val="16"/>
        </w:r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8.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recorded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E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G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signals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f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om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16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cha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nels.</w:t>
      </w:r>
    </w:p>
    <w:p w14:paraId="0B908C2F" w14:textId="77777777" w:rsidR="002C5EE3" w:rsidRDefault="002C5EE3">
      <w:pPr>
        <w:spacing w:before="1" w:line="180" w:lineRule="exact"/>
        <w:rPr>
          <w:sz w:val="19"/>
          <w:szCs w:val="19"/>
        </w:rPr>
      </w:pPr>
    </w:p>
    <w:p w14:paraId="435EB047" w14:textId="77777777" w:rsidR="002C5EE3" w:rsidRDefault="001C4E68">
      <w:pPr>
        <w:ind w:left="731"/>
      </w:pPr>
      <w:r>
        <w:pict w14:anchorId="2FC49085">
          <v:shape id="_x0000_i1033" type="#_x0000_t75" style="width:170.15pt;height:147.45pt">
            <v:imagedata r:id="rId13" o:title=""/>
          </v:shape>
        </w:pict>
      </w:r>
    </w:p>
    <w:p w14:paraId="229D7F64" w14:textId="77777777" w:rsidR="002C5EE3" w:rsidRDefault="002C5EE3">
      <w:pPr>
        <w:spacing w:before="10" w:line="100" w:lineRule="exact"/>
        <w:rPr>
          <w:sz w:val="11"/>
          <w:szCs w:val="11"/>
        </w:rPr>
      </w:pPr>
    </w:p>
    <w:p w14:paraId="0F2CF2E0" w14:textId="77777777" w:rsidR="002C5EE3" w:rsidRDefault="00000000">
      <w:pPr>
        <w:rPr>
          <w:sz w:val="16"/>
          <w:szCs w:val="16"/>
        </w:r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9.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>E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G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signal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preprocessing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process</w:t>
      </w:r>
    </w:p>
    <w:p w14:paraId="4A6E4328" w14:textId="77777777" w:rsidR="002C5EE3" w:rsidRDefault="002C5EE3">
      <w:pPr>
        <w:spacing w:line="200" w:lineRule="exact"/>
      </w:pPr>
    </w:p>
    <w:p w14:paraId="03132FD3" w14:textId="77777777" w:rsidR="002C5EE3" w:rsidRDefault="00000000">
      <w:pPr>
        <w:ind w:left="408"/>
      </w:pPr>
      <w:r>
        <w:pict w14:anchorId="22E9135D">
          <v:group id="_x0000_s1027" style="position:absolute;left:0;text-align:left;margin-left:341.8pt;margin-top:131.65pt;width:183.45pt;height:150.3pt;z-index:-251658240;mso-position-horizontal-relative:page" coordorigin="6836,2633" coordsize="3669,3006">
            <v:shape id="_x0000_s1029" type="#_x0000_t75" style="position:absolute;left:6866;top:2663;width:3609;height:2946">
              <v:imagedata r:id="rId14" o:title=""/>
            </v:shape>
            <v:shape id="_x0000_s1028" style="position:absolute;left:6851;top:2648;width:3639;height:2976" coordorigin="6851,2648" coordsize="3639,2976" path="m6851,5624r3639,l10490,2648r-3639,l6851,5624xe" filled="f" strokeweight="1.5pt">
              <v:path arrowok="t"/>
            </v:shape>
            <w10:wrap anchorx="page"/>
          </v:group>
        </w:pict>
      </w:r>
      <w:r w:rsidR="001C4E68">
        <w:pict w14:anchorId="6298907A">
          <v:shape id="_x0000_i1034" type="#_x0000_t75" style="width:202.3pt;height:104.55pt">
            <v:imagedata r:id="rId15" o:title=""/>
          </v:shape>
        </w:pict>
      </w:r>
    </w:p>
    <w:p w14:paraId="121E6069" w14:textId="77777777" w:rsidR="002C5EE3" w:rsidRDefault="002C5EE3">
      <w:pPr>
        <w:spacing w:before="7" w:line="200" w:lineRule="exact"/>
      </w:pPr>
    </w:p>
    <w:p w14:paraId="32655CD0" w14:textId="77777777" w:rsidR="002C5EE3" w:rsidRDefault="00000000">
      <w:pPr>
        <w:rPr>
          <w:sz w:val="16"/>
          <w:szCs w:val="16"/>
        </w:r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10.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>EEG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signals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aft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filte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ing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process</w:t>
      </w:r>
    </w:p>
    <w:p w14:paraId="75A658AC" w14:textId="77777777" w:rsidR="002C5EE3" w:rsidRDefault="002C5EE3">
      <w:pPr>
        <w:spacing w:line="200" w:lineRule="exact"/>
      </w:pPr>
    </w:p>
    <w:p w14:paraId="09A4B8C5" w14:textId="77777777" w:rsidR="002C5EE3" w:rsidRDefault="002C5EE3">
      <w:pPr>
        <w:spacing w:line="200" w:lineRule="exact"/>
      </w:pPr>
    </w:p>
    <w:p w14:paraId="0F5121D4" w14:textId="77777777" w:rsidR="002C5EE3" w:rsidRDefault="002C5EE3">
      <w:pPr>
        <w:spacing w:line="200" w:lineRule="exact"/>
      </w:pPr>
    </w:p>
    <w:p w14:paraId="368B87B3" w14:textId="77777777" w:rsidR="002C5EE3" w:rsidRDefault="002C5EE3">
      <w:pPr>
        <w:spacing w:line="200" w:lineRule="exact"/>
      </w:pPr>
    </w:p>
    <w:p w14:paraId="21E1B505" w14:textId="77777777" w:rsidR="002C5EE3" w:rsidRDefault="002C5EE3">
      <w:pPr>
        <w:spacing w:line="200" w:lineRule="exact"/>
      </w:pPr>
    </w:p>
    <w:p w14:paraId="6AEA563B" w14:textId="77777777" w:rsidR="002C5EE3" w:rsidRDefault="002C5EE3">
      <w:pPr>
        <w:spacing w:line="200" w:lineRule="exact"/>
      </w:pPr>
    </w:p>
    <w:p w14:paraId="3AFB1855" w14:textId="77777777" w:rsidR="002C5EE3" w:rsidRDefault="002C5EE3">
      <w:pPr>
        <w:spacing w:line="200" w:lineRule="exact"/>
      </w:pPr>
    </w:p>
    <w:p w14:paraId="4DE15B4E" w14:textId="77777777" w:rsidR="002C5EE3" w:rsidRDefault="002C5EE3">
      <w:pPr>
        <w:spacing w:line="200" w:lineRule="exact"/>
      </w:pPr>
    </w:p>
    <w:p w14:paraId="5978A4CA" w14:textId="77777777" w:rsidR="002C5EE3" w:rsidRDefault="002C5EE3">
      <w:pPr>
        <w:spacing w:line="200" w:lineRule="exact"/>
      </w:pPr>
    </w:p>
    <w:p w14:paraId="0456B0FA" w14:textId="77777777" w:rsidR="002C5EE3" w:rsidRDefault="002C5EE3">
      <w:pPr>
        <w:spacing w:line="200" w:lineRule="exact"/>
      </w:pPr>
    </w:p>
    <w:p w14:paraId="0CD02743" w14:textId="77777777" w:rsidR="002C5EE3" w:rsidRDefault="002C5EE3">
      <w:pPr>
        <w:spacing w:line="200" w:lineRule="exact"/>
      </w:pPr>
    </w:p>
    <w:p w14:paraId="287EF0E9" w14:textId="77777777" w:rsidR="002C5EE3" w:rsidRDefault="002C5EE3">
      <w:pPr>
        <w:spacing w:line="200" w:lineRule="exact"/>
      </w:pPr>
    </w:p>
    <w:p w14:paraId="28ECDDA2" w14:textId="77777777" w:rsidR="002C5EE3" w:rsidRDefault="002C5EE3">
      <w:pPr>
        <w:spacing w:line="200" w:lineRule="exact"/>
      </w:pPr>
    </w:p>
    <w:p w14:paraId="21FF522A" w14:textId="77777777" w:rsidR="002C5EE3" w:rsidRDefault="002C5EE3">
      <w:pPr>
        <w:spacing w:line="200" w:lineRule="exact"/>
      </w:pPr>
    </w:p>
    <w:p w14:paraId="5AFFE594" w14:textId="77777777" w:rsidR="002C5EE3" w:rsidRDefault="002C5EE3">
      <w:pPr>
        <w:spacing w:line="200" w:lineRule="exact"/>
      </w:pPr>
    </w:p>
    <w:p w14:paraId="2617542E" w14:textId="77777777" w:rsidR="002C5EE3" w:rsidRDefault="002C5EE3">
      <w:pPr>
        <w:spacing w:before="12" w:line="260" w:lineRule="exact"/>
        <w:rPr>
          <w:sz w:val="26"/>
          <w:szCs w:val="26"/>
        </w:rPr>
      </w:pPr>
    </w:p>
    <w:p w14:paraId="68053463" w14:textId="77777777" w:rsidR="002C5EE3" w:rsidRDefault="00000000">
      <w:pPr>
        <w:rPr>
          <w:sz w:val="16"/>
          <w:szCs w:val="16"/>
        </w:rPr>
        <w:sectPr w:rsidR="002C5EE3">
          <w:pgSz w:w="11920" w:h="16840"/>
          <w:pgMar w:top="980" w:right="800" w:bottom="280" w:left="800" w:header="720" w:footer="720" w:gutter="0"/>
          <w:cols w:num="2" w:space="720" w:equalWidth="0">
            <w:col w:w="4976" w:space="358"/>
            <w:col w:w="4986"/>
          </w:cols>
        </w:sectPr>
      </w:pPr>
      <w:r>
        <w:rPr>
          <w:sz w:val="16"/>
          <w:szCs w:val="16"/>
        </w:rPr>
        <w:t>Fig.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11.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Brain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activity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f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er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filte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ing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1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r</w:t>
      </w:r>
      <w:r>
        <w:rPr>
          <w:sz w:val="16"/>
          <w:szCs w:val="16"/>
        </w:rPr>
        <w:t>e</w:t>
      </w:r>
      <w:r>
        <w:rPr>
          <w:spacing w:val="-1"/>
          <w:sz w:val="16"/>
          <w:szCs w:val="16"/>
        </w:rPr>
        <w:t>m</w:t>
      </w:r>
      <w:r>
        <w:rPr>
          <w:spacing w:val="2"/>
          <w:sz w:val="16"/>
          <w:szCs w:val="16"/>
        </w:rPr>
        <w:t>o</w:t>
      </w:r>
      <w:r>
        <w:rPr>
          <w:sz w:val="16"/>
          <w:szCs w:val="16"/>
        </w:rPr>
        <w:t>ving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u</w:t>
      </w:r>
      <w:r>
        <w:rPr>
          <w:spacing w:val="-1"/>
          <w:sz w:val="16"/>
          <w:szCs w:val="16"/>
        </w:rPr>
        <w:t>n</w:t>
      </w:r>
      <w:r>
        <w:rPr>
          <w:sz w:val="16"/>
          <w:szCs w:val="16"/>
        </w:rPr>
        <w:t>necessary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co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ponents</w:t>
      </w:r>
    </w:p>
    <w:p w14:paraId="2AB7A557" w14:textId="77777777" w:rsidR="002C5EE3" w:rsidRDefault="00000000">
      <w:pPr>
        <w:spacing w:before="86"/>
        <w:ind w:left="273" w:right="167"/>
        <w:jc w:val="center"/>
        <w:rPr>
          <w:sz w:val="16"/>
          <w:szCs w:val="16"/>
        </w:rPr>
      </w:pPr>
      <w:r>
        <w:rPr>
          <w:sz w:val="16"/>
          <w:szCs w:val="16"/>
        </w:rPr>
        <w:lastRenderedPageBreak/>
        <w:t>TAB</w:t>
      </w:r>
      <w:r>
        <w:rPr>
          <w:spacing w:val="1"/>
          <w:sz w:val="16"/>
          <w:szCs w:val="16"/>
        </w:rPr>
        <w:t>L</w:t>
      </w:r>
      <w:r>
        <w:rPr>
          <w:sz w:val="16"/>
          <w:szCs w:val="16"/>
        </w:rPr>
        <w:t>E</w:t>
      </w:r>
      <w:r>
        <w:rPr>
          <w:spacing w:val="-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 xml:space="preserve">.        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>
        <w:rPr>
          <w:sz w:val="13"/>
          <w:szCs w:val="13"/>
        </w:rPr>
        <w:t>AMPLE</w:t>
      </w:r>
      <w:r>
        <w:rPr>
          <w:spacing w:val="-5"/>
          <w:sz w:val="13"/>
          <w:szCs w:val="13"/>
        </w:rPr>
        <w:t xml:space="preserve"> </w:t>
      </w:r>
      <w:r>
        <w:rPr>
          <w:spacing w:val="2"/>
          <w:sz w:val="16"/>
          <w:szCs w:val="16"/>
        </w:rPr>
        <w:t>C</w:t>
      </w:r>
      <w:r>
        <w:rPr>
          <w:sz w:val="13"/>
          <w:szCs w:val="13"/>
        </w:rPr>
        <w:t>ALCU</w:t>
      </w:r>
      <w:r>
        <w:rPr>
          <w:spacing w:val="1"/>
          <w:sz w:val="13"/>
          <w:szCs w:val="13"/>
        </w:rPr>
        <w:t>LA</w:t>
      </w:r>
      <w:r>
        <w:rPr>
          <w:sz w:val="13"/>
          <w:szCs w:val="13"/>
        </w:rPr>
        <w:t>TION</w:t>
      </w:r>
      <w:r>
        <w:rPr>
          <w:spacing w:val="-9"/>
          <w:sz w:val="13"/>
          <w:szCs w:val="13"/>
        </w:rPr>
        <w:t xml:space="preserve"> </w:t>
      </w:r>
      <w:r>
        <w:rPr>
          <w:sz w:val="13"/>
          <w:szCs w:val="13"/>
        </w:rPr>
        <w:t>OF</w:t>
      </w:r>
      <w:r>
        <w:rPr>
          <w:spacing w:val="-1"/>
          <w:sz w:val="13"/>
          <w:szCs w:val="13"/>
        </w:rPr>
        <w:t xml:space="preserve"> </w:t>
      </w:r>
      <w:r>
        <w:rPr>
          <w:sz w:val="16"/>
          <w:szCs w:val="16"/>
        </w:rPr>
        <w:t>SNR,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M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E,</w:t>
      </w:r>
      <w:r>
        <w:rPr>
          <w:spacing w:val="-12"/>
          <w:sz w:val="16"/>
          <w:szCs w:val="16"/>
        </w:rPr>
        <w:t xml:space="preserve"> </w:t>
      </w:r>
      <w:r>
        <w:rPr>
          <w:sz w:val="13"/>
          <w:szCs w:val="13"/>
        </w:rPr>
        <w:t>A</w:t>
      </w:r>
      <w:r>
        <w:rPr>
          <w:spacing w:val="1"/>
          <w:sz w:val="13"/>
          <w:szCs w:val="13"/>
        </w:rPr>
        <w:t>N</w:t>
      </w:r>
      <w:r>
        <w:rPr>
          <w:sz w:val="13"/>
          <w:szCs w:val="13"/>
        </w:rPr>
        <w:t>D</w:t>
      </w:r>
      <w:r>
        <w:rPr>
          <w:spacing w:val="-3"/>
          <w:sz w:val="13"/>
          <w:szCs w:val="13"/>
        </w:rPr>
        <w:t xml:space="preserve"> </w:t>
      </w:r>
      <w:r>
        <w:rPr>
          <w:spacing w:val="1"/>
          <w:w w:val="99"/>
          <w:sz w:val="16"/>
          <w:szCs w:val="16"/>
        </w:rPr>
        <w:t>I</w:t>
      </w:r>
      <w:r>
        <w:rPr>
          <w:w w:val="99"/>
          <w:sz w:val="16"/>
          <w:szCs w:val="16"/>
        </w:rPr>
        <w:t>M</w:t>
      </w:r>
      <w:r>
        <w:rPr>
          <w:spacing w:val="-1"/>
          <w:w w:val="99"/>
          <w:sz w:val="16"/>
          <w:szCs w:val="16"/>
        </w:rPr>
        <w:t>M</w:t>
      </w:r>
      <w:r>
        <w:rPr>
          <w:spacing w:val="1"/>
          <w:w w:val="99"/>
          <w:sz w:val="16"/>
          <w:szCs w:val="16"/>
        </w:rPr>
        <w:t>S</w:t>
      </w:r>
      <w:r>
        <w:rPr>
          <w:w w:val="99"/>
          <w:sz w:val="16"/>
          <w:szCs w:val="16"/>
        </w:rPr>
        <w:t>E</w:t>
      </w:r>
    </w:p>
    <w:p w14:paraId="624EB93E" w14:textId="77777777" w:rsidR="002C5EE3" w:rsidRDefault="00000000">
      <w:pPr>
        <w:spacing w:line="160" w:lineRule="exact"/>
        <w:ind w:left="1742" w:right="1640"/>
        <w:jc w:val="center"/>
        <w:rPr>
          <w:sz w:val="13"/>
          <w:szCs w:val="13"/>
        </w:rPr>
      </w:pPr>
      <w:r>
        <w:rPr>
          <w:sz w:val="13"/>
          <w:szCs w:val="13"/>
        </w:rPr>
        <w:t>FROM</w:t>
      </w:r>
      <w:r>
        <w:rPr>
          <w:spacing w:val="-4"/>
          <w:sz w:val="13"/>
          <w:szCs w:val="13"/>
        </w:rPr>
        <w:t xml:space="preserve"> </w:t>
      </w:r>
      <w:r>
        <w:rPr>
          <w:spacing w:val="1"/>
          <w:sz w:val="16"/>
          <w:szCs w:val="16"/>
        </w:rPr>
        <w:t>1</w:t>
      </w:r>
      <w:r>
        <w:rPr>
          <w:sz w:val="16"/>
          <w:szCs w:val="16"/>
        </w:rPr>
        <w:t>0</w:t>
      </w:r>
      <w:r>
        <w:rPr>
          <w:spacing w:val="-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</w:t>
      </w:r>
      <w:r>
        <w:rPr>
          <w:w w:val="99"/>
          <w:sz w:val="13"/>
          <w:szCs w:val="13"/>
        </w:rPr>
        <w:t>ESP</w:t>
      </w:r>
      <w:r>
        <w:rPr>
          <w:spacing w:val="1"/>
          <w:w w:val="99"/>
          <w:sz w:val="13"/>
          <w:szCs w:val="13"/>
        </w:rPr>
        <w:t>O</w:t>
      </w:r>
      <w:r>
        <w:rPr>
          <w:w w:val="99"/>
          <w:sz w:val="13"/>
          <w:szCs w:val="13"/>
        </w:rPr>
        <w:t>N</w:t>
      </w:r>
      <w:r>
        <w:rPr>
          <w:spacing w:val="1"/>
          <w:w w:val="99"/>
          <w:sz w:val="13"/>
          <w:szCs w:val="13"/>
        </w:rPr>
        <w:t>D</w:t>
      </w:r>
      <w:r>
        <w:rPr>
          <w:w w:val="99"/>
          <w:sz w:val="13"/>
          <w:szCs w:val="13"/>
        </w:rPr>
        <w:t>ENTS</w:t>
      </w:r>
    </w:p>
    <w:p w14:paraId="01257A09" w14:textId="77777777" w:rsidR="002C5EE3" w:rsidRDefault="002C5EE3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10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736"/>
        <w:gridCol w:w="671"/>
        <w:gridCol w:w="856"/>
      </w:tblGrid>
      <w:tr w:rsidR="002C5EE3" w14:paraId="22286D88" w14:textId="77777777">
        <w:trPr>
          <w:trHeight w:hRule="exact" w:val="310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75E13" w14:textId="77777777" w:rsidR="002C5EE3" w:rsidRDefault="00000000">
            <w:pPr>
              <w:spacing w:line="180" w:lineRule="exact"/>
              <w:ind w:left="133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Resp.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0B83A" w14:textId="77777777" w:rsidR="002C5EE3" w:rsidRDefault="00000000">
            <w:pPr>
              <w:spacing w:line="180" w:lineRule="exact"/>
              <w:ind w:left="20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SNR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84653" w14:textId="77777777" w:rsidR="002C5EE3" w:rsidRDefault="00000000">
            <w:pPr>
              <w:spacing w:line="180" w:lineRule="exact"/>
              <w:ind w:left="143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MAE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EB7A7" w14:textId="77777777" w:rsidR="002C5EE3" w:rsidRDefault="00000000">
            <w:pPr>
              <w:spacing w:line="180" w:lineRule="exact"/>
              <w:ind w:left="14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</w:t>
            </w:r>
            <w:r>
              <w:rPr>
                <w:b/>
                <w:spacing w:val="1"/>
                <w:sz w:val="16"/>
                <w:szCs w:val="16"/>
              </w:rPr>
              <w:t>M</w:t>
            </w:r>
            <w:r>
              <w:rPr>
                <w:b/>
                <w:sz w:val="16"/>
                <w:szCs w:val="16"/>
              </w:rPr>
              <w:t>MSE</w:t>
            </w:r>
          </w:p>
        </w:tc>
      </w:tr>
      <w:tr w:rsidR="002C5EE3" w14:paraId="5BAA6B0A" w14:textId="77777777">
        <w:trPr>
          <w:trHeight w:hRule="exact" w:val="311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EACD6" w14:textId="77777777" w:rsidR="002C5EE3" w:rsidRDefault="00000000">
            <w:pPr>
              <w:spacing w:line="180" w:lineRule="exact"/>
              <w:ind w:left="250" w:right="251"/>
              <w:jc w:val="center"/>
              <w:rPr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94A95" w14:textId="77777777" w:rsidR="002C5EE3" w:rsidRDefault="00000000">
            <w:pPr>
              <w:spacing w:line="180" w:lineRule="exact"/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14.5</w:t>
            </w:r>
            <w:r>
              <w:rPr>
                <w:spacing w:val="1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F22DA" w14:textId="77777777" w:rsidR="002C5EE3" w:rsidRDefault="00000000">
            <w:pPr>
              <w:spacing w:line="180" w:lineRule="exact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</w:t>
            </w:r>
            <w:r>
              <w:rPr>
                <w:spacing w:val="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8CE2E" w14:textId="77777777" w:rsidR="002C5EE3" w:rsidRDefault="00000000">
            <w:pPr>
              <w:spacing w:line="180" w:lineRule="exact"/>
              <w:ind w:lef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  <w:r>
              <w:rPr>
                <w:spacing w:val="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4</w:t>
            </w:r>
          </w:p>
        </w:tc>
      </w:tr>
      <w:tr w:rsidR="002C5EE3" w14:paraId="16E83D60" w14:textId="77777777">
        <w:trPr>
          <w:trHeight w:hRule="exact" w:val="310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93E8B" w14:textId="77777777" w:rsidR="002C5EE3" w:rsidRDefault="00000000">
            <w:pPr>
              <w:spacing w:line="180" w:lineRule="exact"/>
              <w:ind w:left="250" w:right="251"/>
              <w:jc w:val="center"/>
              <w:rPr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12128" w14:textId="77777777" w:rsidR="002C5EE3" w:rsidRDefault="00000000">
            <w:pPr>
              <w:spacing w:line="180" w:lineRule="exact"/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11.6</w:t>
            </w:r>
            <w:r>
              <w:rPr>
                <w:spacing w:val="1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1BA05" w14:textId="77777777" w:rsidR="002C5EE3" w:rsidRDefault="00000000">
            <w:pPr>
              <w:spacing w:line="180" w:lineRule="exact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  <w:r>
              <w:rPr>
                <w:spacing w:val="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A3E63" w14:textId="77777777" w:rsidR="002C5EE3" w:rsidRDefault="00000000">
            <w:pPr>
              <w:spacing w:line="180" w:lineRule="exact"/>
              <w:ind w:lef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  <w:r>
              <w:rPr>
                <w:spacing w:val="1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6</w:t>
            </w:r>
          </w:p>
        </w:tc>
      </w:tr>
      <w:tr w:rsidR="002C5EE3" w14:paraId="0A385224" w14:textId="77777777">
        <w:trPr>
          <w:trHeight w:hRule="exact" w:val="310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74472" w14:textId="77777777" w:rsidR="002C5EE3" w:rsidRDefault="00000000">
            <w:pPr>
              <w:spacing w:line="180" w:lineRule="exact"/>
              <w:ind w:left="250" w:right="251"/>
              <w:jc w:val="center"/>
              <w:rPr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9A892" w14:textId="77777777" w:rsidR="002C5EE3" w:rsidRDefault="00000000">
            <w:pPr>
              <w:spacing w:line="180" w:lineRule="exact"/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</w:t>
            </w:r>
            <w:r>
              <w:rPr>
                <w:spacing w:val="1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4DD1B" w14:textId="77777777" w:rsidR="002C5EE3" w:rsidRDefault="00000000">
            <w:pPr>
              <w:spacing w:line="180" w:lineRule="exact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  <w:r>
              <w:rPr>
                <w:spacing w:val="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31638" w14:textId="77777777" w:rsidR="002C5EE3" w:rsidRDefault="00000000">
            <w:pPr>
              <w:spacing w:line="180" w:lineRule="exact"/>
              <w:ind w:lef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  <w:r>
              <w:rPr>
                <w:spacing w:val="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5</w:t>
            </w:r>
          </w:p>
        </w:tc>
      </w:tr>
      <w:tr w:rsidR="002C5EE3" w14:paraId="49C13B60" w14:textId="77777777">
        <w:trPr>
          <w:trHeight w:hRule="exact" w:val="311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3EE52" w14:textId="77777777" w:rsidR="002C5EE3" w:rsidRDefault="00000000">
            <w:pPr>
              <w:ind w:left="250" w:right="251"/>
              <w:jc w:val="center"/>
              <w:rPr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4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A7EF4" w14:textId="77777777" w:rsidR="002C5EE3" w:rsidRDefault="00000000">
            <w:pPr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10.2</w:t>
            </w:r>
            <w:r>
              <w:rPr>
                <w:spacing w:val="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53532" w14:textId="77777777" w:rsidR="002C5EE3" w:rsidRDefault="00000000">
            <w:pPr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</w:t>
            </w:r>
            <w:r>
              <w:rPr>
                <w:spacing w:val="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6C85C" w14:textId="77777777" w:rsidR="002C5EE3" w:rsidRDefault="00000000">
            <w:pPr>
              <w:ind w:lef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</w:tr>
      <w:tr w:rsidR="002C5EE3" w14:paraId="4E6E6DDE" w14:textId="77777777">
        <w:trPr>
          <w:trHeight w:hRule="exact" w:val="310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FB66F" w14:textId="77777777" w:rsidR="002C5EE3" w:rsidRDefault="00000000">
            <w:pPr>
              <w:spacing w:line="180" w:lineRule="exact"/>
              <w:ind w:left="250" w:right="251"/>
              <w:jc w:val="center"/>
              <w:rPr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5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66AA9" w14:textId="77777777" w:rsidR="002C5EE3" w:rsidRDefault="00000000">
            <w:pPr>
              <w:spacing w:line="180" w:lineRule="exact"/>
              <w:ind w:left="1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</w:t>
            </w:r>
            <w:r>
              <w:rPr>
                <w:spacing w:val="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6A0EC" w14:textId="77777777" w:rsidR="002C5EE3" w:rsidRDefault="00000000">
            <w:pPr>
              <w:spacing w:line="180" w:lineRule="exact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  <w:r>
              <w:rPr>
                <w:spacing w:val="1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85B2B" w14:textId="77777777" w:rsidR="002C5EE3" w:rsidRDefault="00000000">
            <w:pPr>
              <w:spacing w:line="180" w:lineRule="exact"/>
              <w:ind w:lef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  <w:r>
              <w:rPr>
                <w:spacing w:val="1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</w:tr>
      <w:tr w:rsidR="002C5EE3" w14:paraId="1F6C8F89" w14:textId="77777777">
        <w:trPr>
          <w:trHeight w:hRule="exact" w:val="310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9B131" w14:textId="77777777" w:rsidR="002C5EE3" w:rsidRDefault="00000000">
            <w:pPr>
              <w:spacing w:line="180" w:lineRule="exact"/>
              <w:ind w:left="250" w:right="251"/>
              <w:jc w:val="center"/>
              <w:rPr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6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F92F2" w14:textId="77777777" w:rsidR="002C5EE3" w:rsidRDefault="00000000">
            <w:pPr>
              <w:spacing w:line="180" w:lineRule="exact"/>
              <w:ind w:left="1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</w:t>
            </w:r>
            <w:r>
              <w:rPr>
                <w:spacing w:val="1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5285A" w14:textId="77777777" w:rsidR="002C5EE3" w:rsidRDefault="00000000">
            <w:pPr>
              <w:spacing w:line="180" w:lineRule="exact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  <w:r>
              <w:rPr>
                <w:spacing w:val="1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9E7C0" w14:textId="77777777" w:rsidR="002C5EE3" w:rsidRDefault="00000000">
            <w:pPr>
              <w:spacing w:line="180" w:lineRule="exact"/>
              <w:ind w:lef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  <w:r>
              <w:rPr>
                <w:spacing w:val="1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2</w:t>
            </w:r>
          </w:p>
        </w:tc>
      </w:tr>
      <w:tr w:rsidR="002C5EE3" w14:paraId="5EA4265D" w14:textId="77777777">
        <w:trPr>
          <w:trHeight w:hRule="exact" w:val="311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B4BFE" w14:textId="77777777" w:rsidR="002C5EE3" w:rsidRDefault="00000000">
            <w:pPr>
              <w:spacing w:line="180" w:lineRule="exact"/>
              <w:ind w:left="250" w:right="251"/>
              <w:jc w:val="center"/>
              <w:rPr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7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F2537" w14:textId="77777777" w:rsidR="002C5EE3" w:rsidRDefault="00000000">
            <w:pPr>
              <w:spacing w:line="180" w:lineRule="exact"/>
              <w:ind w:left="1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8.2</w:t>
            </w:r>
            <w:r>
              <w:rPr>
                <w:spacing w:val="1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95EE" w14:textId="77777777" w:rsidR="002C5EE3" w:rsidRDefault="00000000">
            <w:pPr>
              <w:spacing w:line="180" w:lineRule="exact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  <w:r>
              <w:rPr>
                <w:spacing w:val="1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BBB7A" w14:textId="77777777" w:rsidR="002C5EE3" w:rsidRDefault="00000000">
            <w:pPr>
              <w:spacing w:line="180" w:lineRule="exact"/>
              <w:ind w:lef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  <w:r>
              <w:rPr>
                <w:spacing w:val="1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3</w:t>
            </w:r>
          </w:p>
        </w:tc>
      </w:tr>
      <w:tr w:rsidR="002C5EE3" w14:paraId="21059939" w14:textId="77777777">
        <w:trPr>
          <w:trHeight w:hRule="exact" w:val="310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09F1E" w14:textId="77777777" w:rsidR="002C5EE3" w:rsidRDefault="00000000">
            <w:pPr>
              <w:spacing w:line="180" w:lineRule="exact"/>
              <w:ind w:left="250" w:right="251"/>
              <w:jc w:val="center"/>
              <w:rPr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8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519DD" w14:textId="77777777" w:rsidR="002C5EE3" w:rsidRDefault="00000000">
            <w:pPr>
              <w:spacing w:line="180" w:lineRule="exact"/>
              <w:ind w:left="1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</w:t>
            </w:r>
            <w:r>
              <w:rPr>
                <w:spacing w:val="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E1690" w14:textId="77777777" w:rsidR="002C5EE3" w:rsidRDefault="00000000">
            <w:pPr>
              <w:spacing w:line="180" w:lineRule="exact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</w:t>
            </w:r>
            <w:r>
              <w:rPr>
                <w:spacing w:val="1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48600" w14:textId="77777777" w:rsidR="002C5EE3" w:rsidRDefault="00000000">
            <w:pPr>
              <w:spacing w:line="180" w:lineRule="exact"/>
              <w:ind w:lef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  <w:r>
              <w:rPr>
                <w:spacing w:val="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7</w:t>
            </w:r>
          </w:p>
        </w:tc>
      </w:tr>
      <w:tr w:rsidR="002C5EE3" w14:paraId="7551A73B" w14:textId="77777777">
        <w:trPr>
          <w:trHeight w:hRule="exact" w:val="310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3F6C5" w14:textId="77777777" w:rsidR="002C5EE3" w:rsidRDefault="00000000">
            <w:pPr>
              <w:spacing w:line="180" w:lineRule="exact"/>
              <w:ind w:left="250" w:right="251"/>
              <w:jc w:val="center"/>
              <w:rPr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9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EE651" w14:textId="77777777" w:rsidR="002C5EE3" w:rsidRDefault="00000000">
            <w:pPr>
              <w:spacing w:line="180" w:lineRule="exact"/>
              <w:ind w:left="1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  <w:r>
              <w:rPr>
                <w:spacing w:val="1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689EA" w14:textId="77777777" w:rsidR="002C5EE3" w:rsidRDefault="00000000">
            <w:pPr>
              <w:spacing w:line="180" w:lineRule="exact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  <w:r>
              <w:rPr>
                <w:spacing w:val="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5C3B4" w14:textId="77777777" w:rsidR="002C5EE3" w:rsidRDefault="00000000">
            <w:pPr>
              <w:spacing w:line="180" w:lineRule="exact"/>
              <w:ind w:lef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  <w:r>
              <w:rPr>
                <w:spacing w:val="1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3</w:t>
            </w:r>
          </w:p>
        </w:tc>
      </w:tr>
      <w:tr w:rsidR="002C5EE3" w14:paraId="58B20DD9" w14:textId="77777777">
        <w:trPr>
          <w:trHeight w:hRule="exact" w:val="311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97047" w14:textId="77777777" w:rsidR="002C5EE3" w:rsidRDefault="00000000">
            <w:pPr>
              <w:spacing w:line="180" w:lineRule="exact"/>
              <w:ind w:left="211" w:right="209"/>
              <w:jc w:val="center"/>
              <w:rPr>
                <w:sz w:val="16"/>
                <w:szCs w:val="16"/>
              </w:rPr>
            </w:pPr>
            <w:r>
              <w:rPr>
                <w:spacing w:val="1"/>
                <w:w w:val="99"/>
                <w:sz w:val="16"/>
                <w:szCs w:val="16"/>
              </w:rPr>
              <w:t>10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538B9" w14:textId="77777777" w:rsidR="002C5EE3" w:rsidRDefault="00000000">
            <w:pPr>
              <w:spacing w:line="180" w:lineRule="exact"/>
              <w:ind w:left="1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7.2</w:t>
            </w:r>
            <w:r>
              <w:rPr>
                <w:spacing w:val="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DDE61" w14:textId="77777777" w:rsidR="002C5EE3" w:rsidRDefault="00000000">
            <w:pPr>
              <w:spacing w:line="180" w:lineRule="exact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</w:t>
            </w:r>
            <w:r>
              <w:rPr>
                <w:spacing w:val="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932E4" w14:textId="77777777" w:rsidR="002C5EE3" w:rsidRDefault="00000000">
            <w:pPr>
              <w:spacing w:line="180" w:lineRule="exact"/>
              <w:ind w:lef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  <w:r>
              <w:rPr>
                <w:spacing w:val="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1</w:t>
            </w:r>
          </w:p>
        </w:tc>
      </w:tr>
      <w:tr w:rsidR="002C5EE3" w14:paraId="18DA5B4C" w14:textId="77777777">
        <w:trPr>
          <w:trHeight w:hRule="exact" w:val="310"/>
        </w:trPr>
        <w:tc>
          <w:tcPr>
            <w:tcW w:w="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A2070" w14:textId="77777777" w:rsidR="002C5EE3" w:rsidRDefault="00000000">
            <w:pPr>
              <w:spacing w:line="180" w:lineRule="exact"/>
              <w:ind w:left="165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Avg.</w:t>
            </w:r>
          </w:p>
        </w:tc>
        <w:tc>
          <w:tcPr>
            <w:tcW w:w="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B4407" w14:textId="77777777" w:rsidR="002C5EE3" w:rsidRDefault="00000000">
            <w:pPr>
              <w:spacing w:line="180" w:lineRule="exact"/>
              <w:ind w:left="181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9.0</w:t>
            </w:r>
            <w:r>
              <w:rPr>
                <w:b/>
                <w:spacing w:val="1"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D8421" w14:textId="77777777" w:rsidR="002C5EE3" w:rsidRDefault="00000000">
            <w:pPr>
              <w:spacing w:line="180" w:lineRule="exact"/>
              <w:ind w:left="1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0.3</w:t>
            </w: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2B9B0" w14:textId="77777777" w:rsidR="002C5EE3" w:rsidRDefault="00000000">
            <w:pPr>
              <w:spacing w:line="180" w:lineRule="exact"/>
              <w:ind w:left="241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0.3</w:t>
            </w:r>
            <w:r>
              <w:rPr>
                <w:b/>
                <w:spacing w:val="1"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</w:tbl>
    <w:p w14:paraId="0BED3B98" w14:textId="77777777" w:rsidR="002C5EE3" w:rsidRDefault="002C5EE3">
      <w:pPr>
        <w:spacing w:before="3" w:line="120" w:lineRule="exact"/>
        <w:rPr>
          <w:sz w:val="13"/>
          <w:szCs w:val="13"/>
        </w:rPr>
      </w:pPr>
    </w:p>
    <w:p w14:paraId="2713E68D" w14:textId="77777777" w:rsidR="002C5EE3" w:rsidRDefault="002C5EE3">
      <w:pPr>
        <w:spacing w:line="200" w:lineRule="exact"/>
      </w:pPr>
    </w:p>
    <w:p w14:paraId="418068C5" w14:textId="77777777" w:rsidR="002C5EE3" w:rsidRDefault="00000000">
      <w:pPr>
        <w:spacing w:line="228" w:lineRule="auto"/>
        <w:ind w:left="107" w:right="-33" w:firstLine="288"/>
        <w:jc w:val="both"/>
      </w:pPr>
      <w:r>
        <w:rPr>
          <w:spacing w:val="-1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3"/>
        </w:rPr>
        <w:t>a</w:t>
      </w:r>
      <w:r>
        <w:t>n</w:t>
      </w:r>
      <w:r>
        <w:rPr>
          <w:spacing w:val="-1"/>
        </w:rPr>
        <w:t>ne</w:t>
      </w:r>
      <w:r>
        <w:rPr>
          <w:spacing w:val="-2"/>
        </w:rPr>
        <w:t>l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>bse</w:t>
      </w:r>
      <w:r>
        <w:rPr>
          <w:spacing w:val="-2"/>
        </w:rPr>
        <w:t>r</w:t>
      </w:r>
      <w:r>
        <w:t>v</w:t>
      </w:r>
      <w:r>
        <w:rPr>
          <w:spacing w:val="-2"/>
        </w:rPr>
        <w:t>e</w:t>
      </w:r>
      <w:r>
        <w:t xml:space="preserve">d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ere</w:t>
      </w:r>
      <w:r>
        <w:t>d</w:t>
      </w:r>
      <w:r>
        <w:rPr>
          <w:spacing w:val="3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ig</w:t>
      </w:r>
      <w:r>
        <w:t>n</w:t>
      </w:r>
      <w:r>
        <w:rPr>
          <w:spacing w:val="-2"/>
        </w:rPr>
        <w:t>al</w:t>
      </w:r>
      <w:r>
        <w:t xml:space="preserve">, </w:t>
      </w:r>
      <w:r>
        <w:rPr>
          <w:spacing w:val="-1"/>
        </w:rPr>
        <w:t>s</w:t>
      </w:r>
      <w:r>
        <w:t>p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i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ca</w:t>
      </w:r>
      <w:r>
        <w:t>l</w:t>
      </w:r>
      <w:r>
        <w:rPr>
          <w:spacing w:val="-2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2"/>
        </w:rPr>
        <w:t>a</w:t>
      </w:r>
      <w:r>
        <w:t>n</w:t>
      </w:r>
      <w:r>
        <w:rPr>
          <w:spacing w:val="-1"/>
        </w:rPr>
        <w:t>ne</w:t>
      </w:r>
      <w:r>
        <w:rPr>
          <w:spacing w:val="-2"/>
        </w:rPr>
        <w:t>l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f</w:t>
      </w:r>
      <w:r>
        <w:rPr>
          <w:spacing w:val="-3"/>
        </w:rPr>
        <w:t>i</w:t>
      </w:r>
      <w:r>
        <w:t>ve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x.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2"/>
        </w:rPr>
        <w:t>an</w:t>
      </w:r>
      <w:r>
        <w:t>n</w:t>
      </w:r>
      <w:r>
        <w:rPr>
          <w:spacing w:val="-2"/>
        </w:rPr>
        <w:t>el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ca</w:t>
      </w:r>
      <w:r>
        <w:t xml:space="preserve">n be </w:t>
      </w:r>
      <w:r>
        <w:rPr>
          <w:spacing w:val="-1"/>
        </w:rPr>
        <w:t>a</w:t>
      </w:r>
      <w:r>
        <w:rPr>
          <w:spacing w:val="-2"/>
        </w:rPr>
        <w:t>tt</w:t>
      </w:r>
      <w:r>
        <w:rPr>
          <w:spacing w:val="-1"/>
        </w:rPr>
        <w:t>r</w:t>
      </w:r>
      <w:r>
        <w:rPr>
          <w:spacing w:val="-2"/>
        </w:rPr>
        <w:t>i</w:t>
      </w:r>
      <w:r>
        <w:t>b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rec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q</w:t>
      </w:r>
      <w:r>
        <w:t>u</w:t>
      </w:r>
      <w:r>
        <w:rPr>
          <w:spacing w:val="-2"/>
        </w:rPr>
        <w:t>i</w:t>
      </w:r>
      <w:r>
        <w:t>p</w:t>
      </w:r>
      <w:r>
        <w:rPr>
          <w:spacing w:val="-2"/>
        </w:rPr>
        <w:t>m</w:t>
      </w:r>
      <w:r>
        <w:rPr>
          <w:spacing w:val="-1"/>
        </w:rPr>
        <w:t>e</w:t>
      </w:r>
      <w:r>
        <w:t xml:space="preserve">nt </w:t>
      </w:r>
      <w:r>
        <w:rPr>
          <w:spacing w:val="-2"/>
        </w:rPr>
        <w:t>uti</w:t>
      </w:r>
      <w:r>
        <w:t>l</w:t>
      </w:r>
      <w:r>
        <w:rPr>
          <w:spacing w:val="-2"/>
        </w:rPr>
        <w:t>i</w:t>
      </w:r>
      <w:r>
        <w:rPr>
          <w:spacing w:val="-1"/>
        </w:rPr>
        <w:t>ze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 xml:space="preserve">G </w:t>
      </w:r>
      <w:r>
        <w:rPr>
          <w:spacing w:val="-1"/>
        </w:rPr>
        <w:t>ac</w:t>
      </w:r>
      <w:r>
        <w:t>q</w:t>
      </w:r>
      <w:r>
        <w:rPr>
          <w:spacing w:val="-1"/>
        </w:rPr>
        <w:t>u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iti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t>o</w:t>
      </w:r>
      <w:r>
        <w:rPr>
          <w:spacing w:val="-2"/>
        </w:rPr>
        <w:t>t</w:t>
      </w:r>
      <w:r>
        <w:rPr>
          <w:spacing w:val="-1"/>
        </w:rPr>
        <w:t>e</w:t>
      </w:r>
      <w:r>
        <w:t>n</w:t>
      </w:r>
      <w:r>
        <w:rPr>
          <w:spacing w:val="-2"/>
        </w:rPr>
        <w:t>ti</w:t>
      </w:r>
      <w:r>
        <w:rPr>
          <w:spacing w:val="-1"/>
        </w:rPr>
        <w:t>a</w:t>
      </w:r>
      <w:r>
        <w:t xml:space="preserve">l </w:t>
      </w:r>
      <w:r>
        <w:rPr>
          <w:spacing w:val="-2"/>
        </w:rPr>
        <w:t>i</w:t>
      </w:r>
      <w:r>
        <w:t>n</w:t>
      </w:r>
      <w:r>
        <w:rPr>
          <w:spacing w:val="-1"/>
        </w:rPr>
        <w:t>terfere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ro</w:t>
      </w:r>
      <w:r>
        <w:t>m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rec</w:t>
      </w:r>
      <w:r>
        <w:t>o</w:t>
      </w:r>
      <w:r>
        <w:rPr>
          <w:spacing w:val="-3"/>
        </w:rPr>
        <w:t>r</w:t>
      </w:r>
      <w:r>
        <w:t>d</w:t>
      </w:r>
      <w:r>
        <w:rPr>
          <w:spacing w:val="-4"/>
        </w:rPr>
        <w:t>i</w:t>
      </w:r>
      <w:r>
        <w:t>ng d</w:t>
      </w:r>
      <w:r>
        <w:rPr>
          <w:spacing w:val="-2"/>
        </w:rPr>
        <w:t>e</w:t>
      </w:r>
      <w:r>
        <w:t>v</w:t>
      </w:r>
      <w:r>
        <w:rPr>
          <w:spacing w:val="-2"/>
        </w:rPr>
        <w:t>i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[</w:t>
      </w:r>
      <w:r>
        <w:rPr>
          <w:spacing w:val="-2"/>
        </w:rPr>
        <w:t>8</w:t>
      </w:r>
      <w:r>
        <w:rPr>
          <w:spacing w:val="-1"/>
        </w:rPr>
        <w:t>]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C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th</w:t>
      </w:r>
      <w:r>
        <w:t xml:space="preserve">od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em</w:t>
      </w:r>
      <w:r>
        <w:t>p</w:t>
      </w:r>
      <w:r>
        <w:rPr>
          <w:spacing w:val="-2"/>
        </w:rPr>
        <w:t>l</w:t>
      </w:r>
      <w:r>
        <w:t>o</w:t>
      </w:r>
      <w:r>
        <w:rPr>
          <w:spacing w:val="-1"/>
        </w:rPr>
        <w:t>y</w:t>
      </w:r>
      <w:r>
        <w:rPr>
          <w:spacing w:val="-3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et</w:t>
      </w:r>
      <w:r>
        <w:rPr>
          <w:spacing w:val="-1"/>
        </w:rPr>
        <w:t>erm</w:t>
      </w:r>
      <w:r>
        <w:rPr>
          <w:spacing w:val="-2"/>
        </w:rPr>
        <w:t>i</w:t>
      </w:r>
      <w:r>
        <w:t xml:space="preserve">ne </w:t>
      </w:r>
      <w:r>
        <w:rPr>
          <w:spacing w:val="-3"/>
        </w:rPr>
        <w:t>t</w:t>
      </w:r>
      <w:r>
        <w:rPr>
          <w:spacing w:val="-2"/>
        </w:rPr>
        <w:t>h</w:t>
      </w:r>
      <w:r>
        <w:t>e v</w:t>
      </w:r>
      <w:r>
        <w:rPr>
          <w:spacing w:val="-2"/>
        </w:rPr>
        <w:t>al</w:t>
      </w:r>
      <w:r>
        <w:t>u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1"/>
        </w:rPr>
        <w:t>n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s</w:t>
      </w:r>
      <w:r>
        <w:t xml:space="preserve">.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A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ea</w:t>
      </w:r>
      <w:r>
        <w:rPr>
          <w:spacing w:val="-3"/>
        </w:rPr>
        <w:t>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EE</w:t>
      </w:r>
      <w:r>
        <w:t xml:space="preserve">G </w:t>
      </w:r>
      <w:r>
        <w:rPr>
          <w:spacing w:val="-1"/>
        </w:rPr>
        <w:t>c</w:t>
      </w:r>
      <w:r>
        <w:t>h</w:t>
      </w:r>
      <w:r>
        <w:rPr>
          <w:spacing w:val="-2"/>
        </w:rPr>
        <w:t>an</w:t>
      </w:r>
      <w:r>
        <w:t>n</w:t>
      </w:r>
      <w:r>
        <w:rPr>
          <w:spacing w:val="-2"/>
        </w:rPr>
        <w:t>e</w:t>
      </w:r>
      <w:r>
        <w:t xml:space="preserve">l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z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t>x</w:t>
      </w:r>
      <w:r>
        <w:rPr>
          <w:spacing w:val="-2"/>
        </w:rPr>
        <w:t>t</w:t>
      </w:r>
      <w:r>
        <w:rPr>
          <w:spacing w:val="-1"/>
        </w:rPr>
        <w:t>rac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rres</w:t>
      </w:r>
      <w:r>
        <w:rPr>
          <w:spacing w:val="-2"/>
        </w:rPr>
        <w:t>p</w:t>
      </w:r>
      <w:r>
        <w:t>o</w:t>
      </w:r>
      <w:r>
        <w:rPr>
          <w:spacing w:val="-2"/>
        </w:rPr>
        <w:t>n</w:t>
      </w:r>
      <w:r>
        <w:t>d</w:t>
      </w:r>
      <w:r>
        <w:rPr>
          <w:spacing w:val="-2"/>
        </w:rPr>
        <w:t>i</w:t>
      </w:r>
      <w:r>
        <w:t xml:space="preserve">ng 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s</w:t>
      </w:r>
      <w:r>
        <w:t>.</w:t>
      </w:r>
      <w:r>
        <w:rPr>
          <w:spacing w:val="1"/>
        </w:rPr>
        <w:t xml:space="preserve"> </w:t>
      </w:r>
      <w:r>
        <w:t>M</w:t>
      </w:r>
      <w:r>
        <w:rPr>
          <w:spacing w:val="-2"/>
        </w:rPr>
        <w:t>o</w:t>
      </w:r>
      <w:r>
        <w:rPr>
          <w:spacing w:val="-1"/>
        </w:rPr>
        <w:t>re</w:t>
      </w:r>
      <w:r>
        <w:t>o</w:t>
      </w:r>
      <w:r>
        <w:rPr>
          <w:spacing w:val="-2"/>
        </w:rPr>
        <w:t>v</w:t>
      </w:r>
      <w:r>
        <w:rPr>
          <w:spacing w:val="-1"/>
        </w:rPr>
        <w:t>er</w:t>
      </w:r>
      <w:r>
        <w:t xml:space="preserve">, </w:t>
      </w:r>
      <w:r>
        <w:rPr>
          <w:spacing w:val="-1"/>
        </w:rPr>
        <w:t>I</w:t>
      </w:r>
      <w:r>
        <w:rPr>
          <w:spacing w:val="-2"/>
        </w:rPr>
        <w:t>C</w:t>
      </w:r>
      <w:r>
        <w:t>A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ossess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ca</w:t>
      </w:r>
      <w:r>
        <w:t>p</w:t>
      </w:r>
      <w:r>
        <w:rPr>
          <w:spacing w:val="-2"/>
        </w:rPr>
        <w:t>a</w:t>
      </w:r>
      <w:r>
        <w:t>b</w:t>
      </w:r>
      <w:r>
        <w:rPr>
          <w:spacing w:val="-2"/>
        </w:rPr>
        <w:t>ilit</w:t>
      </w:r>
      <w:r>
        <w:t>y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li</w:t>
      </w:r>
      <w:r>
        <w:t>mi</w:t>
      </w:r>
      <w:r>
        <w:rPr>
          <w:spacing w:val="-1"/>
        </w:rPr>
        <w:t>na</w:t>
      </w:r>
      <w:r>
        <w:rPr>
          <w:spacing w:val="-2"/>
        </w:rPr>
        <w:t>t</w:t>
      </w:r>
      <w:r>
        <w:t>e</w:t>
      </w:r>
      <w:r>
        <w:rPr>
          <w:spacing w:val="1"/>
        </w:rPr>
        <w:t xml:space="preserve"> </w:t>
      </w:r>
      <w:r>
        <w:t>u</w:t>
      </w:r>
      <w:r>
        <w:rPr>
          <w:spacing w:val="-1"/>
        </w:rPr>
        <w:t>nwa</w:t>
      </w:r>
      <w:r>
        <w:t>n</w:t>
      </w:r>
      <w:r>
        <w:rPr>
          <w:spacing w:val="-2"/>
        </w:rPr>
        <w:t>t</w:t>
      </w:r>
      <w:r>
        <w:rPr>
          <w:spacing w:val="-3"/>
        </w:rPr>
        <w:t>e</w:t>
      </w:r>
      <w:r>
        <w:t xml:space="preserve">d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1"/>
        </w:rPr>
        <w:t>ne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fr</w:t>
      </w:r>
      <w:r>
        <w:t xml:space="preserve">om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t>h</w:t>
      </w:r>
      <w:r>
        <w:rPr>
          <w:spacing w:val="-2"/>
        </w:rPr>
        <w:t>an</w:t>
      </w:r>
      <w:r>
        <w:t>n</w:t>
      </w:r>
      <w:r>
        <w:rPr>
          <w:spacing w:val="-3"/>
        </w:rPr>
        <w:t>e</w:t>
      </w:r>
      <w:r>
        <w:rPr>
          <w:spacing w:val="-2"/>
        </w:rPr>
        <w:t>l</w:t>
      </w:r>
      <w:r>
        <w:rPr>
          <w:spacing w:val="-1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re</w:t>
      </w:r>
      <w:r>
        <w:t>by</w:t>
      </w:r>
      <w:r>
        <w:rPr>
          <w:spacing w:val="3"/>
        </w:rPr>
        <w:t xml:space="preserve"> </w:t>
      </w:r>
      <w:r>
        <w:rPr>
          <w:spacing w:val="-2"/>
        </w:rPr>
        <w:t>f</w:t>
      </w:r>
      <w:r>
        <w:t>u</w:t>
      </w:r>
      <w:r>
        <w:rPr>
          <w:spacing w:val="-1"/>
        </w:rPr>
        <w:t>r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ref</w:t>
      </w:r>
      <w:r>
        <w:rPr>
          <w:spacing w:val="-2"/>
        </w:rPr>
        <w:t>i</w:t>
      </w:r>
      <w:r>
        <w:t>n</w:t>
      </w:r>
      <w:r>
        <w:rPr>
          <w:spacing w:val="-2"/>
        </w:rPr>
        <w:t>in</w:t>
      </w:r>
      <w:r>
        <w:t>g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.</w:t>
      </w:r>
      <w:r>
        <w:rPr>
          <w:spacing w:val="-9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</w:t>
      </w:r>
      <w:r>
        <w:t>g</w:t>
      </w:r>
      <w:r>
        <w:rPr>
          <w:spacing w:val="-2"/>
        </w:rPr>
        <w:t>u</w:t>
      </w:r>
      <w:r>
        <w:rPr>
          <w:spacing w:val="-1"/>
        </w:rPr>
        <w:t>r</w:t>
      </w:r>
      <w:r>
        <w:t>e</w:t>
      </w:r>
      <w:r>
        <w:rPr>
          <w:spacing w:val="-11"/>
        </w:rPr>
        <w:t xml:space="preserve"> </w:t>
      </w:r>
      <w:r>
        <w:rPr>
          <w:spacing w:val="-1"/>
        </w:rPr>
        <w:t>1</w:t>
      </w:r>
      <w:r>
        <w:t>1</w:t>
      </w:r>
      <w:r>
        <w:rPr>
          <w:spacing w:val="-9"/>
        </w:rPr>
        <w:t xml:space="preserve"> </w:t>
      </w:r>
      <w:r>
        <w:rPr>
          <w:spacing w:val="-2"/>
        </w:rPr>
        <w:t>ill</w:t>
      </w:r>
      <w:r>
        <w:t>u</w:t>
      </w:r>
      <w:r>
        <w:rPr>
          <w:spacing w:val="-2"/>
        </w:rPr>
        <w:t>st</w:t>
      </w:r>
      <w:r>
        <w:rPr>
          <w:spacing w:val="-1"/>
        </w:rPr>
        <w:t>ra</w:t>
      </w:r>
      <w:r>
        <w:rPr>
          <w:spacing w:val="-2"/>
        </w:rPr>
        <w:t>t</w:t>
      </w:r>
      <w:r>
        <w:rPr>
          <w:spacing w:val="-1"/>
        </w:rPr>
        <w:t>e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0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-10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f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p</w:t>
      </w:r>
      <w:r>
        <w:t>p</w:t>
      </w:r>
      <w:r>
        <w:rPr>
          <w:spacing w:val="-2"/>
        </w:rPr>
        <w:t>l</w:t>
      </w:r>
      <w:r>
        <w:t>y</w:t>
      </w:r>
      <w:r>
        <w:rPr>
          <w:spacing w:val="-2"/>
        </w:rPr>
        <w:t>i</w:t>
      </w:r>
      <w:r>
        <w:t>ng</w:t>
      </w:r>
      <w:r>
        <w:rPr>
          <w:spacing w:val="-10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C</w:t>
      </w:r>
      <w:r>
        <w:t xml:space="preserve">A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rem</w:t>
      </w:r>
      <w:r>
        <w:t>o</w:t>
      </w:r>
      <w:r>
        <w:rPr>
          <w:spacing w:val="-1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s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4"/>
        </w:rPr>
        <w:t>l</w:t>
      </w:r>
      <w:r>
        <w:rPr>
          <w:spacing w:val="-2"/>
        </w:rPr>
        <w:t>l</w:t>
      </w:r>
      <w:r>
        <w:t>o</w:t>
      </w:r>
      <w:r>
        <w:rPr>
          <w:spacing w:val="-1"/>
        </w:rPr>
        <w:t>w</w:t>
      </w:r>
      <w:r>
        <w:rPr>
          <w:spacing w:val="-2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-3"/>
        </w:rPr>
        <w:t>e</w:t>
      </w:r>
      <w:r>
        <w:rPr>
          <w:spacing w:val="-1"/>
        </w:rPr>
        <w:t>m</w:t>
      </w:r>
      <w:r>
        <w:t>o</w:t>
      </w:r>
      <w:r>
        <w:rPr>
          <w:spacing w:val="-1"/>
        </w:rPr>
        <w:t>va</w:t>
      </w:r>
      <w:r>
        <w:t>l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1"/>
        </w:rPr>
        <w:t>ne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wit</w:t>
      </w:r>
      <w:r>
        <w:t>h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A</w:t>
      </w:r>
      <w:r>
        <w:t>,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ti</w:t>
      </w:r>
      <w:r>
        <w:t>v</w:t>
      </w:r>
      <w:r>
        <w:rPr>
          <w:spacing w:val="-2"/>
        </w:rPr>
        <w:t>it</w:t>
      </w:r>
      <w:r>
        <w:t>y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l b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-2"/>
        </w:rPr>
        <w:t>o</w:t>
      </w:r>
      <w:r>
        <w:t>n</w:t>
      </w:r>
      <w:r>
        <w:rPr>
          <w:spacing w:val="-2"/>
        </w:rPr>
        <w:t>o</w:t>
      </w:r>
      <w:r>
        <w:t>u</w:t>
      </w:r>
      <w:r>
        <w:rPr>
          <w:spacing w:val="-1"/>
        </w:rPr>
        <w:t>nc</w:t>
      </w:r>
      <w:r>
        <w:rPr>
          <w:spacing w:val="-3"/>
        </w:rPr>
        <w:t>e</w:t>
      </w:r>
      <w:r>
        <w:t>d.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</w:t>
      </w:r>
      <w:r>
        <w:t>v</w:t>
      </w:r>
      <w:r>
        <w:rPr>
          <w:spacing w:val="-2"/>
        </w:rPr>
        <w:t>e</w:t>
      </w:r>
      <w:r>
        <w:rPr>
          <w:spacing w:val="-1"/>
        </w:rPr>
        <w:t>ra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2"/>
        </w:rPr>
        <w:t>an</w:t>
      </w:r>
      <w:r>
        <w:t>n</w:t>
      </w:r>
      <w:r>
        <w:rPr>
          <w:spacing w:val="-2"/>
        </w:rPr>
        <w:t>el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h</w:t>
      </w:r>
      <w:r>
        <w:rPr>
          <w:spacing w:val="-2"/>
        </w:rPr>
        <w:t>i</w:t>
      </w:r>
      <w:r>
        <w:t>b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3"/>
        </w:rPr>
        <w:t>a</w:t>
      </w:r>
      <w:r>
        <w:t>n</w:t>
      </w:r>
      <w:r>
        <w:rPr>
          <w:spacing w:val="-1"/>
        </w:rPr>
        <w:t>g</w:t>
      </w:r>
      <w:r>
        <w:rPr>
          <w:spacing w:val="-3"/>
        </w:rPr>
        <w:t>e</w:t>
      </w:r>
      <w:r>
        <w:t xml:space="preserve">s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e</w:t>
      </w:r>
      <w:r>
        <w:t>n</w:t>
      </w:r>
      <w:r>
        <w:rPr>
          <w:spacing w:val="-2"/>
        </w:rPr>
        <w:t>e</w:t>
      </w:r>
      <w:r>
        <w:rPr>
          <w:spacing w:val="-1"/>
        </w:rPr>
        <w:t>r</w:t>
      </w:r>
      <w:r>
        <w:t>gy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mp</w:t>
      </w:r>
      <w:r>
        <w:t>o</w:t>
      </w:r>
      <w:r>
        <w:rPr>
          <w:spacing w:val="-1"/>
        </w:rPr>
        <w:t>n</w:t>
      </w:r>
      <w:r>
        <w:rPr>
          <w:spacing w:val="-3"/>
        </w:rPr>
        <w:t>e</w:t>
      </w:r>
      <w:r>
        <w:t>nt v</w:t>
      </w:r>
      <w:r>
        <w:rPr>
          <w:spacing w:val="-2"/>
        </w:rPr>
        <w:t>al</w:t>
      </w:r>
      <w:r>
        <w:t>u</w:t>
      </w:r>
      <w:r>
        <w:rPr>
          <w:spacing w:val="-2"/>
        </w:rPr>
        <w:t>e</w:t>
      </w:r>
      <w:r>
        <w:rPr>
          <w:spacing w:val="-1"/>
        </w:rPr>
        <w:t>s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l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1"/>
        </w:rPr>
        <w:t>i</w:t>
      </w:r>
      <w:r>
        <w:t>n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t>h</w:t>
      </w:r>
      <w:r>
        <w:rPr>
          <w:spacing w:val="-2"/>
        </w:rPr>
        <w:t>a</w:t>
      </w:r>
      <w:r>
        <w:t>n</w:t>
      </w:r>
      <w:r>
        <w:rPr>
          <w:spacing w:val="-1"/>
        </w:rPr>
        <w:t>n</w:t>
      </w:r>
      <w:r>
        <w:rPr>
          <w:spacing w:val="-3"/>
        </w:rPr>
        <w:t>e</w:t>
      </w:r>
      <w:r>
        <w:t>l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</w:t>
      </w:r>
      <w:r>
        <w:t>om</w:t>
      </w:r>
      <w:r>
        <w:rPr>
          <w:spacing w:val="-1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1"/>
        </w:rPr>
        <w:t xml:space="preserve"> </w:t>
      </w:r>
      <w:r>
        <w:rPr>
          <w:spacing w:val="-1"/>
        </w:rPr>
        <w:t>EE</w:t>
      </w:r>
      <w:r>
        <w:t>G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ig</w:t>
      </w:r>
      <w:r>
        <w:t>n</w:t>
      </w:r>
      <w:r>
        <w:rPr>
          <w:spacing w:val="-2"/>
        </w:rPr>
        <w:t>al</w:t>
      </w:r>
      <w:r>
        <w:t>,</w:t>
      </w:r>
      <w:r>
        <w:rPr>
          <w:spacing w:val="-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t>d</w:t>
      </w:r>
      <w:r>
        <w:rPr>
          <w:spacing w:val="-2"/>
        </w:rPr>
        <w:t>et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l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9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3"/>
        </w:rPr>
        <w:t>a</w:t>
      </w:r>
      <w:r>
        <w:rPr>
          <w:spacing w:val="-2"/>
        </w:rPr>
        <w:t>n</w:t>
      </w:r>
      <w:r>
        <w:t>n</w:t>
      </w:r>
      <w:r>
        <w:rPr>
          <w:spacing w:val="-2"/>
        </w:rPr>
        <w:t>e</w:t>
      </w:r>
      <w:r>
        <w:t xml:space="preserve">l </w:t>
      </w:r>
      <w:r>
        <w:rPr>
          <w:spacing w:val="-1"/>
        </w:rPr>
        <w:t>acc</w:t>
      </w:r>
      <w:r>
        <w:t>u</w:t>
      </w:r>
      <w:r>
        <w:rPr>
          <w:spacing w:val="-1"/>
        </w:rPr>
        <w:t>ra</w:t>
      </w:r>
      <w:r>
        <w:rPr>
          <w:spacing w:val="-2"/>
        </w:rPr>
        <w:t>t</w:t>
      </w:r>
      <w:r>
        <w:rPr>
          <w:spacing w:val="-1"/>
        </w:rPr>
        <w:t>e</w:t>
      </w:r>
      <w:r>
        <w:rPr>
          <w:spacing w:val="-2"/>
        </w:rPr>
        <w:t>l</w:t>
      </w:r>
      <w:r>
        <w:t>y</w:t>
      </w:r>
      <w:r>
        <w:rPr>
          <w:spacing w:val="-1"/>
        </w:rPr>
        <w:t xml:space="preserve"> re</w:t>
      </w:r>
      <w:r>
        <w:t>p</w:t>
      </w:r>
      <w:r>
        <w:rPr>
          <w:spacing w:val="-3"/>
        </w:rPr>
        <w:t>r</w:t>
      </w:r>
      <w:r>
        <w:rPr>
          <w:spacing w:val="-1"/>
        </w:rPr>
        <w:t>ese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ac</w:t>
      </w:r>
      <w:r>
        <w:rPr>
          <w:spacing w:val="-2"/>
        </w:rPr>
        <w:t>ti</w:t>
      </w:r>
      <w:r>
        <w:t>v</w:t>
      </w:r>
      <w:r>
        <w:rPr>
          <w:spacing w:val="-2"/>
        </w:rPr>
        <w:t>it</w:t>
      </w:r>
      <w:r>
        <w:t>y.</w:t>
      </w:r>
    </w:p>
    <w:p w14:paraId="76401439" w14:textId="77777777" w:rsidR="002C5EE3" w:rsidRDefault="002C5EE3">
      <w:pPr>
        <w:spacing w:before="10" w:line="100" w:lineRule="exact"/>
        <w:rPr>
          <w:sz w:val="11"/>
          <w:szCs w:val="11"/>
        </w:rPr>
      </w:pPr>
    </w:p>
    <w:p w14:paraId="1354B390" w14:textId="77777777" w:rsidR="002C5EE3" w:rsidRDefault="00000000">
      <w:pPr>
        <w:spacing w:line="228" w:lineRule="auto"/>
        <w:ind w:left="107" w:right="-34" w:firstLine="288"/>
        <w:jc w:val="both"/>
      </w:pPr>
      <w:r>
        <w:rPr>
          <w:spacing w:val="-1"/>
        </w:rPr>
        <w:t>Ta</w:t>
      </w:r>
      <w:r>
        <w:t>b</w:t>
      </w:r>
      <w:r>
        <w:rPr>
          <w:spacing w:val="-2"/>
        </w:rPr>
        <w:t>l</w:t>
      </w:r>
      <w:r>
        <w:t xml:space="preserve">e 1 </w:t>
      </w:r>
      <w:r>
        <w:rPr>
          <w:spacing w:val="-1"/>
        </w:rPr>
        <w:t>s</w:t>
      </w:r>
      <w:r>
        <w:t>h</w:t>
      </w:r>
      <w:r>
        <w:rPr>
          <w:spacing w:val="-2"/>
        </w:rPr>
        <w:t>ow</w:t>
      </w:r>
      <w:r>
        <w:rPr>
          <w:spacing w:val="-1"/>
        </w:rPr>
        <w:t>e</w:t>
      </w:r>
      <w:r>
        <w:t xml:space="preserve">d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a</w:t>
      </w:r>
      <w:r>
        <w:t>v</w:t>
      </w:r>
      <w:r>
        <w:rPr>
          <w:spacing w:val="-2"/>
        </w:rPr>
        <w:t>e</w:t>
      </w:r>
      <w:r>
        <w:rPr>
          <w:spacing w:val="-1"/>
        </w:rPr>
        <w:t>ra</w:t>
      </w:r>
      <w:r>
        <w:rPr>
          <w:spacing w:val="-2"/>
        </w:rPr>
        <w:t>g</w:t>
      </w:r>
      <w:r>
        <w:t xml:space="preserve">e </w:t>
      </w:r>
      <w:r>
        <w:rPr>
          <w:spacing w:val="-1"/>
        </w:rPr>
        <w:t>o</w:t>
      </w:r>
      <w:r>
        <w:t xml:space="preserve">f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rPr>
          <w:spacing w:val="-1"/>
        </w:rPr>
        <w:t>-</w:t>
      </w:r>
      <w:r>
        <w:rPr>
          <w:spacing w:val="-2"/>
        </w:rPr>
        <w:t>to</w:t>
      </w:r>
      <w:r>
        <w:rPr>
          <w:spacing w:val="-1"/>
        </w:rPr>
        <w:t>-N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 xml:space="preserve">e 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2"/>
        </w:rPr>
        <w:t>ti</w:t>
      </w:r>
      <w:r>
        <w:t xml:space="preserve">o </w:t>
      </w:r>
      <w:r>
        <w:rPr>
          <w:spacing w:val="-1"/>
        </w:rPr>
        <w:t>(SN</w:t>
      </w:r>
      <w:r>
        <w:rPr>
          <w:spacing w:val="-2"/>
        </w:rPr>
        <w:t>R</w:t>
      </w:r>
      <w:r>
        <w:rPr>
          <w:spacing w:val="-1"/>
        </w:rPr>
        <w:t>)</w:t>
      </w:r>
      <w:r>
        <w:t>, M</w:t>
      </w:r>
      <w:r>
        <w:rPr>
          <w:spacing w:val="-2"/>
        </w:rPr>
        <w:t>e</w:t>
      </w:r>
      <w:r>
        <w:rPr>
          <w:spacing w:val="-3"/>
        </w:rPr>
        <w:t>a</w:t>
      </w:r>
      <w:r>
        <w:t xml:space="preserve">n </w:t>
      </w:r>
      <w:r>
        <w:rPr>
          <w:spacing w:val="-1"/>
        </w:rPr>
        <w:t>A</w:t>
      </w:r>
      <w:r>
        <w:t>b</w:t>
      </w:r>
      <w:r>
        <w:rPr>
          <w:spacing w:val="-2"/>
        </w:rPr>
        <w:t>s</w:t>
      </w:r>
      <w:r>
        <w:t>o</w:t>
      </w:r>
      <w:r>
        <w:rPr>
          <w:spacing w:val="-2"/>
        </w:rPr>
        <w:t>l</w:t>
      </w:r>
      <w:r>
        <w:t>u</w:t>
      </w:r>
      <w:r>
        <w:rPr>
          <w:spacing w:val="-2"/>
        </w:rPr>
        <w:t>t</w:t>
      </w:r>
      <w:r>
        <w:t xml:space="preserve">e </w:t>
      </w:r>
      <w:r>
        <w:rPr>
          <w:spacing w:val="-1"/>
        </w:rPr>
        <w:t>Er</w:t>
      </w:r>
      <w:r>
        <w:rPr>
          <w:spacing w:val="-2"/>
        </w:rPr>
        <w:t>r</w:t>
      </w:r>
      <w:r>
        <w:t xml:space="preserve">or </w:t>
      </w:r>
      <w:r>
        <w:rPr>
          <w:spacing w:val="-2"/>
        </w:rPr>
        <w:t>(</w:t>
      </w:r>
      <w:r>
        <w:t>M</w:t>
      </w:r>
      <w:r>
        <w:rPr>
          <w:spacing w:val="-1"/>
        </w:rPr>
        <w:t>AE</w:t>
      </w:r>
      <w:r>
        <w:rPr>
          <w:spacing w:val="-2"/>
        </w:rPr>
        <w:t>)</w:t>
      </w:r>
      <w:r>
        <w:t>,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 xml:space="preserve">nd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rPr>
          <w:spacing w:val="-1"/>
        </w:rPr>
        <w:t>e</w:t>
      </w:r>
      <w:r>
        <w:t>g</w:t>
      </w:r>
      <w:r>
        <w:rPr>
          <w:spacing w:val="-1"/>
        </w:rPr>
        <w:t>ra</w:t>
      </w:r>
      <w:r>
        <w:rPr>
          <w:spacing w:val="-2"/>
        </w:rPr>
        <w:t>t</w:t>
      </w:r>
      <w:r>
        <w:rPr>
          <w:spacing w:val="-1"/>
        </w:rPr>
        <w:t>e</w:t>
      </w:r>
      <w:r>
        <w:t>d M</w:t>
      </w:r>
      <w:r>
        <w:rPr>
          <w:spacing w:val="-2"/>
        </w:rPr>
        <w:t>e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S</w:t>
      </w:r>
      <w:r>
        <w:t>q</w:t>
      </w:r>
      <w:r>
        <w:rPr>
          <w:spacing w:val="-1"/>
        </w:rPr>
        <w:t>uar</w:t>
      </w:r>
      <w:r>
        <w:rPr>
          <w:spacing w:val="-3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Er</w:t>
      </w:r>
      <w:r>
        <w:rPr>
          <w:spacing w:val="-2"/>
        </w:rPr>
        <w:t>r</w:t>
      </w:r>
      <w:r>
        <w:t xml:space="preserve">or </w:t>
      </w:r>
      <w:r>
        <w:rPr>
          <w:spacing w:val="-1"/>
        </w:rPr>
        <w:t>(I</w:t>
      </w:r>
      <w:r>
        <w:rPr>
          <w:spacing w:val="-2"/>
        </w:rPr>
        <w:t>M</w:t>
      </w:r>
      <w:r>
        <w:t>M</w:t>
      </w:r>
      <w:r>
        <w:rPr>
          <w:spacing w:val="-2"/>
        </w:rPr>
        <w:t>S</w:t>
      </w:r>
      <w:r>
        <w:rPr>
          <w:spacing w:val="-1"/>
        </w:rPr>
        <w:t>E</w:t>
      </w:r>
      <w:r>
        <w:t>)</w:t>
      </w:r>
      <w:r>
        <w:rPr>
          <w:spacing w:val="2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>m</w:t>
      </w:r>
      <w:r>
        <w:t>p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fr</w:t>
      </w:r>
      <w:r>
        <w:t xml:space="preserve">om 10 </w:t>
      </w:r>
      <w:r>
        <w:rPr>
          <w:spacing w:val="-1"/>
        </w:rPr>
        <w:t>r</w:t>
      </w:r>
      <w:r>
        <w:rPr>
          <w:spacing w:val="-3"/>
        </w:rP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rPr>
          <w:spacing w:val="-2"/>
        </w:rPr>
        <w:t>n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 xml:space="preserve">G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>g.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hi</w:t>
      </w:r>
      <w:r>
        <w:t>g</w:t>
      </w:r>
      <w:r>
        <w:rPr>
          <w:spacing w:val="-1"/>
        </w:rPr>
        <w:t>he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SN</w:t>
      </w:r>
      <w:r>
        <w:t>R</w:t>
      </w:r>
      <w:r>
        <w:rPr>
          <w:spacing w:val="1"/>
        </w:rPr>
        <w:t xml:space="preserve"> </w:t>
      </w:r>
      <w:r>
        <w:t>v</w:t>
      </w:r>
      <w:r>
        <w:rPr>
          <w:spacing w:val="-2"/>
        </w:rPr>
        <w:t>al</w:t>
      </w:r>
      <w:r>
        <w:t xml:space="preserve">ue </w:t>
      </w:r>
      <w:r>
        <w:rPr>
          <w:spacing w:val="-2"/>
        </w:rPr>
        <w:t>i</w:t>
      </w:r>
      <w:r>
        <w:t>n</w:t>
      </w:r>
      <w:r>
        <w:rPr>
          <w:spacing w:val="-1"/>
        </w:rPr>
        <w:t>d</w:t>
      </w:r>
      <w:r>
        <w:rPr>
          <w:spacing w:val="-2"/>
        </w:rPr>
        <w:t>i</w:t>
      </w:r>
      <w:r>
        <w:rPr>
          <w:spacing w:val="-1"/>
        </w:rPr>
        <w:t>ca</w:t>
      </w:r>
      <w:r>
        <w:rPr>
          <w:spacing w:val="-2"/>
        </w:rPr>
        <w:t>t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d</w:t>
      </w:r>
      <w:r>
        <w:rPr>
          <w:spacing w:val="-2"/>
        </w:rPr>
        <w:t>e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se</w:t>
      </w:r>
      <w:r>
        <w:t xml:space="preserve">d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2"/>
        </w:rPr>
        <w:t>ni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ca</w:t>
      </w:r>
      <w:r>
        <w:t>n</w:t>
      </w:r>
      <w:r>
        <w:rPr>
          <w:spacing w:val="-2"/>
        </w:rPr>
        <w:t>tl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n</w:t>
      </w:r>
      <w:r>
        <w:rPr>
          <w:spacing w:val="-2"/>
        </w:rPr>
        <w:t>g</w:t>
      </w:r>
      <w:r>
        <w:rPr>
          <w:spacing w:val="-1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2"/>
        </w:rPr>
        <w:t>a</w:t>
      </w:r>
      <w:r>
        <w:rPr>
          <w:spacing w:val="-1"/>
        </w:rPr>
        <w:t>re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-2"/>
        </w:rPr>
        <w:t>k</w:t>
      </w:r>
      <w:r>
        <w:t>g</w:t>
      </w:r>
      <w:r>
        <w:rPr>
          <w:spacing w:val="-3"/>
        </w:rPr>
        <w:t>r</w:t>
      </w:r>
      <w:r>
        <w:t>o</w:t>
      </w:r>
      <w:r>
        <w:rPr>
          <w:spacing w:val="-2"/>
        </w:rPr>
        <w:t>un</w:t>
      </w:r>
      <w:r>
        <w:t>d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se</w:t>
      </w:r>
      <w:r>
        <w:t>,</w:t>
      </w:r>
      <w:r>
        <w:rPr>
          <w:spacing w:val="-2"/>
        </w:rPr>
        <w:t xml:space="preserve"> </w:t>
      </w:r>
      <w:r>
        <w:t>h</w:t>
      </w:r>
      <w:r>
        <w:rPr>
          <w:spacing w:val="-2"/>
        </w:rPr>
        <w:t>i</w:t>
      </w:r>
      <w:r>
        <w:t>g</w:t>
      </w:r>
      <w:r>
        <w:rPr>
          <w:spacing w:val="-1"/>
        </w:rPr>
        <w:t>h</w:t>
      </w:r>
      <w:r>
        <w:rPr>
          <w:spacing w:val="-2"/>
        </w:rPr>
        <w:t>lighti</w:t>
      </w:r>
      <w:r>
        <w:t>ng</w:t>
      </w:r>
      <w:r>
        <w:rPr>
          <w:spacing w:val="-2"/>
        </w:rPr>
        <w:t xml:space="preserve"> t</w:t>
      </w:r>
      <w:r>
        <w:t>he</w:t>
      </w:r>
      <w:r>
        <w:rPr>
          <w:spacing w:val="-3"/>
        </w:rPr>
        <w:t xml:space="preserve"> </w:t>
      </w:r>
      <w:r>
        <w:rPr>
          <w:spacing w:val="-1"/>
        </w:rPr>
        <w:t>effec</w:t>
      </w:r>
      <w:r>
        <w:rPr>
          <w:spacing w:val="-2"/>
        </w:rPr>
        <w:t>t</w:t>
      </w:r>
      <w:r>
        <w:t>i</w:t>
      </w:r>
      <w:r>
        <w:rPr>
          <w:spacing w:val="-1"/>
        </w:rPr>
        <w:t>ve</w:t>
      </w:r>
      <w:r>
        <w:t>n</w:t>
      </w:r>
      <w:r>
        <w:rPr>
          <w:spacing w:val="-2"/>
        </w:rPr>
        <w:t>e</w:t>
      </w:r>
      <w:r>
        <w:rPr>
          <w:spacing w:val="-1"/>
        </w:rPr>
        <w:t>s</w:t>
      </w:r>
      <w: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</w:t>
      </w:r>
      <w:r>
        <w:t>he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e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3"/>
        </w:rPr>
        <w:t>e</w:t>
      </w:r>
      <w:r>
        <w:rPr>
          <w:spacing w:val="-1"/>
        </w:rPr>
        <w:t>ss</w:t>
      </w:r>
      <w:r>
        <w:t xml:space="preserve">.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l</w:t>
      </w:r>
      <w:r>
        <w:t>ow M</w:t>
      </w:r>
      <w:r>
        <w:rPr>
          <w:spacing w:val="-1"/>
        </w:rPr>
        <w:t>A</w:t>
      </w:r>
      <w:r>
        <w:t>E v</w:t>
      </w:r>
      <w:r>
        <w:rPr>
          <w:spacing w:val="-2"/>
        </w:rPr>
        <w:t>al</w:t>
      </w:r>
      <w:r>
        <w:t xml:space="preserve">ue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</w:t>
      </w:r>
      <w:r>
        <w:rPr>
          <w:spacing w:val="-2"/>
        </w:rPr>
        <w:t>i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at</w:t>
      </w:r>
      <w:r>
        <w:t>,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v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3"/>
        </w:rPr>
        <w:t>a</w:t>
      </w:r>
      <w:r>
        <w:t>g</w:t>
      </w:r>
      <w:r>
        <w:rPr>
          <w:spacing w:val="-2"/>
        </w:rPr>
        <w:t>e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 d</w:t>
      </w:r>
      <w:r>
        <w:rPr>
          <w:spacing w:val="-2"/>
        </w:rPr>
        <w:t>en</w:t>
      </w:r>
      <w:r>
        <w:t>o</w:t>
      </w:r>
      <w:r>
        <w:rPr>
          <w:spacing w:val="-2"/>
        </w:rPr>
        <w:t>i</w:t>
      </w:r>
      <w:r>
        <w:rPr>
          <w:spacing w:val="-1"/>
        </w:rPr>
        <w:t>se</w:t>
      </w:r>
      <w:r>
        <w:t xml:space="preserve">d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l</w:t>
      </w:r>
      <w:r>
        <w:t>o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2"/>
        </w:rPr>
        <w:t>l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t</w:t>
      </w:r>
      <w:r>
        <w:rPr>
          <w:spacing w:val="-1"/>
        </w:rPr>
        <w:t>c</w:t>
      </w:r>
      <w:r>
        <w:t>h</w:t>
      </w:r>
      <w:r>
        <w:rPr>
          <w:spacing w:val="3"/>
        </w:rPr>
        <w:t xml:space="preserve"> </w:t>
      </w:r>
      <w:r>
        <w:t>the o</w:t>
      </w:r>
      <w:r>
        <w:rPr>
          <w:spacing w:val="-1"/>
        </w:rPr>
        <w:t>r</w:t>
      </w:r>
      <w:r>
        <w:rPr>
          <w:spacing w:val="-3"/>
        </w:rPr>
        <w:t>i</w:t>
      </w:r>
      <w:r>
        <w:t>g</w:t>
      </w:r>
      <w:r>
        <w:rPr>
          <w:spacing w:val="-2"/>
        </w:rPr>
        <w:t>i</w:t>
      </w:r>
      <w:r>
        <w:t>n</w:t>
      </w:r>
      <w:r>
        <w:rPr>
          <w:spacing w:val="-2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rPr>
          <w:spacing w:val="-1"/>
        </w:rPr>
        <w:t>s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em</w:t>
      </w:r>
      <w:r>
        <w:t>o</w:t>
      </w:r>
      <w:r>
        <w:rPr>
          <w:spacing w:val="-1"/>
        </w:rPr>
        <w:t>ns</w:t>
      </w:r>
      <w:r>
        <w:rPr>
          <w:spacing w:val="-2"/>
        </w:rPr>
        <w:t>t</w:t>
      </w:r>
      <w:r>
        <w:rPr>
          <w:spacing w:val="-1"/>
        </w:rPr>
        <w:t>ra</w:t>
      </w:r>
      <w:r>
        <w:rPr>
          <w:spacing w:val="-2"/>
        </w:rPr>
        <w:t>ti</w:t>
      </w:r>
      <w:r>
        <w:t>ng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 xml:space="preserve">he </w:t>
      </w:r>
      <w:r>
        <w:rPr>
          <w:spacing w:val="-1"/>
        </w:rPr>
        <w:t>acc</w:t>
      </w:r>
      <w:r>
        <w:t>u</w:t>
      </w:r>
      <w:r>
        <w:rPr>
          <w:spacing w:val="-1"/>
        </w:rPr>
        <w:t>rac</w:t>
      </w:r>
      <w:r>
        <w:t>y of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he d</w:t>
      </w:r>
      <w:r>
        <w:rPr>
          <w:spacing w:val="-3"/>
        </w:rPr>
        <w:t>e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i</w:t>
      </w:r>
      <w:r>
        <w:t xml:space="preserve">ng </w:t>
      </w:r>
      <w:r>
        <w:rPr>
          <w:spacing w:val="-1"/>
        </w:rPr>
        <w:t>me</w:t>
      </w:r>
      <w:r>
        <w:rPr>
          <w:spacing w:val="-2"/>
        </w:rPr>
        <w:t>t</w:t>
      </w:r>
      <w:r>
        <w:t>h</w:t>
      </w:r>
      <w:r>
        <w:rPr>
          <w:spacing w:val="-1"/>
        </w:rPr>
        <w:t>o</w:t>
      </w:r>
      <w:r>
        <w:t xml:space="preserve">d. </w:t>
      </w:r>
      <w:r>
        <w:rPr>
          <w:spacing w:val="-1"/>
        </w:rPr>
        <w:t>F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th</w:t>
      </w:r>
      <w:r>
        <w:rPr>
          <w:spacing w:val="-1"/>
        </w:rPr>
        <w:t>erm</w:t>
      </w:r>
      <w:r>
        <w:t>o</w:t>
      </w:r>
      <w:r>
        <w:rPr>
          <w:spacing w:val="-1"/>
        </w:rPr>
        <w:t>re</w:t>
      </w:r>
      <w:r>
        <w:t xml:space="preserve">,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lo</w:t>
      </w:r>
      <w:r>
        <w:t xml:space="preserve">w </w:t>
      </w:r>
      <w:r>
        <w:rPr>
          <w:spacing w:val="-1"/>
        </w:rPr>
        <w:t>I</w:t>
      </w:r>
      <w:r>
        <w:rPr>
          <w:spacing w:val="-2"/>
        </w:rPr>
        <w:t>M</w:t>
      </w:r>
      <w:r>
        <w:t>M</w:t>
      </w:r>
      <w:r>
        <w:rPr>
          <w:spacing w:val="-2"/>
        </w:rPr>
        <w:t>S</w:t>
      </w:r>
      <w:r>
        <w:t>E v</w:t>
      </w:r>
      <w:r>
        <w:rPr>
          <w:spacing w:val="-2"/>
        </w:rPr>
        <w:t>al</w:t>
      </w:r>
      <w:r>
        <w:t xml:space="preserve">ue </w:t>
      </w:r>
      <w:r>
        <w:rPr>
          <w:spacing w:val="-2"/>
        </w:rPr>
        <w:t>i</w:t>
      </w:r>
      <w:r>
        <w:t>n</w:t>
      </w:r>
      <w:r>
        <w:rPr>
          <w:spacing w:val="-1"/>
        </w:rPr>
        <w:t>d</w:t>
      </w:r>
      <w:r>
        <w:rPr>
          <w:spacing w:val="-2"/>
        </w:rPr>
        <w:t>i</w:t>
      </w:r>
      <w:r>
        <w:rPr>
          <w:spacing w:val="-1"/>
        </w:rPr>
        <w:t>ca</w:t>
      </w:r>
      <w:r>
        <w:rPr>
          <w:spacing w:val="-2"/>
        </w:rPr>
        <w:t>t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i</w:t>
      </w:r>
      <w:r>
        <w:rPr>
          <w:spacing w:val="-1"/>
        </w:rPr>
        <w:t>n</w:t>
      </w:r>
      <w:r>
        <w:rPr>
          <w:spacing w:val="-2"/>
        </w:rPr>
        <w:t>i</w:t>
      </w:r>
      <w:r>
        <w:rPr>
          <w:spacing w:val="-1"/>
        </w:rPr>
        <w:t>ma</w:t>
      </w:r>
      <w:r>
        <w:t>l d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t>o</w:t>
      </w:r>
      <w:r>
        <w:rPr>
          <w:spacing w:val="-1"/>
        </w:rPr>
        <w:t>r</w:t>
      </w:r>
      <w:r>
        <w:rPr>
          <w:spacing w:val="-2"/>
        </w:rPr>
        <w:t>t</w:t>
      </w:r>
      <w:r>
        <w:t>i</w:t>
      </w:r>
      <w:r>
        <w:rPr>
          <w:spacing w:val="-1"/>
        </w:rPr>
        <w:t>o</w:t>
      </w:r>
      <w:r>
        <w:t>n b</w:t>
      </w:r>
      <w:r>
        <w:rPr>
          <w:spacing w:val="-2"/>
        </w:rPr>
        <w:t>et</w:t>
      </w:r>
      <w:r>
        <w:rPr>
          <w:spacing w:val="-1"/>
        </w:rPr>
        <w:t>wee</w:t>
      </w:r>
      <w:r>
        <w:t>n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>he d</w:t>
      </w:r>
      <w:r>
        <w:rPr>
          <w:spacing w:val="-2"/>
        </w:rPr>
        <w:t>e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se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nd o</w:t>
      </w:r>
      <w:r>
        <w:rPr>
          <w:spacing w:val="-1"/>
        </w:rPr>
        <w:t>r</w:t>
      </w:r>
      <w:r>
        <w:rPr>
          <w:spacing w:val="-2"/>
        </w:rPr>
        <w:t>i</w:t>
      </w:r>
      <w:r>
        <w:t>g</w:t>
      </w:r>
      <w:r>
        <w:rPr>
          <w:spacing w:val="-2"/>
        </w:rPr>
        <w:t>i</w:t>
      </w:r>
      <w:r>
        <w:t>n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acr</w:t>
      </w:r>
      <w:r>
        <w:t>o</w:t>
      </w:r>
      <w:r>
        <w:rPr>
          <w:spacing w:val="-2"/>
        </w:rPr>
        <w:t>s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ei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2"/>
        </w:rPr>
        <w:t>ti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t>n</w:t>
      </w:r>
      <w:r>
        <w:rPr>
          <w:spacing w:val="-1"/>
        </w:rPr>
        <w:t>g</w:t>
      </w:r>
      <w:r>
        <w:rPr>
          <w:spacing w:val="-2"/>
        </w:rPr>
        <w:t>t</w:t>
      </w:r>
      <w:r>
        <w:t>h</w:t>
      </w:r>
      <w:r>
        <w:rPr>
          <w:spacing w:val="-2"/>
        </w:rPr>
        <w:t>s</w:t>
      </w:r>
      <w:r>
        <w:t xml:space="preserve">, 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rm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o</w:t>
      </w:r>
      <w:r>
        <w:rPr>
          <w:spacing w:val="-2"/>
        </w:rPr>
        <w:t>v</w:t>
      </w:r>
      <w:r>
        <w:rPr>
          <w:spacing w:val="-1"/>
        </w:rPr>
        <w:t>era</w:t>
      </w:r>
      <w:r>
        <w:rPr>
          <w:spacing w:val="-2"/>
        </w:rPr>
        <w:t>l</w:t>
      </w:r>
      <w:r>
        <w:t>l q</w:t>
      </w:r>
      <w:r>
        <w:rPr>
          <w:spacing w:val="-1"/>
        </w:rPr>
        <w:t>ua</w:t>
      </w:r>
      <w:r>
        <w:rPr>
          <w:spacing w:val="-2"/>
        </w:rPr>
        <w:t>l</w:t>
      </w:r>
      <w:r>
        <w:t>i</w:t>
      </w:r>
      <w:r>
        <w:rPr>
          <w:spacing w:val="-2"/>
        </w:rPr>
        <w:t>t</w:t>
      </w:r>
      <w:r>
        <w:t>y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t</w:t>
      </w:r>
      <w:r>
        <w:t>he d</w:t>
      </w:r>
      <w:r>
        <w:rPr>
          <w:spacing w:val="-2"/>
        </w:rPr>
        <w:t>e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se</w:t>
      </w:r>
      <w:r>
        <w:t>d o</w:t>
      </w:r>
      <w:r>
        <w:rPr>
          <w:spacing w:val="-1"/>
        </w:rPr>
        <w:t>u</w:t>
      </w:r>
      <w:r>
        <w:rPr>
          <w:spacing w:val="-2"/>
        </w:rPr>
        <w:t>t</w:t>
      </w:r>
      <w:r>
        <w:t>p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-1"/>
        </w:rPr>
        <w:t>s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es</w:t>
      </w:r>
      <w:r>
        <w:t xml:space="preserve">e </w:t>
      </w:r>
      <w:r>
        <w:rPr>
          <w:spacing w:val="-1"/>
        </w:rPr>
        <w:t>res</w:t>
      </w:r>
      <w:r>
        <w:t>u</w:t>
      </w:r>
      <w:r>
        <w:rPr>
          <w:spacing w:val="-2"/>
        </w:rPr>
        <w:t>lt</w:t>
      </w:r>
      <w:r>
        <w:t>s</w:t>
      </w:r>
      <w:r>
        <w:rPr>
          <w:spacing w:val="3"/>
        </w:rPr>
        <w:t xml:space="preserve"> </w:t>
      </w:r>
      <w:r>
        <w:t>v</w:t>
      </w:r>
      <w:r>
        <w:rPr>
          <w:spacing w:val="-2"/>
        </w:rPr>
        <w:t>ali</w:t>
      </w:r>
      <w:r>
        <w:t>d</w:t>
      </w:r>
      <w:r>
        <w:rPr>
          <w:spacing w:val="-2"/>
        </w:rPr>
        <w:t>at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2"/>
        </w:rPr>
        <w:t>s</w:t>
      </w:r>
      <w:r>
        <w:t>u</w:t>
      </w:r>
      <w:r>
        <w:rPr>
          <w:spacing w:val="-2"/>
        </w:rPr>
        <w:t>c</w:t>
      </w:r>
      <w:r>
        <w:rPr>
          <w:spacing w:val="-1"/>
        </w:rPr>
        <w:t>cessf</w:t>
      </w:r>
      <w:r>
        <w:t>ul p</w:t>
      </w:r>
      <w:r>
        <w:rPr>
          <w:spacing w:val="-2"/>
        </w:rPr>
        <w:t>er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-1"/>
        </w:rPr>
        <w:t>rma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in</w:t>
      </w:r>
      <w:r>
        <w:t xml:space="preserve">g </w:t>
      </w:r>
      <w:r>
        <w:rPr>
          <w:spacing w:val="-1"/>
        </w:rPr>
        <w:t>e</w:t>
      </w:r>
      <w:r>
        <w:t>x</w:t>
      </w:r>
      <w:r>
        <w:rPr>
          <w:spacing w:val="-1"/>
        </w:rPr>
        <w:t>per</w:t>
      </w:r>
      <w:r>
        <w:rPr>
          <w:spacing w:val="-2"/>
        </w:rPr>
        <w:t>i</w:t>
      </w:r>
      <w:r>
        <w:rPr>
          <w:spacing w:val="-1"/>
        </w:rPr>
        <w:t>me</w:t>
      </w:r>
      <w:r>
        <w:t>n</w:t>
      </w:r>
      <w:r>
        <w:rPr>
          <w:spacing w:val="-2"/>
        </w:rPr>
        <w:t>t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g</w:t>
      </w:r>
      <w:r>
        <w:rPr>
          <w:spacing w:val="-1"/>
        </w:rPr>
        <w:t>g</w:t>
      </w:r>
      <w:r>
        <w:t>e</w:t>
      </w:r>
      <w:r>
        <w:rPr>
          <w:spacing w:val="-1"/>
        </w:rPr>
        <w:t>s</w:t>
      </w:r>
      <w:r>
        <w:rPr>
          <w:spacing w:val="-2"/>
        </w:rPr>
        <w:t>ti</w:t>
      </w:r>
      <w:r>
        <w:t>ng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-2"/>
        </w:rPr>
        <w:t>t</w:t>
      </w:r>
      <w:r>
        <w:t>he d</w:t>
      </w:r>
      <w:r>
        <w:rPr>
          <w:spacing w:val="-2"/>
        </w:rPr>
        <w:t>en</w:t>
      </w:r>
      <w:r>
        <w:t>o</w:t>
      </w:r>
      <w:r>
        <w:rPr>
          <w:spacing w:val="-2"/>
        </w:rPr>
        <w:t>i</w:t>
      </w:r>
      <w:r>
        <w:rPr>
          <w:spacing w:val="-1"/>
        </w:rPr>
        <w:t>se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l</w:t>
      </w:r>
      <w:r>
        <w:rPr>
          <w:spacing w:val="1"/>
        </w:rPr>
        <w:t>l</w:t>
      </w:r>
      <w:r>
        <w:t>- p</w:t>
      </w:r>
      <w:r>
        <w:rPr>
          <w:spacing w:val="-1"/>
        </w:rPr>
        <w:t>reser</w:t>
      </w:r>
      <w:r>
        <w:t>v</w:t>
      </w:r>
      <w:r>
        <w:rPr>
          <w:spacing w:val="-3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nd h</w:t>
      </w:r>
      <w:r>
        <w:rPr>
          <w:spacing w:val="-2"/>
        </w:rPr>
        <w:t>ig</w:t>
      </w:r>
      <w:r>
        <w:t>h</w:t>
      </w:r>
      <w:r>
        <w:rPr>
          <w:spacing w:val="-2"/>
        </w:rPr>
        <w:t>l</w:t>
      </w:r>
      <w:r>
        <w:t xml:space="preserve">y </w:t>
      </w:r>
      <w:r>
        <w:rPr>
          <w:spacing w:val="-1"/>
        </w:rPr>
        <w:t>re</w:t>
      </w:r>
      <w:r>
        <w:rPr>
          <w:spacing w:val="-2"/>
        </w:rPr>
        <w:t>li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u</w:t>
      </w:r>
      <w:r>
        <w:rPr>
          <w:spacing w:val="-1"/>
        </w:rPr>
        <w:t>bse</w:t>
      </w:r>
      <w:r>
        <w:rPr>
          <w:spacing w:val="-2"/>
        </w:rPr>
        <w:t>qu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si</w:t>
      </w:r>
      <w:r>
        <w:t>s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 xml:space="preserve">nd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rPr>
          <w:spacing w:val="-1"/>
        </w:rPr>
        <w:t>er</w:t>
      </w:r>
      <w:r>
        <w:t>p</w:t>
      </w:r>
      <w:r>
        <w:rPr>
          <w:spacing w:val="-1"/>
        </w:rPr>
        <w:t>re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>.</w:t>
      </w:r>
    </w:p>
    <w:p w14:paraId="337961AC" w14:textId="77777777" w:rsidR="002C5EE3" w:rsidRDefault="002C5EE3">
      <w:pPr>
        <w:spacing w:before="1" w:line="160" w:lineRule="exact"/>
        <w:rPr>
          <w:sz w:val="16"/>
          <w:szCs w:val="16"/>
        </w:rPr>
      </w:pPr>
    </w:p>
    <w:p w14:paraId="52A4CC77" w14:textId="77777777" w:rsidR="002C5EE3" w:rsidRDefault="00000000">
      <w:pPr>
        <w:ind w:left="1738" w:right="1764"/>
        <w:jc w:val="center"/>
        <w:rPr>
          <w:sz w:val="16"/>
          <w:szCs w:val="16"/>
        </w:rPr>
      </w:pPr>
      <w:r>
        <w:t>IV.</w:t>
      </w:r>
      <w:r>
        <w:rPr>
          <w:spacing w:val="34"/>
        </w:rPr>
        <w:t xml:space="preserve"> </w:t>
      </w:r>
      <w:r>
        <w:t>C</w:t>
      </w:r>
      <w:r>
        <w:rPr>
          <w:w w:val="99"/>
          <w:sz w:val="16"/>
          <w:szCs w:val="16"/>
        </w:rPr>
        <w:t>ONCL</w:t>
      </w:r>
      <w:r>
        <w:rPr>
          <w:spacing w:val="1"/>
          <w:w w:val="99"/>
          <w:sz w:val="16"/>
          <w:szCs w:val="16"/>
        </w:rPr>
        <w:t>U</w:t>
      </w:r>
      <w:r>
        <w:rPr>
          <w:w w:val="99"/>
          <w:sz w:val="16"/>
          <w:szCs w:val="16"/>
        </w:rPr>
        <w:t>SI</w:t>
      </w:r>
      <w:r>
        <w:rPr>
          <w:spacing w:val="1"/>
          <w:w w:val="99"/>
          <w:sz w:val="16"/>
          <w:szCs w:val="16"/>
        </w:rPr>
        <w:t>O</w:t>
      </w:r>
      <w:r>
        <w:rPr>
          <w:w w:val="99"/>
          <w:sz w:val="16"/>
          <w:szCs w:val="16"/>
        </w:rPr>
        <w:t>N</w:t>
      </w:r>
    </w:p>
    <w:p w14:paraId="1744C7ED" w14:textId="77777777" w:rsidR="002C5EE3" w:rsidRDefault="00000000">
      <w:pPr>
        <w:spacing w:before="79" w:line="228" w:lineRule="auto"/>
        <w:ind w:left="107" w:right="-33" w:firstLine="288"/>
        <w:jc w:val="both"/>
      </w:pPr>
      <w:r>
        <w:rPr>
          <w:spacing w:val="-2"/>
        </w:rPr>
        <w:t>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rPr>
          <w:spacing w:val="-1"/>
        </w:rPr>
        <w:t>s</w:t>
      </w:r>
      <w:r>
        <w:t>,</w:t>
      </w:r>
      <w:r>
        <w:rPr>
          <w:spacing w:val="-12"/>
        </w:rPr>
        <w:t xml:space="preserve"> </w:t>
      </w:r>
      <w:r>
        <w:t>g</w:t>
      </w:r>
      <w:r>
        <w:rPr>
          <w:spacing w:val="-2"/>
        </w:rPr>
        <w:t>e</w:t>
      </w:r>
      <w:r>
        <w:t>n</w:t>
      </w:r>
      <w:r>
        <w:rPr>
          <w:spacing w:val="-2"/>
        </w:rPr>
        <w:t>e</w:t>
      </w:r>
      <w:r>
        <w:rPr>
          <w:spacing w:val="-1"/>
        </w:rPr>
        <w:t>ra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5"/>
        </w:rPr>
        <w:t xml:space="preserve"> </w:t>
      </w:r>
      <w:r>
        <w:t>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2"/>
        </w:rPr>
        <w:t xml:space="preserve"> </w:t>
      </w:r>
      <w:r>
        <w:rPr>
          <w:spacing w:val="-1"/>
        </w:rPr>
        <w:t>res</w:t>
      </w:r>
      <w:r>
        <w:rPr>
          <w:spacing w:val="-2"/>
        </w:rPr>
        <w:t>p</w:t>
      </w:r>
      <w: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e</w:t>
      </w:r>
      <w:r>
        <w:rPr>
          <w:spacing w:val="-1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2"/>
        </w:rPr>
        <w:t xml:space="preserve"> </w:t>
      </w:r>
      <w:r>
        <w:t>v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i</w:t>
      </w:r>
      <w:r>
        <w:t>o</w:t>
      </w:r>
      <w:r>
        <w:rPr>
          <w:spacing w:val="-1"/>
        </w:rPr>
        <w:t>u</w:t>
      </w:r>
      <w:r>
        <w:t xml:space="preserve">s </w:t>
      </w:r>
      <w:r>
        <w:rPr>
          <w:spacing w:val="-1"/>
        </w:rPr>
        <w:t>s</w:t>
      </w:r>
      <w:r>
        <w:rPr>
          <w:spacing w:val="-2"/>
        </w:rPr>
        <w:t>ti</w:t>
      </w:r>
      <w:r>
        <w:rPr>
          <w:spacing w:val="-1"/>
        </w:rPr>
        <w:t>m</w:t>
      </w:r>
      <w:r>
        <w:t>u</w:t>
      </w:r>
      <w:r>
        <w:rPr>
          <w:spacing w:val="-2"/>
        </w:rPr>
        <w:t>l</w:t>
      </w:r>
      <w:r>
        <w:t>i or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g</w:t>
      </w:r>
      <w:r>
        <w:t>n</w:t>
      </w:r>
      <w:r>
        <w:rPr>
          <w:spacing w:val="-2"/>
        </w:rPr>
        <w:t>iti</w:t>
      </w:r>
      <w:r>
        <w:t>ve 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3"/>
        </w:rPr>
        <w:t>e</w:t>
      </w:r>
      <w:r>
        <w:rPr>
          <w:spacing w:val="-1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r</w:t>
      </w:r>
      <w:r>
        <w:t>u</w:t>
      </w:r>
      <w:r>
        <w:rPr>
          <w:spacing w:val="-2"/>
        </w:rPr>
        <w:t>ci</w:t>
      </w:r>
      <w:r>
        <w:rPr>
          <w:spacing w:val="-1"/>
        </w:rPr>
        <w:t>a</w:t>
      </w:r>
      <w:r>
        <w:t>l in</w:t>
      </w:r>
      <w:r>
        <w:rPr>
          <w:spacing w:val="1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rPr>
          <w:spacing w:val="-1"/>
        </w:rPr>
        <w:t>rs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>d</w:t>
      </w:r>
      <w:r>
        <w:rPr>
          <w:spacing w:val="-2"/>
        </w:rPr>
        <w:t>in</w:t>
      </w:r>
      <w:r>
        <w:t>g n</w:t>
      </w:r>
      <w:r>
        <w:rPr>
          <w:spacing w:val="-2"/>
        </w:rPr>
        <w:t>e</w:t>
      </w:r>
      <w:r>
        <w:t>u</w:t>
      </w:r>
      <w:r>
        <w:rPr>
          <w:spacing w:val="-1"/>
        </w:rPr>
        <w:t>ra</w:t>
      </w:r>
      <w:r>
        <w:t xml:space="preserve">l </w:t>
      </w:r>
      <w:r>
        <w:rPr>
          <w:spacing w:val="-1"/>
        </w:rPr>
        <w:t>ac</w:t>
      </w:r>
      <w:r>
        <w:rPr>
          <w:spacing w:val="-2"/>
        </w:rPr>
        <w:t>ti</w:t>
      </w:r>
      <w:r>
        <w:t>v</w:t>
      </w:r>
      <w:r>
        <w:rPr>
          <w:spacing w:val="-2"/>
        </w:rPr>
        <w:t>i</w:t>
      </w:r>
      <w:r>
        <w:t>t</w:t>
      </w:r>
      <w:r>
        <w:rPr>
          <w:spacing w:val="-1"/>
        </w:rPr>
        <w:t>y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i</w:t>
      </w:r>
      <w:r>
        <w:t xml:space="preserve">ng </w:t>
      </w:r>
      <w:r>
        <w:rPr>
          <w:spacing w:val="-2"/>
        </w:rPr>
        <w:t>E</w:t>
      </w:r>
      <w:r>
        <w:rPr>
          <w:spacing w:val="-1"/>
        </w:rPr>
        <w:t>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2"/>
        </w:rPr>
        <w:t>in</w:t>
      </w:r>
      <w:r>
        <w:t xml:space="preserve">g, </w:t>
      </w:r>
      <w:r>
        <w:rPr>
          <w:spacing w:val="-1"/>
        </w:rPr>
        <w:t>care</w:t>
      </w:r>
      <w:r>
        <w:rPr>
          <w:spacing w:val="-2"/>
        </w:rPr>
        <w:t>f</w:t>
      </w:r>
      <w:r>
        <w:t>ul p</w:t>
      </w:r>
      <w:r>
        <w:rPr>
          <w:spacing w:val="-1"/>
        </w:rPr>
        <w:t>re</w:t>
      </w:r>
      <w:r>
        <w:t>p</w:t>
      </w:r>
      <w:r>
        <w:rPr>
          <w:spacing w:val="-2"/>
        </w:rPr>
        <w:t>a</w:t>
      </w:r>
      <w:r>
        <w:rPr>
          <w:spacing w:val="-1"/>
        </w:rPr>
        <w:t>ra</w:t>
      </w:r>
      <w:r>
        <w:rPr>
          <w:spacing w:val="-2"/>
        </w:rPr>
        <w:t>ti</w:t>
      </w:r>
      <w:r>
        <w:t>o</w:t>
      </w:r>
      <w:r>
        <w:rPr>
          <w:spacing w:val="-1"/>
        </w:rPr>
        <w:t>n</w:t>
      </w:r>
      <w:r>
        <w:t xml:space="preserve">s </w:t>
      </w:r>
      <w:r>
        <w:rPr>
          <w:spacing w:val="-3"/>
        </w:rPr>
        <w:t>a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esse</w:t>
      </w:r>
      <w:r>
        <w:t>n</w:t>
      </w:r>
      <w:r>
        <w:rPr>
          <w:spacing w:val="-2"/>
        </w:rPr>
        <w:t>ti</w:t>
      </w:r>
      <w:r>
        <w:rPr>
          <w:spacing w:val="-1"/>
        </w:rPr>
        <w:t>a</w:t>
      </w:r>
      <w:r>
        <w:t xml:space="preserve">l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-2"/>
        </w:rPr>
        <w:t>i</w:t>
      </w:r>
      <w:r>
        <w:rPr>
          <w:spacing w:val="-1"/>
        </w:rPr>
        <w:t>z</w:t>
      </w:r>
      <w:r>
        <w:t>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-3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t</w:t>
      </w:r>
      <w:r>
        <w:rPr>
          <w:spacing w:val="-1"/>
        </w:rPr>
        <w:t>erfere</w:t>
      </w:r>
      <w:r>
        <w:t>n</w:t>
      </w:r>
      <w:r>
        <w:rPr>
          <w:spacing w:val="-2"/>
        </w:rPr>
        <w:t>c</w:t>
      </w:r>
      <w:r>
        <w:rPr>
          <w:spacing w:val="-3"/>
        </w:rPr>
        <w:t>e</w:t>
      </w:r>
      <w:r>
        <w:t xml:space="preserve">. </w:t>
      </w:r>
      <w:r>
        <w:rPr>
          <w:spacing w:val="-1"/>
        </w:rPr>
        <w:t>Des</w:t>
      </w:r>
      <w:r>
        <w:t>p</w:t>
      </w:r>
      <w:r>
        <w:rPr>
          <w:spacing w:val="-2"/>
        </w:rPr>
        <w:t>it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5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1"/>
        </w:rPr>
        <w:t>s</w:t>
      </w:r>
      <w:r>
        <w:t>t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>re</w:t>
      </w:r>
      <w:r>
        <w:t>p</w:t>
      </w:r>
      <w:r>
        <w:rPr>
          <w:spacing w:val="-1"/>
        </w:rPr>
        <w:t>ara</w:t>
      </w:r>
      <w:r>
        <w:rPr>
          <w:spacing w:val="-2"/>
        </w:rPr>
        <w:t>ti</w:t>
      </w:r>
      <w:r>
        <w:t>o</w:t>
      </w:r>
      <w:r>
        <w:rPr>
          <w:spacing w:val="-1"/>
        </w:rPr>
        <w:t>ns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2"/>
        </w:rPr>
        <w:t>m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t>v</w:t>
      </w:r>
      <w:r>
        <w:rPr>
          <w:spacing w:val="-2"/>
        </w:rPr>
        <w:t>e</w:t>
      </w:r>
      <w:r>
        <w:t>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ma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ti</w:t>
      </w:r>
      <w:r>
        <w:t>ll</w:t>
      </w:r>
      <w:r>
        <w:rPr>
          <w:spacing w:val="-5"/>
        </w:rPr>
        <w:t xml:space="preserve"> </w:t>
      </w:r>
      <w:r>
        <w:t>be p</w:t>
      </w:r>
      <w:r>
        <w:rPr>
          <w:spacing w:val="-1"/>
        </w:rPr>
        <w:t>rese</w:t>
      </w:r>
      <w:r>
        <w:t xml:space="preserve">nt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rPr>
          <w:spacing w:val="-2"/>
        </w:rPr>
        <w:t>l</w:t>
      </w:r>
      <w:r>
        <w:rPr>
          <w:spacing w:val="-1"/>
        </w:rPr>
        <w:t>s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rPr>
          <w:spacing w:val="-1"/>
        </w:rPr>
        <w:t>eref</w:t>
      </w:r>
      <w:r>
        <w:t>o</w:t>
      </w:r>
      <w:r>
        <w:rPr>
          <w:spacing w:val="-1"/>
        </w:rPr>
        <w:t>re</w:t>
      </w:r>
      <w:r>
        <w:t xml:space="preserve">, </w:t>
      </w:r>
      <w:r>
        <w:rPr>
          <w:spacing w:val="-1"/>
        </w:rPr>
        <w:t>effec</w:t>
      </w:r>
      <w:r>
        <w:rPr>
          <w:spacing w:val="-3"/>
        </w:rPr>
        <w:t>t</w:t>
      </w:r>
      <w:r>
        <w:rPr>
          <w:spacing w:val="-2"/>
        </w:rPr>
        <w:t>i</w:t>
      </w:r>
      <w:r>
        <w:t xml:space="preserve">ve </w:t>
      </w:r>
      <w:r>
        <w:rPr>
          <w:spacing w:val="-1"/>
        </w:rPr>
        <w:t>EE</w:t>
      </w:r>
      <w:r>
        <w:t xml:space="preserve">G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2"/>
        </w:rPr>
        <w:t>n</w:t>
      </w:r>
      <w:r>
        <w:rPr>
          <w:spacing w:val="-1"/>
        </w:rPr>
        <w:t>a</w:t>
      </w:r>
      <w:r>
        <w:t>l 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</w:t>
      </w:r>
      <w:r>
        <w:t>c</w:t>
      </w:r>
      <w:r>
        <w:rPr>
          <w:spacing w:val="-1"/>
        </w:rPr>
        <w:t>h</w:t>
      </w:r>
      <w:r>
        <w:t>n</w:t>
      </w:r>
      <w:r>
        <w:rPr>
          <w:spacing w:val="-2"/>
        </w:rPr>
        <w:t>iq</w:t>
      </w:r>
      <w:r>
        <w:t>u</w:t>
      </w:r>
      <w:r>
        <w:rPr>
          <w:spacing w:val="-2"/>
        </w:rPr>
        <w:t>e</w:t>
      </w:r>
      <w:r>
        <w:rPr>
          <w:spacing w:val="-1"/>
        </w:rPr>
        <w:t>s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u</w:t>
      </w:r>
      <w:r>
        <w:rPr>
          <w:spacing w:val="-2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</w:t>
      </w:r>
      <w:r>
        <w:t>l</w:t>
      </w:r>
      <w:r>
        <w:rPr>
          <w:spacing w:val="-2"/>
        </w:rPr>
        <w:t>t</w:t>
      </w:r>
      <w:r>
        <w:rPr>
          <w:spacing w:val="-1"/>
        </w:rPr>
        <w:t>er</w:t>
      </w:r>
      <w:r>
        <w:rPr>
          <w:spacing w:val="-2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ar</w:t>
      </w:r>
      <w:r>
        <w:rPr>
          <w:spacing w:val="-2"/>
        </w:rPr>
        <w:t>ti</w:t>
      </w:r>
      <w:r>
        <w:rPr>
          <w:spacing w:val="-1"/>
        </w:rPr>
        <w:t>fac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rem</w:t>
      </w:r>
      <w:r>
        <w:t>o</w:t>
      </w:r>
      <w:r>
        <w:rPr>
          <w:spacing w:val="-2"/>
        </w:rPr>
        <w:t>v</w:t>
      </w:r>
      <w:r>
        <w:rPr>
          <w:spacing w:val="-1"/>
        </w:rPr>
        <w:t>a</w:t>
      </w:r>
      <w:r>
        <w:rPr>
          <w:spacing w:val="-2"/>
        </w:rPr>
        <w:t>l</w:t>
      </w:r>
      <w:r>
        <w:t xml:space="preserve">, </w:t>
      </w:r>
      <w:r>
        <w:rPr>
          <w:spacing w:val="-1"/>
        </w:rPr>
        <w:t>ar</w:t>
      </w:r>
      <w:r>
        <w:t>e n</w:t>
      </w:r>
      <w:r>
        <w:rPr>
          <w:spacing w:val="-2"/>
        </w:rPr>
        <w:t>e</w:t>
      </w:r>
      <w:r>
        <w:rPr>
          <w:spacing w:val="-1"/>
        </w:rPr>
        <w:t>cessar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t>d</w:t>
      </w:r>
      <w:r>
        <w:rPr>
          <w:spacing w:val="-1"/>
        </w:rPr>
        <w:t>uc</w:t>
      </w:r>
      <w:r>
        <w:t xml:space="preserve">e </w:t>
      </w:r>
      <w:r>
        <w:rPr>
          <w:spacing w:val="-2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l</w:t>
      </w:r>
      <w:r>
        <w:t>i</w:t>
      </w:r>
      <w:r>
        <w:rPr>
          <w:spacing w:val="-2"/>
        </w:rPr>
        <w:t>mi</w:t>
      </w:r>
      <w:r>
        <w:t>n</w:t>
      </w:r>
      <w:r>
        <w:rPr>
          <w:spacing w:val="-2"/>
        </w:rPr>
        <w:t>at</w:t>
      </w:r>
      <w:r>
        <w:t>e n</w:t>
      </w:r>
      <w:r>
        <w:rPr>
          <w:spacing w:val="-1"/>
        </w:rP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>e c</w:t>
      </w:r>
      <w:r>
        <w:rPr>
          <w:spacing w:val="-1"/>
        </w:rPr>
        <w:t>om</w:t>
      </w:r>
      <w:r>
        <w:rPr>
          <w:spacing w:val="-2"/>
        </w:rPr>
        <w:t>p</w:t>
      </w:r>
      <w:r>
        <w:t>o</w:t>
      </w:r>
      <w:r>
        <w:rPr>
          <w:spacing w:val="-1"/>
        </w:rPr>
        <w:t>n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 xml:space="preserve">s </w:t>
      </w:r>
      <w:r>
        <w:rPr>
          <w:spacing w:val="-1"/>
        </w:rPr>
        <w:t>a</w:t>
      </w:r>
      <w:r>
        <w:t>nd o</w:t>
      </w:r>
      <w:r>
        <w:rPr>
          <w:spacing w:val="-1"/>
        </w:rPr>
        <w:t>b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i</w:t>
      </w:r>
      <w:r>
        <w:t>n  a</w:t>
      </w:r>
      <w:r>
        <w:rPr>
          <w:spacing w:val="4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l</w:t>
      </w:r>
      <w:r>
        <w:rPr>
          <w:spacing w:val="-1"/>
        </w:rPr>
        <w:t>ea</w:t>
      </w:r>
      <w:r>
        <w:t>n</w:t>
      </w:r>
      <w:r>
        <w:rPr>
          <w:spacing w:val="-2"/>
        </w:rPr>
        <w:t>e</w:t>
      </w:r>
      <w:r>
        <w:t xml:space="preserve">r  </w:t>
      </w:r>
      <w:r>
        <w:rPr>
          <w:spacing w:val="-1"/>
        </w:rPr>
        <w:t>re</w:t>
      </w:r>
      <w:r>
        <w:t>p</w:t>
      </w:r>
      <w:r>
        <w:rPr>
          <w:spacing w:val="-1"/>
        </w:rPr>
        <w:t>res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rPr>
          <w:spacing w:val="-1"/>
        </w:rPr>
        <w:t>a</w:t>
      </w:r>
      <w:r>
        <w:rPr>
          <w:spacing w:val="-2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ra</w:t>
      </w:r>
      <w:r>
        <w:rPr>
          <w:spacing w:val="-2"/>
        </w:rPr>
        <w:t>i</w:t>
      </w:r>
      <w:r>
        <w:t xml:space="preserve">n  </w:t>
      </w:r>
      <w:r>
        <w:rPr>
          <w:spacing w:val="-3"/>
        </w:rPr>
        <w:t>a</w:t>
      </w:r>
      <w:r>
        <w:rPr>
          <w:spacing w:val="-1"/>
        </w:rPr>
        <w:t>c</w:t>
      </w:r>
      <w:r>
        <w:rPr>
          <w:spacing w:val="-2"/>
        </w:rPr>
        <w:t>ti</w:t>
      </w:r>
      <w:r>
        <w:t>v</w:t>
      </w:r>
      <w:r>
        <w:rPr>
          <w:spacing w:val="-1"/>
        </w:rPr>
        <w:t>i</w:t>
      </w:r>
      <w:r>
        <w:rPr>
          <w:spacing w:val="-2"/>
        </w:rPr>
        <w:t>t</w:t>
      </w:r>
      <w:r>
        <w:t>y.</w:t>
      </w:r>
      <w:r>
        <w:rPr>
          <w:spacing w:val="49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er</w:t>
      </w:r>
      <w:r>
        <w:t>i</w:t>
      </w:r>
      <w:r>
        <w:rPr>
          <w:spacing w:val="-1"/>
        </w:rPr>
        <w:t>n</w:t>
      </w:r>
      <w:r>
        <w:t>g</w:t>
      </w:r>
    </w:p>
    <w:p w14:paraId="44B688A5" w14:textId="77777777" w:rsidR="002C5EE3" w:rsidRDefault="00000000">
      <w:pPr>
        <w:spacing w:before="2" w:line="100" w:lineRule="exact"/>
        <w:rPr>
          <w:sz w:val="10"/>
          <w:szCs w:val="10"/>
        </w:rPr>
      </w:pPr>
      <w:r>
        <w:br w:type="column"/>
      </w:r>
    </w:p>
    <w:p w14:paraId="29A4E89A" w14:textId="77777777" w:rsidR="002C5EE3" w:rsidRDefault="00000000">
      <w:pPr>
        <w:spacing w:line="228" w:lineRule="auto"/>
        <w:ind w:right="70"/>
        <w:jc w:val="both"/>
      </w:pPr>
      <w:r>
        <w:rPr>
          <w:spacing w:val="-1"/>
        </w:rPr>
        <w:t>me</w:t>
      </w:r>
      <w:r>
        <w:rPr>
          <w:spacing w:val="-2"/>
        </w:rPr>
        <w:t>t</w:t>
      </w:r>
      <w:r>
        <w:t>h</w:t>
      </w:r>
      <w:r>
        <w:rPr>
          <w:spacing w:val="-1"/>
        </w:rPr>
        <w:t>o</w:t>
      </w:r>
      <w:r>
        <w:t>ds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b</w:t>
      </w:r>
      <w:r>
        <w:rPr>
          <w:spacing w:val="-2"/>
        </w:rPr>
        <w:t>a</w:t>
      </w:r>
      <w:r>
        <w:rPr>
          <w:spacing w:val="-1"/>
        </w:rPr>
        <w:t>se</w:t>
      </w:r>
      <w:r>
        <w:t>d</w:t>
      </w:r>
      <w:r>
        <w:rPr>
          <w:spacing w:val="2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re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fr</w:t>
      </w:r>
      <w:r>
        <w:rPr>
          <w:spacing w:val="-3"/>
        </w:rPr>
        <w:t>e</w:t>
      </w:r>
      <w:r>
        <w:t>q</w:t>
      </w:r>
      <w:r>
        <w:rPr>
          <w:spacing w:val="-1"/>
        </w:rPr>
        <w:t>ue</w:t>
      </w:r>
      <w:r>
        <w:t>n</w:t>
      </w:r>
      <w:r>
        <w:rPr>
          <w:spacing w:val="-3"/>
        </w:rPr>
        <w:t>c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ra</w:t>
      </w:r>
      <w:r>
        <w:rPr>
          <w:spacing w:val="-2"/>
        </w:rPr>
        <w:t>n</w:t>
      </w:r>
      <w:r>
        <w:t>ge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 p</w:t>
      </w:r>
      <w:r>
        <w:rPr>
          <w:spacing w:val="-2"/>
        </w:rPr>
        <w:t>a</w:t>
      </w:r>
      <w:r>
        <w:rPr>
          <w:spacing w:val="-1"/>
        </w:rPr>
        <w:t>s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r</w:t>
      </w:r>
      <w:r>
        <w:t>o</w:t>
      </w:r>
      <w:r>
        <w:rPr>
          <w:spacing w:val="-2"/>
        </w:rPr>
        <w:t>u</w:t>
      </w:r>
      <w:r>
        <w:t>g</w:t>
      </w:r>
      <w:r>
        <w:rPr>
          <w:spacing w:val="-1"/>
        </w:rPr>
        <w:t>h</w:t>
      </w:r>
      <w:r>
        <w:t>, b</w:t>
      </w:r>
      <w:r>
        <w:rPr>
          <w:spacing w:val="-1"/>
        </w:rPr>
        <w:t>u</w:t>
      </w:r>
      <w:r>
        <w:t xml:space="preserve">t </w:t>
      </w:r>
      <w:r>
        <w:rPr>
          <w:spacing w:val="-2"/>
        </w:rPr>
        <w:t>i</w:t>
      </w:r>
      <w:r>
        <w:t xml:space="preserve">t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ac</w:t>
      </w:r>
      <w:r>
        <w:t>k</w:t>
      </w:r>
      <w:r>
        <w:rPr>
          <w:spacing w:val="-1"/>
        </w:rPr>
        <w:t>n</w:t>
      </w:r>
      <w:r>
        <w:rPr>
          <w:spacing w:val="-2"/>
        </w:rPr>
        <w:t>o</w:t>
      </w:r>
      <w:r>
        <w:rPr>
          <w:spacing w:val="-1"/>
        </w:rPr>
        <w:t>w</w:t>
      </w:r>
      <w:r>
        <w:rPr>
          <w:spacing w:val="-2"/>
        </w:rPr>
        <w:t>l</w:t>
      </w:r>
      <w:r>
        <w:rPr>
          <w:spacing w:val="-1"/>
        </w:rPr>
        <w:t>e</w:t>
      </w:r>
      <w:r>
        <w:t>d</w:t>
      </w:r>
      <w:r>
        <w:rPr>
          <w:spacing w:val="-1"/>
        </w:rPr>
        <w:t>ge</w:t>
      </w:r>
      <w:r>
        <w:t xml:space="preserve">d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 xml:space="preserve">t </w:t>
      </w:r>
      <w:r>
        <w:rPr>
          <w:spacing w:val="-1"/>
        </w:rPr>
        <w:t>s</w:t>
      </w:r>
      <w:r>
        <w:t>o</w:t>
      </w:r>
      <w:r>
        <w:rPr>
          <w:spacing w:val="-2"/>
        </w:rPr>
        <w:t>m</w:t>
      </w:r>
      <w:r>
        <w:t xml:space="preserve">e </w:t>
      </w:r>
      <w:r>
        <w:rPr>
          <w:spacing w:val="-2"/>
        </w:rPr>
        <w:t>n</w:t>
      </w:r>
      <w:r>
        <w:t>o</w:t>
      </w:r>
      <w:r>
        <w:rPr>
          <w:spacing w:val="-2"/>
        </w:rPr>
        <w:t>i</w:t>
      </w:r>
      <w:r>
        <w:rPr>
          <w:spacing w:val="-1"/>
        </w:rPr>
        <w:t>s</w:t>
      </w:r>
      <w:r>
        <w:t xml:space="preserve">e </w:t>
      </w:r>
      <w:r>
        <w:rPr>
          <w:spacing w:val="-1"/>
        </w:rPr>
        <w:t>m</w:t>
      </w:r>
      <w:r>
        <w:rPr>
          <w:spacing w:val="-3"/>
        </w:rPr>
        <w:t>a</w:t>
      </w:r>
      <w:r>
        <w:t>y p</w:t>
      </w:r>
      <w:r>
        <w:rPr>
          <w:spacing w:val="-2"/>
        </w:rPr>
        <w:t>e</w:t>
      </w:r>
      <w:r>
        <w:rPr>
          <w:spacing w:val="-1"/>
        </w:rPr>
        <w:t>rs</w:t>
      </w:r>
      <w:r>
        <w:rPr>
          <w:spacing w:val="-2"/>
        </w:rPr>
        <w:t>i</w:t>
      </w:r>
      <w:r>
        <w:rPr>
          <w:spacing w:val="-1"/>
        </w:rPr>
        <w:t>s</w:t>
      </w:r>
      <w:r>
        <w:t xml:space="preserve">t </w:t>
      </w:r>
      <w:r>
        <w:rPr>
          <w:spacing w:val="-1"/>
        </w:rPr>
        <w:t>e</w:t>
      </w:r>
      <w:r>
        <w:t>v</w:t>
      </w:r>
      <w:r>
        <w:rPr>
          <w:spacing w:val="-2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ft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ilt</w:t>
      </w:r>
      <w:r>
        <w:rPr>
          <w:spacing w:val="-1"/>
        </w:rPr>
        <w:t>e</w:t>
      </w:r>
      <w:r>
        <w:t>r</w:t>
      </w:r>
      <w:r>
        <w:rPr>
          <w:spacing w:val="-1"/>
        </w:rPr>
        <w:t>i</w:t>
      </w:r>
      <w:r>
        <w:t>n</w:t>
      </w:r>
      <w:r>
        <w:rPr>
          <w:spacing w:val="-1"/>
        </w:rPr>
        <w:t>g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u</w:t>
      </w:r>
      <w:r>
        <w:rPr>
          <w:spacing w:val="-2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1"/>
        </w:rPr>
        <w:t>cases</w:t>
      </w:r>
      <w:r>
        <w:t xml:space="preserve">,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I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>p</w:t>
      </w:r>
      <w:r>
        <w:rPr>
          <w:spacing w:val="-2"/>
        </w:rPr>
        <w:t>e</w:t>
      </w:r>
      <w:r>
        <w:t>n</w:t>
      </w:r>
      <w:r>
        <w:rPr>
          <w:spacing w:val="-1"/>
        </w:rPr>
        <w:t>d</w:t>
      </w:r>
      <w:r>
        <w:rPr>
          <w:spacing w:val="-3"/>
        </w:rPr>
        <w:t>e</w:t>
      </w:r>
      <w:r>
        <w:t xml:space="preserve">nt </w:t>
      </w:r>
      <w:r>
        <w:rPr>
          <w:spacing w:val="-2"/>
        </w:rPr>
        <w:t>C</w:t>
      </w:r>
      <w:r>
        <w:t>o</w:t>
      </w:r>
      <w:r>
        <w:rPr>
          <w:spacing w:val="-2"/>
        </w:rPr>
        <w:t>m</w:t>
      </w:r>
      <w:r>
        <w:t>p</w:t>
      </w:r>
      <w:r>
        <w:rPr>
          <w:spacing w:val="-2"/>
        </w:rPr>
        <w:t>o</w:t>
      </w:r>
      <w:r>
        <w:t>n</w:t>
      </w:r>
      <w:r>
        <w:rPr>
          <w:spacing w:val="-2"/>
        </w:rPr>
        <w:t>e</w:t>
      </w:r>
      <w:r>
        <w:t>nt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si</w:t>
      </w:r>
      <w:r>
        <w:t>s</w:t>
      </w:r>
      <w:r>
        <w:rPr>
          <w:spacing w:val="-9"/>
        </w:rPr>
        <w:t xml:space="preserve"> </w:t>
      </w:r>
      <w:r>
        <w:rPr>
          <w:spacing w:val="-1"/>
        </w:rPr>
        <w:t>(I</w:t>
      </w:r>
      <w:r>
        <w:rPr>
          <w:spacing w:val="-2"/>
        </w:rPr>
        <w:t>C</w:t>
      </w:r>
      <w:r>
        <w:rPr>
          <w:spacing w:val="-1"/>
        </w:rPr>
        <w:t>A</w:t>
      </w:r>
      <w:r>
        <w:t>)</w:t>
      </w:r>
      <w:r>
        <w:rPr>
          <w:spacing w:val="-9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t</w:t>
      </w:r>
      <w:r>
        <w:t>h</w:t>
      </w:r>
      <w:r>
        <w:rPr>
          <w:spacing w:val="-1"/>
        </w:rPr>
        <w:t>o</w:t>
      </w:r>
      <w:r>
        <w:t>d</w:t>
      </w:r>
      <w:r>
        <w:rPr>
          <w:spacing w:val="-9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a</w:t>
      </w:r>
      <w:r>
        <w:rPr>
          <w:spacing w:val="-2"/>
        </w:rPr>
        <w:t>l</w:t>
      </w:r>
      <w:r>
        <w:t>u</w:t>
      </w:r>
      <w:r>
        <w:rPr>
          <w:spacing w:val="-2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9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-1"/>
        </w:rPr>
        <w:t>r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t xml:space="preserve">r </w:t>
      </w:r>
      <w:r>
        <w:rPr>
          <w:spacing w:val="-1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zi</w:t>
      </w:r>
      <w:r>
        <w:t>ng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rPr>
          <w:spacing w:val="-1"/>
        </w:rPr>
        <w:t>p</w:t>
      </w:r>
      <w:r>
        <w:t>o</w:t>
      </w:r>
      <w:r>
        <w:rPr>
          <w:spacing w:val="-1"/>
        </w:rPr>
        <w:t>n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2"/>
        </w:rPr>
        <w:t>ann</w:t>
      </w:r>
      <w:r>
        <w:rPr>
          <w:spacing w:val="-1"/>
        </w:rPr>
        <w:t>e</w:t>
      </w:r>
      <w:r>
        <w:rPr>
          <w:spacing w:val="-2"/>
        </w:rPr>
        <w:t>l</w:t>
      </w:r>
      <w:r>
        <w:t>.</w:t>
      </w:r>
      <w:r>
        <w:rPr>
          <w:spacing w:val="-8"/>
        </w:rPr>
        <w:t xml:space="preserve"> </w:t>
      </w:r>
      <w:r>
        <w:rPr>
          <w:spacing w:val="-1"/>
        </w:rPr>
        <w:t>Pre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rPr>
          <w:spacing w:val="-1"/>
        </w:rPr>
        <w:t>ess</w:t>
      </w:r>
      <w:r>
        <w:rPr>
          <w:spacing w:val="-2"/>
        </w:rPr>
        <w:t>i</w:t>
      </w:r>
      <w:r>
        <w:t xml:space="preserve">ng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 xml:space="preserve">l </w:t>
      </w:r>
      <w:r>
        <w:rPr>
          <w:spacing w:val="-2"/>
        </w:rPr>
        <w:t>t</w:t>
      </w:r>
      <w:r>
        <w:t>h</w:t>
      </w:r>
      <w:r>
        <w:rPr>
          <w:spacing w:val="-1"/>
        </w:rPr>
        <w:t>r</w:t>
      </w:r>
      <w:r>
        <w:t>o</w:t>
      </w:r>
      <w:r>
        <w:rPr>
          <w:spacing w:val="-2"/>
        </w:rPr>
        <w:t>u</w:t>
      </w:r>
      <w:r>
        <w:t>gh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ec</w:t>
      </w:r>
      <w:r>
        <w:t>h</w:t>
      </w:r>
      <w:r>
        <w:rPr>
          <w:spacing w:val="-1"/>
        </w:rPr>
        <w:t>n</w:t>
      </w:r>
      <w:r>
        <w:rPr>
          <w:spacing w:val="-2"/>
        </w:rPr>
        <w:t>i</w:t>
      </w:r>
      <w:r>
        <w:t>q</w:t>
      </w:r>
      <w:r>
        <w:rPr>
          <w:spacing w:val="-1"/>
        </w:rPr>
        <w:t>ue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>t</w:t>
      </w:r>
      <w:r>
        <w:t xml:space="preserve">s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t xml:space="preserve">ge </w:t>
      </w:r>
      <w:r>
        <w:rPr>
          <w:spacing w:val="-1"/>
        </w:rPr>
        <w:t>f</w:t>
      </w:r>
      <w:r>
        <w:t xml:space="preserve">or </w:t>
      </w:r>
      <w:r>
        <w:rPr>
          <w:spacing w:val="-1"/>
        </w:rPr>
        <w:t>e</w:t>
      </w:r>
      <w:r>
        <w:t>x</w:t>
      </w:r>
      <w:r>
        <w:rPr>
          <w:spacing w:val="-2"/>
        </w:rPr>
        <w:t>t</w:t>
      </w:r>
      <w:r>
        <w:rPr>
          <w:spacing w:val="-1"/>
        </w:rPr>
        <w:t>rac</w:t>
      </w:r>
      <w:r>
        <w:rPr>
          <w:spacing w:val="-2"/>
        </w:rPr>
        <w:t>ti</w:t>
      </w:r>
      <w:r>
        <w:t>ng</w:t>
      </w:r>
      <w:r>
        <w:rPr>
          <w:spacing w:val="1"/>
        </w:rPr>
        <w:t xml:space="preserve"> </w:t>
      </w:r>
      <w:r>
        <w:rPr>
          <w:spacing w:val="-1"/>
        </w:rPr>
        <w:t>mea</w:t>
      </w:r>
      <w:r>
        <w:t>n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rPr>
          <w:spacing w:val="-2"/>
        </w:rPr>
        <w:t>f</w:t>
      </w:r>
      <w:r>
        <w:t xml:space="preserve">ul </w:t>
      </w:r>
      <w:r>
        <w:rPr>
          <w:spacing w:val="-2"/>
        </w:rPr>
        <w:t>i</w:t>
      </w:r>
      <w:r>
        <w:t>n</w:t>
      </w:r>
      <w:r>
        <w:rPr>
          <w:spacing w:val="-2"/>
        </w:rPr>
        <w:t>si</w:t>
      </w:r>
      <w:r>
        <w:t>g</w:t>
      </w:r>
      <w:r>
        <w:rPr>
          <w:spacing w:val="-1"/>
        </w:rPr>
        <w:t>h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f</w:t>
      </w:r>
      <w:r>
        <w:rPr>
          <w:spacing w:val="-2"/>
        </w:rPr>
        <w:t>or</w:t>
      </w:r>
      <w:r>
        <w:rPr>
          <w:spacing w:val="-1"/>
        </w:rPr>
        <w:t>ma</w:t>
      </w:r>
      <w:r>
        <w:rPr>
          <w:spacing w:val="-2"/>
        </w:rPr>
        <w:t>ti</w:t>
      </w:r>
      <w:r>
        <w:t>on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r</w:t>
      </w:r>
      <w:r>
        <w:t>o</w:t>
      </w:r>
      <w:r>
        <w:rPr>
          <w:spacing w:val="-2"/>
        </w:rPr>
        <w:t>ug</w:t>
      </w:r>
      <w:r>
        <w:t xml:space="preserve">h </w:t>
      </w:r>
      <w:r>
        <w:rPr>
          <w:spacing w:val="-1"/>
        </w:rPr>
        <w:t>s</w:t>
      </w:r>
      <w:r>
        <w:t>u</w:t>
      </w:r>
      <w:r>
        <w:rPr>
          <w:spacing w:val="-1"/>
        </w:rPr>
        <w:t>bse</w:t>
      </w:r>
      <w:r>
        <w:rPr>
          <w:spacing w:val="-2"/>
        </w:rPr>
        <w:t>q</w:t>
      </w:r>
      <w:r>
        <w:t>u</w:t>
      </w:r>
      <w:r>
        <w:rPr>
          <w:spacing w:val="-2"/>
        </w:rPr>
        <w:t>e</w:t>
      </w:r>
      <w:r>
        <w:t xml:space="preserve">nt </w:t>
      </w:r>
      <w:r>
        <w:rPr>
          <w:spacing w:val="-3"/>
        </w:rPr>
        <w:t>a</w:t>
      </w:r>
      <w:r>
        <w:t>n</w:t>
      </w:r>
      <w:r>
        <w:rPr>
          <w:spacing w:val="-2"/>
        </w:rPr>
        <w:t>al</w:t>
      </w:r>
      <w:r>
        <w:t>y</w:t>
      </w:r>
      <w:r>
        <w:rPr>
          <w:spacing w:val="-2"/>
        </w:rPr>
        <w:t>si</w:t>
      </w:r>
      <w:r>
        <w:rPr>
          <w:spacing w:val="-1"/>
        </w:rPr>
        <w:t>s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E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t>g</w:t>
      </w:r>
      <w:r>
        <w:rPr>
          <w:spacing w:val="-1"/>
        </w:rPr>
        <w:t>na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q</w:t>
      </w:r>
      <w:r>
        <w:t>u</w:t>
      </w:r>
      <w:r>
        <w:rPr>
          <w:spacing w:val="-2"/>
        </w:rPr>
        <w:t>alit</w:t>
      </w:r>
      <w:r>
        <w:t xml:space="preserve">y, </w:t>
      </w:r>
      <w:r>
        <w:rPr>
          <w:spacing w:val="-1"/>
        </w:rPr>
        <w:t>researc</w:t>
      </w:r>
      <w:r>
        <w:t>h</w:t>
      </w:r>
      <w:r>
        <w:rPr>
          <w:spacing w:val="-2"/>
        </w:rPr>
        <w:t>e</w:t>
      </w:r>
      <w:r>
        <w:rPr>
          <w:spacing w:val="-1"/>
        </w:rPr>
        <w:t>r</w:t>
      </w:r>
      <w:r>
        <w:t>s g</w:t>
      </w:r>
      <w:r>
        <w:rPr>
          <w:spacing w:val="-2"/>
        </w:rPr>
        <w:t>ai</w:t>
      </w:r>
      <w:r>
        <w:t>n</w:t>
      </w:r>
      <w:r>
        <w:rPr>
          <w:spacing w:val="2"/>
        </w:rPr>
        <w:t xml:space="preserve"> </w:t>
      </w:r>
      <w:r>
        <w:t>a d</w:t>
      </w:r>
      <w:r>
        <w:rPr>
          <w:spacing w:val="-2"/>
        </w:rPr>
        <w:t>e</w:t>
      </w:r>
      <w:r>
        <w:rPr>
          <w:spacing w:val="-1"/>
        </w:rPr>
        <w:t>e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2"/>
        </w:rPr>
        <w:t xml:space="preserve"> </w:t>
      </w:r>
      <w:r>
        <w:t>u</w:t>
      </w:r>
      <w:r>
        <w:rPr>
          <w:spacing w:val="-2"/>
        </w:rPr>
        <w:t>nd</w:t>
      </w:r>
      <w:r>
        <w:rPr>
          <w:spacing w:val="-1"/>
        </w:rPr>
        <w:t>ers</w:t>
      </w:r>
      <w:r>
        <w:rPr>
          <w:spacing w:val="-2"/>
        </w:rP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>d</w:t>
      </w:r>
      <w:r>
        <w:rPr>
          <w:spacing w:val="-2"/>
        </w:rPr>
        <w:t>i</w:t>
      </w:r>
      <w:r>
        <w:t xml:space="preserve">ng of </w:t>
      </w:r>
      <w:r>
        <w:rPr>
          <w:spacing w:val="-2"/>
        </w:rPr>
        <w:t>n</w:t>
      </w:r>
      <w:r>
        <w:rPr>
          <w:spacing w:val="-1"/>
        </w:rPr>
        <w:t>e</w:t>
      </w:r>
      <w:r>
        <w:t>u</w:t>
      </w:r>
      <w:r>
        <w:rPr>
          <w:spacing w:val="-1"/>
        </w:rPr>
        <w:t>ra</w:t>
      </w:r>
      <w:r>
        <w:t xml:space="preserve">l </w:t>
      </w:r>
      <w:r>
        <w:rPr>
          <w:spacing w:val="-1"/>
        </w:rPr>
        <w:t>res</w:t>
      </w:r>
      <w:r>
        <w:rPr>
          <w:spacing w:val="-2"/>
        </w:rPr>
        <w:t>p</w:t>
      </w:r>
      <w:r>
        <w:t>o</w:t>
      </w:r>
      <w:r>
        <w:rPr>
          <w:spacing w:val="-1"/>
        </w:rPr>
        <w:t>ns</w:t>
      </w:r>
      <w:r>
        <w:rPr>
          <w:spacing w:val="-3"/>
        </w:rPr>
        <w:t>e</w:t>
      </w:r>
      <w:r>
        <w:t xml:space="preserve">s </w:t>
      </w:r>
      <w:r>
        <w:rPr>
          <w:spacing w:val="-1"/>
        </w:rPr>
        <w:t>a</w:t>
      </w:r>
      <w:r>
        <w:t>nd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g</w:t>
      </w:r>
      <w:r>
        <w:t>n</w:t>
      </w:r>
      <w:r>
        <w:rPr>
          <w:spacing w:val="-2"/>
        </w:rPr>
        <w:t>iti</w:t>
      </w:r>
      <w:r>
        <w:t>ve</w:t>
      </w:r>
      <w:r>
        <w:rPr>
          <w:spacing w:val="-2"/>
        </w:rPr>
        <w:t xml:space="preserve"> </w:t>
      </w:r>
      <w:r>
        <w:rPr>
          <w:spacing w:val="-1"/>
        </w:rPr>
        <w:t>pr</w:t>
      </w:r>
      <w:r>
        <w:t>o</w:t>
      </w:r>
      <w:r>
        <w:rPr>
          <w:spacing w:val="-2"/>
        </w:rPr>
        <w:t>c</w:t>
      </w:r>
      <w:r>
        <w:rPr>
          <w:spacing w:val="-1"/>
        </w:rPr>
        <w:t>esses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d</w:t>
      </w:r>
      <w:r>
        <w:rPr>
          <w:spacing w:val="-1"/>
        </w:rPr>
        <w:t>v</w:t>
      </w:r>
      <w:r>
        <w:rPr>
          <w:spacing w:val="-3"/>
        </w:rPr>
        <w:t>a</w:t>
      </w:r>
      <w:r>
        <w:t>n</w:t>
      </w:r>
      <w:r>
        <w:rPr>
          <w:spacing w:val="-2"/>
        </w:rPr>
        <w:t>ci</w:t>
      </w:r>
      <w:r>
        <w:t>ng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ur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1"/>
        </w:rPr>
        <w:t>re</w:t>
      </w:r>
      <w:r>
        <w:t>h</w:t>
      </w:r>
      <w:r>
        <w:rPr>
          <w:spacing w:val="-3"/>
        </w:rPr>
        <w:t>e</w:t>
      </w:r>
      <w:r>
        <w:t>n</w:t>
      </w:r>
      <w:r>
        <w:rPr>
          <w:spacing w:val="-2"/>
        </w:rPr>
        <w:t>si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he b</w:t>
      </w:r>
      <w:r>
        <w:rPr>
          <w:spacing w:val="-1"/>
        </w:rPr>
        <w:t>ra</w:t>
      </w:r>
      <w:r>
        <w:rPr>
          <w:spacing w:val="-2"/>
        </w:rPr>
        <w:t>i</w:t>
      </w:r>
      <w:r>
        <w:t>n</w:t>
      </w:r>
      <w:r>
        <w:rPr>
          <w:spacing w:val="-2"/>
        </w:rPr>
        <w:t>'</w:t>
      </w:r>
      <w:r>
        <w:t>s</w:t>
      </w:r>
      <w:r>
        <w:rPr>
          <w:spacing w:val="-2"/>
        </w:rPr>
        <w:t xml:space="preserve"> i</w:t>
      </w:r>
      <w:r>
        <w:t>n</w:t>
      </w:r>
      <w:r>
        <w:rPr>
          <w:spacing w:val="-2"/>
        </w:rPr>
        <w:t>t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ca</w:t>
      </w:r>
      <w:r>
        <w:rPr>
          <w:spacing w:val="-2"/>
        </w:rPr>
        <w:t>t</w:t>
      </w:r>
      <w:r>
        <w:t>e</w:t>
      </w:r>
      <w:r>
        <w:rPr>
          <w:spacing w:val="-1"/>
        </w:rPr>
        <w:t xml:space="preserve"> 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-2"/>
        </w:rPr>
        <w:t>in</w:t>
      </w:r>
      <w:r>
        <w:t>g</w:t>
      </w:r>
      <w:r>
        <w:rPr>
          <w:spacing w:val="-2"/>
        </w:rPr>
        <w:t>s</w:t>
      </w:r>
      <w:r>
        <w:t>.</w:t>
      </w:r>
    </w:p>
    <w:p w14:paraId="367C1A70" w14:textId="77777777" w:rsidR="002C5EE3" w:rsidRDefault="002C5EE3">
      <w:pPr>
        <w:spacing w:before="10" w:line="140" w:lineRule="exact"/>
        <w:rPr>
          <w:sz w:val="15"/>
          <w:szCs w:val="15"/>
        </w:rPr>
      </w:pPr>
    </w:p>
    <w:p w14:paraId="520F00E5" w14:textId="77777777" w:rsidR="002C5EE3" w:rsidRDefault="00000000">
      <w:pPr>
        <w:ind w:left="1883" w:right="1990"/>
        <w:jc w:val="center"/>
        <w:rPr>
          <w:sz w:val="16"/>
          <w:szCs w:val="16"/>
        </w:rPr>
      </w:pPr>
      <w:r>
        <w:t>R</w:t>
      </w:r>
      <w:r>
        <w:rPr>
          <w:w w:val="99"/>
          <w:sz w:val="16"/>
          <w:szCs w:val="16"/>
        </w:rPr>
        <w:t>EF</w:t>
      </w:r>
      <w:r>
        <w:rPr>
          <w:spacing w:val="-1"/>
          <w:w w:val="99"/>
          <w:sz w:val="16"/>
          <w:szCs w:val="16"/>
        </w:rPr>
        <w:t>E</w:t>
      </w:r>
      <w:r>
        <w:rPr>
          <w:spacing w:val="1"/>
          <w:w w:val="99"/>
          <w:sz w:val="16"/>
          <w:szCs w:val="16"/>
        </w:rPr>
        <w:t>R</w:t>
      </w:r>
      <w:r>
        <w:rPr>
          <w:w w:val="99"/>
          <w:sz w:val="16"/>
          <w:szCs w:val="16"/>
        </w:rPr>
        <w:t>ENCES</w:t>
      </w:r>
    </w:p>
    <w:p w14:paraId="24A2329A" w14:textId="77777777" w:rsidR="002C5EE3" w:rsidRDefault="002C5EE3">
      <w:pPr>
        <w:spacing w:before="10" w:line="100" w:lineRule="exact"/>
        <w:rPr>
          <w:sz w:val="10"/>
          <w:szCs w:val="10"/>
        </w:rPr>
      </w:pPr>
    </w:p>
    <w:p w14:paraId="7D7BF683" w14:textId="77777777" w:rsidR="002C5EE3" w:rsidRDefault="002C5EE3">
      <w:pPr>
        <w:spacing w:line="200" w:lineRule="exact"/>
      </w:pPr>
    </w:p>
    <w:p w14:paraId="17AD051D" w14:textId="77777777" w:rsidR="002C5EE3" w:rsidRDefault="00000000">
      <w:pPr>
        <w:spacing w:line="180" w:lineRule="exact"/>
        <w:ind w:left="360" w:right="79" w:hanging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[1]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A.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Turnip,</w:t>
      </w:r>
      <w:r>
        <w:rPr>
          <w:spacing w:val="-5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“</w:t>
      </w:r>
      <w:r>
        <w:rPr>
          <w:sz w:val="16"/>
          <w:szCs w:val="16"/>
        </w:rPr>
        <w:t>Noise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red</w:t>
      </w:r>
      <w:r>
        <w:rPr>
          <w:spacing w:val="1"/>
          <w:sz w:val="16"/>
          <w:szCs w:val="16"/>
        </w:rPr>
        <w:t>u</w:t>
      </w:r>
      <w:r>
        <w:rPr>
          <w:sz w:val="16"/>
          <w:szCs w:val="16"/>
        </w:rPr>
        <w:t>ction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bra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>n</w:t>
      </w:r>
      <w:r>
        <w:rPr>
          <w:spacing w:val="-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apping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based</w:t>
      </w:r>
      <w:r>
        <w:rPr>
          <w:spacing w:val="-3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r</w:t>
      </w:r>
      <w:r>
        <w:rPr>
          <w:sz w:val="16"/>
          <w:szCs w:val="16"/>
        </w:rPr>
        <w:t>obust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princi</w:t>
      </w:r>
      <w:r>
        <w:rPr>
          <w:spacing w:val="1"/>
          <w:sz w:val="16"/>
          <w:szCs w:val="16"/>
        </w:rPr>
        <w:t>p</w:t>
      </w:r>
      <w:r>
        <w:rPr>
          <w:sz w:val="16"/>
          <w:szCs w:val="16"/>
        </w:rPr>
        <w:t>al co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ponent analys</w:t>
      </w:r>
      <w:r>
        <w:rPr>
          <w:spacing w:val="-1"/>
          <w:sz w:val="16"/>
          <w:szCs w:val="16"/>
        </w:rPr>
        <w:t>i</w:t>
      </w:r>
      <w:r>
        <w:rPr>
          <w:sz w:val="16"/>
          <w:szCs w:val="16"/>
        </w:rPr>
        <w:t>s,”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2015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1"/>
          <w:sz w:val="16"/>
          <w:szCs w:val="16"/>
        </w:rPr>
        <w:t>E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E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12th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Internati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nal C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nfe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ence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on Networki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 xml:space="preserve">g,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Sensi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 xml:space="preserve">g  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 xml:space="preserve">and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Control,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2015,  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 xml:space="preserve">pp. 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55</w:t>
      </w:r>
      <w:r>
        <w:rPr>
          <w:spacing w:val="4"/>
          <w:sz w:val="16"/>
          <w:szCs w:val="16"/>
        </w:rPr>
        <w:t>0</w:t>
      </w:r>
      <w:r>
        <w:rPr>
          <w:spacing w:val="-1"/>
          <w:sz w:val="16"/>
          <w:szCs w:val="16"/>
        </w:rPr>
        <w:t>–</w:t>
      </w:r>
      <w:r>
        <w:rPr>
          <w:sz w:val="16"/>
          <w:szCs w:val="16"/>
        </w:rPr>
        <w:t xml:space="preserve">553.  </w:t>
      </w:r>
      <w:r>
        <w:rPr>
          <w:spacing w:val="2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oi:</w:t>
      </w:r>
    </w:p>
    <w:p w14:paraId="63A9F762" w14:textId="77777777" w:rsidR="002C5EE3" w:rsidRDefault="00000000">
      <w:pPr>
        <w:spacing w:line="160" w:lineRule="exact"/>
        <w:ind w:left="360" w:right="2553"/>
        <w:jc w:val="both"/>
        <w:rPr>
          <w:sz w:val="16"/>
          <w:szCs w:val="16"/>
        </w:rPr>
      </w:pPr>
      <w:r>
        <w:rPr>
          <w:sz w:val="16"/>
          <w:szCs w:val="16"/>
        </w:rPr>
        <w:t>10.1</w:t>
      </w:r>
      <w:r>
        <w:rPr>
          <w:spacing w:val="1"/>
          <w:sz w:val="16"/>
          <w:szCs w:val="16"/>
        </w:rPr>
        <w:t>1</w:t>
      </w:r>
      <w:r>
        <w:rPr>
          <w:spacing w:val="-1"/>
          <w:sz w:val="16"/>
          <w:szCs w:val="16"/>
        </w:rPr>
        <w:t>0</w:t>
      </w:r>
      <w:r>
        <w:rPr>
          <w:sz w:val="16"/>
          <w:szCs w:val="16"/>
        </w:rPr>
        <w:t>9/ICNSC.2015.711</w:t>
      </w:r>
      <w:r>
        <w:rPr>
          <w:spacing w:val="1"/>
          <w:sz w:val="16"/>
          <w:szCs w:val="16"/>
        </w:rPr>
        <w:t>6</w:t>
      </w:r>
      <w:r>
        <w:rPr>
          <w:spacing w:val="-1"/>
          <w:sz w:val="16"/>
          <w:szCs w:val="16"/>
        </w:rPr>
        <w:t>0</w:t>
      </w:r>
      <w:r>
        <w:rPr>
          <w:sz w:val="16"/>
          <w:szCs w:val="16"/>
        </w:rPr>
        <w:t>96.</w:t>
      </w:r>
    </w:p>
    <w:p w14:paraId="0A84603E" w14:textId="77777777" w:rsidR="002C5EE3" w:rsidRDefault="00000000">
      <w:pPr>
        <w:spacing w:before="51" w:line="180" w:lineRule="exact"/>
        <w:ind w:left="360" w:right="78" w:hanging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[2]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K.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Anjana,</w:t>
      </w:r>
      <w:r>
        <w:rPr>
          <w:spacing w:val="-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M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Ga</w:t>
      </w:r>
      <w:r>
        <w:rPr>
          <w:spacing w:val="2"/>
          <w:sz w:val="16"/>
          <w:szCs w:val="16"/>
        </w:rPr>
        <w:t>n</w:t>
      </w:r>
      <w:r>
        <w:rPr>
          <w:sz w:val="16"/>
          <w:szCs w:val="16"/>
        </w:rPr>
        <w:t>esa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R.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Lava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ya,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“E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otional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pacing w:val="1"/>
          <w:sz w:val="16"/>
          <w:szCs w:val="16"/>
        </w:rPr>
        <w:t>l</w:t>
      </w:r>
      <w:r>
        <w:rPr>
          <w:sz w:val="16"/>
          <w:szCs w:val="16"/>
        </w:rPr>
        <w:t>assification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of E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G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Signal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usi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age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Enc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ding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n</w:t>
      </w:r>
      <w:r>
        <w:rPr>
          <w:sz w:val="16"/>
          <w:szCs w:val="16"/>
        </w:rPr>
        <w:t>d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Deep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Lea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ning,” in Procee</w:t>
      </w:r>
      <w:r>
        <w:rPr>
          <w:spacing w:val="1"/>
          <w:sz w:val="16"/>
          <w:szCs w:val="16"/>
        </w:rPr>
        <w:t>d</w:t>
      </w:r>
      <w:r>
        <w:rPr>
          <w:sz w:val="16"/>
          <w:szCs w:val="16"/>
        </w:rPr>
        <w:t>ings of</w:t>
      </w:r>
      <w:r>
        <w:rPr>
          <w:spacing w:val="5"/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>2</w:t>
      </w:r>
      <w:r>
        <w:rPr>
          <w:sz w:val="16"/>
          <w:szCs w:val="16"/>
        </w:rPr>
        <w:t>021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EE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7th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ternati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nal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nfere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ce on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Bio Signals,</w:t>
      </w:r>
      <w:r>
        <w:rPr>
          <w:spacing w:val="5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I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ages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Instrumentat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>on, ICBSII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2021,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Institute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of Elect</w:t>
      </w:r>
      <w:r>
        <w:rPr>
          <w:spacing w:val="-1"/>
          <w:sz w:val="16"/>
          <w:szCs w:val="16"/>
        </w:rPr>
        <w:t>r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 xml:space="preserve">cal 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and 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>Elect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 xml:space="preserve">onics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En</w:t>
      </w:r>
      <w:r>
        <w:rPr>
          <w:spacing w:val="1"/>
          <w:sz w:val="16"/>
          <w:szCs w:val="16"/>
        </w:rPr>
        <w:t>gi</w:t>
      </w:r>
      <w:r>
        <w:rPr>
          <w:sz w:val="16"/>
          <w:szCs w:val="16"/>
        </w:rPr>
        <w:t xml:space="preserve">neers 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Inc.,  </w:t>
      </w:r>
      <w:r>
        <w:rPr>
          <w:spacing w:val="35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M</w:t>
      </w:r>
      <w:r>
        <w:rPr>
          <w:sz w:val="16"/>
          <w:szCs w:val="16"/>
        </w:rPr>
        <w:t>a</w:t>
      </w:r>
      <w:r>
        <w:rPr>
          <w:spacing w:val="3"/>
          <w:sz w:val="16"/>
          <w:szCs w:val="16"/>
        </w:rPr>
        <w:t>r</w:t>
      </w:r>
      <w:r>
        <w:rPr>
          <w:sz w:val="16"/>
          <w:szCs w:val="16"/>
        </w:rPr>
        <w:t xml:space="preserve">.  </w:t>
      </w:r>
      <w:r>
        <w:rPr>
          <w:spacing w:val="34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2021</w:t>
      </w:r>
      <w:r>
        <w:rPr>
          <w:sz w:val="16"/>
          <w:szCs w:val="16"/>
        </w:rPr>
        <w:t xml:space="preserve">, 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doi:</w:t>
      </w:r>
    </w:p>
    <w:p w14:paraId="136CE4BF" w14:textId="77777777" w:rsidR="002C5EE3" w:rsidRDefault="00000000">
      <w:pPr>
        <w:spacing w:line="160" w:lineRule="exact"/>
        <w:ind w:left="360" w:right="2163"/>
        <w:jc w:val="both"/>
        <w:rPr>
          <w:sz w:val="16"/>
          <w:szCs w:val="16"/>
        </w:rPr>
      </w:pPr>
      <w:r>
        <w:rPr>
          <w:sz w:val="16"/>
          <w:szCs w:val="16"/>
        </w:rPr>
        <w:t>10.1</w:t>
      </w:r>
      <w:r>
        <w:rPr>
          <w:spacing w:val="1"/>
          <w:sz w:val="16"/>
          <w:szCs w:val="16"/>
        </w:rPr>
        <w:t>1</w:t>
      </w:r>
      <w:r>
        <w:rPr>
          <w:spacing w:val="-1"/>
          <w:sz w:val="16"/>
          <w:szCs w:val="16"/>
        </w:rPr>
        <w:t>0</w:t>
      </w:r>
      <w:r>
        <w:rPr>
          <w:sz w:val="16"/>
          <w:szCs w:val="16"/>
        </w:rPr>
        <w:t>9/ICBSII5</w:t>
      </w:r>
      <w:r>
        <w:rPr>
          <w:spacing w:val="1"/>
          <w:sz w:val="16"/>
          <w:szCs w:val="16"/>
        </w:rPr>
        <w:t>1</w:t>
      </w:r>
      <w:r>
        <w:rPr>
          <w:sz w:val="16"/>
          <w:szCs w:val="16"/>
        </w:rPr>
        <w:t>839.202</w:t>
      </w:r>
      <w:r>
        <w:rPr>
          <w:spacing w:val="1"/>
          <w:sz w:val="16"/>
          <w:szCs w:val="16"/>
        </w:rPr>
        <w:t>1</w:t>
      </w:r>
      <w:r>
        <w:rPr>
          <w:sz w:val="16"/>
          <w:szCs w:val="16"/>
        </w:rPr>
        <w:t>.944</w:t>
      </w:r>
      <w:r>
        <w:rPr>
          <w:spacing w:val="1"/>
          <w:sz w:val="16"/>
          <w:szCs w:val="16"/>
        </w:rPr>
        <w:t>5</w:t>
      </w:r>
      <w:r>
        <w:rPr>
          <w:spacing w:val="-1"/>
          <w:sz w:val="16"/>
          <w:szCs w:val="16"/>
        </w:rPr>
        <w:t>1</w:t>
      </w:r>
      <w:r>
        <w:rPr>
          <w:sz w:val="16"/>
          <w:szCs w:val="16"/>
        </w:rPr>
        <w:t>8</w:t>
      </w:r>
      <w:r>
        <w:rPr>
          <w:spacing w:val="-1"/>
          <w:sz w:val="16"/>
          <w:szCs w:val="16"/>
        </w:rPr>
        <w:t>7</w:t>
      </w:r>
      <w:r>
        <w:rPr>
          <w:sz w:val="16"/>
          <w:szCs w:val="16"/>
        </w:rPr>
        <w:t>.</w:t>
      </w:r>
    </w:p>
    <w:p w14:paraId="53902C08" w14:textId="77777777" w:rsidR="002C5EE3" w:rsidRDefault="00000000">
      <w:pPr>
        <w:spacing w:before="50" w:line="180" w:lineRule="exact"/>
        <w:ind w:left="360" w:right="80" w:hanging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[3]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Y.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Gaol,</w:t>
      </w:r>
      <w:r>
        <w:rPr>
          <w:spacing w:val="4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H</w:t>
      </w:r>
      <w:r>
        <w:rPr>
          <w:sz w:val="16"/>
          <w:szCs w:val="16"/>
        </w:rPr>
        <w:t>.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L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e,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R.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M.</w:t>
      </w:r>
      <w:r>
        <w:rPr>
          <w:spacing w:val="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M</w:t>
      </w:r>
      <w:r>
        <w:rPr>
          <w:sz w:val="16"/>
          <w:szCs w:val="16"/>
        </w:rPr>
        <w:t>eh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ood1, “Deep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L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arni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ig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Eeg Signals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7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E</w:t>
      </w:r>
      <w:r>
        <w:rPr>
          <w:spacing w:val="-1"/>
          <w:sz w:val="16"/>
          <w:szCs w:val="16"/>
        </w:rPr>
        <w:t>m</w:t>
      </w:r>
      <w:r>
        <w:rPr>
          <w:spacing w:val="2"/>
          <w:sz w:val="16"/>
          <w:szCs w:val="16"/>
        </w:rPr>
        <w:t>o</w:t>
      </w:r>
      <w:r>
        <w:rPr>
          <w:sz w:val="16"/>
          <w:szCs w:val="16"/>
        </w:rPr>
        <w:t>tion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Rec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gnitio</w:t>
      </w:r>
      <w:r>
        <w:rPr>
          <w:spacing w:val="3"/>
          <w:sz w:val="16"/>
          <w:szCs w:val="16"/>
        </w:rPr>
        <w:t>n</w:t>
      </w:r>
      <w:r>
        <w:rPr>
          <w:spacing w:val="-1"/>
          <w:sz w:val="16"/>
          <w:szCs w:val="16"/>
        </w:rPr>
        <w:t>,</w:t>
      </w:r>
      <w:r>
        <w:rPr>
          <w:sz w:val="16"/>
          <w:szCs w:val="16"/>
        </w:rPr>
        <w:t>” in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2015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1"/>
          <w:sz w:val="16"/>
          <w:szCs w:val="16"/>
        </w:rPr>
        <w:t>E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E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Internati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nal C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nfe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ence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on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M</w:t>
      </w:r>
      <w:r>
        <w:rPr>
          <w:spacing w:val="1"/>
          <w:sz w:val="16"/>
          <w:szCs w:val="16"/>
        </w:rPr>
        <w:t>u</w:t>
      </w:r>
      <w:r>
        <w:rPr>
          <w:sz w:val="16"/>
          <w:szCs w:val="16"/>
        </w:rPr>
        <w:t>ltimedia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Ex</w:t>
      </w:r>
      <w:r>
        <w:rPr>
          <w:spacing w:val="1"/>
          <w:sz w:val="16"/>
          <w:szCs w:val="16"/>
        </w:rPr>
        <w:t>p</w:t>
      </w:r>
      <w:r>
        <w:rPr>
          <w:sz w:val="16"/>
          <w:szCs w:val="16"/>
        </w:rPr>
        <w:t>o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Worksh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p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spacing w:val="-1"/>
          <w:sz w:val="16"/>
          <w:szCs w:val="16"/>
        </w:rPr>
        <w:t>I</w:t>
      </w:r>
      <w:r>
        <w:rPr>
          <w:sz w:val="16"/>
          <w:szCs w:val="16"/>
        </w:rPr>
        <w:t>C</w:t>
      </w:r>
      <w:r>
        <w:rPr>
          <w:spacing w:val="1"/>
          <w:sz w:val="16"/>
          <w:szCs w:val="16"/>
        </w:rPr>
        <w:t>ME</w:t>
      </w:r>
      <w:r>
        <w:rPr>
          <w:sz w:val="16"/>
          <w:szCs w:val="16"/>
        </w:rPr>
        <w:t>W), 2015,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doi: doi:10.</w:t>
      </w:r>
      <w:r>
        <w:rPr>
          <w:spacing w:val="-1"/>
          <w:sz w:val="16"/>
          <w:szCs w:val="16"/>
        </w:rPr>
        <w:t>1</w:t>
      </w:r>
      <w:r>
        <w:rPr>
          <w:sz w:val="16"/>
          <w:szCs w:val="16"/>
        </w:rPr>
        <w:t>109/ic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ew.2</w:t>
      </w:r>
      <w:r>
        <w:rPr>
          <w:spacing w:val="1"/>
          <w:sz w:val="16"/>
          <w:szCs w:val="16"/>
        </w:rPr>
        <w:t>0</w:t>
      </w:r>
      <w:r>
        <w:rPr>
          <w:sz w:val="16"/>
          <w:szCs w:val="16"/>
        </w:rPr>
        <w:t>15.7</w:t>
      </w:r>
      <w:r>
        <w:rPr>
          <w:spacing w:val="1"/>
          <w:sz w:val="16"/>
          <w:szCs w:val="16"/>
        </w:rPr>
        <w:t>1</w:t>
      </w:r>
      <w:r>
        <w:rPr>
          <w:spacing w:val="-1"/>
          <w:sz w:val="16"/>
          <w:szCs w:val="16"/>
        </w:rPr>
        <w:t>6</w:t>
      </w:r>
      <w:r>
        <w:rPr>
          <w:sz w:val="16"/>
          <w:szCs w:val="16"/>
        </w:rPr>
        <w:t>97</w:t>
      </w:r>
      <w:r>
        <w:rPr>
          <w:spacing w:val="-1"/>
          <w:sz w:val="16"/>
          <w:szCs w:val="16"/>
        </w:rPr>
        <w:t>9</w:t>
      </w:r>
      <w:r>
        <w:rPr>
          <w:spacing w:val="3"/>
          <w:sz w:val="16"/>
          <w:szCs w:val="16"/>
        </w:rPr>
        <w:t>6</w:t>
      </w:r>
      <w:r>
        <w:rPr>
          <w:sz w:val="16"/>
          <w:szCs w:val="16"/>
        </w:rPr>
        <w:t>.</w:t>
      </w:r>
    </w:p>
    <w:p w14:paraId="5CF61508" w14:textId="77777777" w:rsidR="002C5EE3" w:rsidRDefault="00000000">
      <w:pPr>
        <w:spacing w:before="45"/>
        <w:ind w:right="7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[4]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B.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A.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Nose</w:t>
      </w:r>
      <w:r>
        <w:rPr>
          <w:spacing w:val="1"/>
          <w:sz w:val="16"/>
          <w:szCs w:val="16"/>
        </w:rPr>
        <w:t>k</w:t>
      </w:r>
      <w:r>
        <w:rPr>
          <w:sz w:val="16"/>
          <w:szCs w:val="16"/>
        </w:rPr>
        <w:t>,</w:t>
      </w:r>
      <w:r>
        <w:rPr>
          <w:spacing w:val="-10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M</w:t>
      </w:r>
      <w:r>
        <w:rPr>
          <w:sz w:val="16"/>
          <w:szCs w:val="16"/>
        </w:rPr>
        <w:t>.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R.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Ba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aji,</w:t>
      </w:r>
      <w:r>
        <w:rPr>
          <w:spacing w:val="-11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B.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Nose</w:t>
      </w:r>
      <w:r>
        <w:rPr>
          <w:spacing w:val="1"/>
          <w:sz w:val="16"/>
          <w:szCs w:val="16"/>
        </w:rPr>
        <w:t>k</w:t>
      </w:r>
      <w:r>
        <w:rPr>
          <w:sz w:val="16"/>
          <w:szCs w:val="16"/>
        </w:rPr>
        <w:t>,</w:t>
      </w:r>
      <w:r>
        <w:rPr>
          <w:spacing w:val="-10"/>
          <w:sz w:val="16"/>
          <w:szCs w:val="16"/>
        </w:rPr>
        <w:t xml:space="preserve"> </w:t>
      </w:r>
      <w:r>
        <w:rPr>
          <w:sz w:val="16"/>
          <w:szCs w:val="16"/>
        </w:rPr>
        <w:t>“The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Go/N</w:t>
      </w:r>
      <w:r>
        <w:rPr>
          <w:spacing w:val="3"/>
          <w:sz w:val="16"/>
          <w:szCs w:val="16"/>
        </w:rPr>
        <w:t>o</w:t>
      </w:r>
      <w:r>
        <w:rPr>
          <w:spacing w:val="1"/>
          <w:sz w:val="16"/>
          <w:szCs w:val="16"/>
        </w:rPr>
        <w:t>-</w:t>
      </w:r>
      <w:r>
        <w:rPr>
          <w:sz w:val="16"/>
          <w:szCs w:val="16"/>
        </w:rPr>
        <w:t>Go</w:t>
      </w:r>
      <w:r>
        <w:rPr>
          <w:spacing w:val="-12"/>
          <w:sz w:val="16"/>
          <w:szCs w:val="16"/>
        </w:rPr>
        <w:t xml:space="preserve"> </w:t>
      </w:r>
      <w:r>
        <w:rPr>
          <w:sz w:val="16"/>
          <w:szCs w:val="16"/>
        </w:rPr>
        <w:t>Association</w:t>
      </w:r>
    </w:p>
    <w:p w14:paraId="6791C3D9" w14:textId="77777777" w:rsidR="002C5EE3" w:rsidRDefault="00000000">
      <w:pPr>
        <w:spacing w:line="180" w:lineRule="exact"/>
        <w:ind w:left="360" w:right="995"/>
        <w:jc w:val="both"/>
        <w:rPr>
          <w:sz w:val="16"/>
          <w:szCs w:val="16"/>
        </w:rPr>
      </w:pPr>
      <w:r>
        <w:rPr>
          <w:sz w:val="16"/>
          <w:szCs w:val="16"/>
        </w:rPr>
        <w:t>Task,”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200</w:t>
      </w:r>
      <w:r>
        <w:rPr>
          <w:spacing w:val="1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[Onl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>ne].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Availa</w:t>
      </w:r>
      <w:r>
        <w:rPr>
          <w:spacing w:val="1"/>
          <w:sz w:val="16"/>
          <w:szCs w:val="16"/>
        </w:rPr>
        <w:t>b</w:t>
      </w:r>
      <w:r>
        <w:rPr>
          <w:sz w:val="16"/>
          <w:szCs w:val="16"/>
        </w:rPr>
        <w:t>le:</w:t>
      </w:r>
      <w:r>
        <w:rPr>
          <w:spacing w:val="-4"/>
          <w:sz w:val="16"/>
          <w:szCs w:val="16"/>
        </w:rPr>
        <w:t xml:space="preserve"> </w:t>
      </w:r>
      <w:hyperlink r:id="rId16">
        <w:r>
          <w:rPr>
            <w:sz w:val="16"/>
            <w:szCs w:val="16"/>
          </w:rPr>
          <w:t>w</w:t>
        </w:r>
        <w:r>
          <w:rPr>
            <w:spacing w:val="1"/>
            <w:sz w:val="16"/>
            <w:szCs w:val="16"/>
          </w:rPr>
          <w:t>w</w:t>
        </w:r>
        <w:r>
          <w:rPr>
            <w:sz w:val="16"/>
            <w:szCs w:val="16"/>
          </w:rPr>
          <w:t>w.briannose</w:t>
        </w:r>
        <w:r>
          <w:rPr>
            <w:spacing w:val="1"/>
            <w:sz w:val="16"/>
            <w:szCs w:val="16"/>
          </w:rPr>
          <w:t>k</w:t>
        </w:r>
        <w:r>
          <w:rPr>
            <w:sz w:val="16"/>
            <w:szCs w:val="16"/>
          </w:rPr>
          <w:t>.com</w:t>
        </w:r>
      </w:hyperlink>
    </w:p>
    <w:p w14:paraId="5E1343E8" w14:textId="77777777" w:rsidR="002C5EE3" w:rsidRDefault="00000000">
      <w:pPr>
        <w:spacing w:before="46"/>
        <w:ind w:right="82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[5]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Seel,</w:t>
      </w:r>
      <w:r>
        <w:rPr>
          <w:spacing w:val="40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.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 xml:space="preserve">, </w:t>
      </w:r>
      <w:r>
        <w:rPr>
          <w:spacing w:val="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“</w:t>
      </w:r>
      <w:r>
        <w:rPr>
          <w:sz w:val="16"/>
          <w:szCs w:val="16"/>
        </w:rPr>
        <w:t>Enc</w:t>
      </w:r>
      <w:r>
        <w:rPr>
          <w:spacing w:val="2"/>
          <w:sz w:val="16"/>
          <w:szCs w:val="16"/>
        </w:rPr>
        <w:t>y</w:t>
      </w:r>
      <w:r>
        <w:rPr>
          <w:sz w:val="16"/>
          <w:szCs w:val="16"/>
        </w:rPr>
        <w:t>clopedia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of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 xml:space="preserve">the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Sciences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of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Le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rni</w:t>
      </w:r>
      <w:r>
        <w:rPr>
          <w:spacing w:val="1"/>
          <w:sz w:val="16"/>
          <w:szCs w:val="16"/>
        </w:rPr>
        <w:t>n</w:t>
      </w:r>
      <w:r>
        <w:rPr>
          <w:spacing w:val="3"/>
          <w:sz w:val="16"/>
          <w:szCs w:val="16"/>
        </w:rPr>
        <w:t>g</w:t>
      </w:r>
      <w:r>
        <w:rPr>
          <w:sz w:val="16"/>
          <w:szCs w:val="16"/>
        </w:rPr>
        <w:t>,”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in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20</w:t>
      </w:r>
      <w:r>
        <w:rPr>
          <w:spacing w:val="-1"/>
          <w:sz w:val="16"/>
          <w:szCs w:val="16"/>
        </w:rPr>
        <w:t>1</w:t>
      </w:r>
      <w:r>
        <w:rPr>
          <w:sz w:val="16"/>
          <w:szCs w:val="16"/>
        </w:rPr>
        <w:t>2</w:t>
      </w:r>
    </w:p>
    <w:p w14:paraId="24210096" w14:textId="77777777" w:rsidR="002C5EE3" w:rsidRDefault="00000000">
      <w:pPr>
        <w:spacing w:line="180" w:lineRule="exact"/>
        <w:ind w:left="360" w:right="1165"/>
        <w:jc w:val="both"/>
        <w:rPr>
          <w:sz w:val="16"/>
          <w:szCs w:val="16"/>
        </w:rPr>
      </w:pPr>
      <w:r>
        <w:rPr>
          <w:sz w:val="16"/>
          <w:szCs w:val="16"/>
        </w:rPr>
        <w:t>Sprin</w:t>
      </w:r>
      <w:r>
        <w:rPr>
          <w:spacing w:val="1"/>
          <w:sz w:val="16"/>
          <w:szCs w:val="16"/>
        </w:rPr>
        <w:t>g</w:t>
      </w:r>
      <w:r>
        <w:rPr>
          <w:sz w:val="16"/>
          <w:szCs w:val="16"/>
        </w:rPr>
        <w:t>er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US,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>
        <w:rPr>
          <w:spacing w:val="1"/>
          <w:sz w:val="16"/>
          <w:szCs w:val="16"/>
        </w:rPr>
        <w:t>0</w:t>
      </w:r>
      <w:r>
        <w:rPr>
          <w:sz w:val="16"/>
          <w:szCs w:val="16"/>
        </w:rPr>
        <w:t>12,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doi: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>
        <w:rPr>
          <w:spacing w:val="1"/>
          <w:sz w:val="16"/>
          <w:szCs w:val="16"/>
        </w:rPr>
        <w:t>0</w:t>
      </w:r>
      <w:r>
        <w:rPr>
          <w:sz w:val="16"/>
          <w:szCs w:val="16"/>
        </w:rPr>
        <w:t>.1</w:t>
      </w:r>
      <w:r>
        <w:rPr>
          <w:spacing w:val="1"/>
          <w:sz w:val="16"/>
          <w:szCs w:val="16"/>
        </w:rPr>
        <w:t>0</w:t>
      </w:r>
      <w:r>
        <w:rPr>
          <w:sz w:val="16"/>
          <w:szCs w:val="16"/>
        </w:rPr>
        <w:t>07</w:t>
      </w:r>
      <w:r>
        <w:rPr>
          <w:spacing w:val="-1"/>
          <w:sz w:val="16"/>
          <w:szCs w:val="16"/>
        </w:rPr>
        <w:t>/</w:t>
      </w:r>
      <w:r>
        <w:rPr>
          <w:sz w:val="16"/>
          <w:szCs w:val="16"/>
        </w:rPr>
        <w:t>97</w:t>
      </w:r>
      <w:r>
        <w:rPr>
          <w:spacing w:val="2"/>
          <w:sz w:val="16"/>
          <w:szCs w:val="16"/>
        </w:rPr>
        <w:t>8</w:t>
      </w:r>
      <w:r>
        <w:rPr>
          <w:spacing w:val="-2"/>
          <w:sz w:val="16"/>
          <w:szCs w:val="16"/>
        </w:rPr>
        <w:t>-</w:t>
      </w:r>
      <w:r>
        <w:rPr>
          <w:spacing w:val="1"/>
          <w:sz w:val="16"/>
          <w:szCs w:val="16"/>
        </w:rPr>
        <w:t>1</w:t>
      </w:r>
      <w:r>
        <w:rPr>
          <w:sz w:val="16"/>
          <w:szCs w:val="16"/>
        </w:rPr>
        <w:t>-</w:t>
      </w:r>
      <w:r>
        <w:rPr>
          <w:spacing w:val="1"/>
          <w:sz w:val="16"/>
          <w:szCs w:val="16"/>
        </w:rPr>
        <w:t>4419</w:t>
      </w:r>
      <w:r>
        <w:rPr>
          <w:sz w:val="16"/>
          <w:szCs w:val="16"/>
        </w:rPr>
        <w:t>-</w:t>
      </w:r>
      <w:r>
        <w:rPr>
          <w:spacing w:val="-1"/>
          <w:sz w:val="16"/>
          <w:szCs w:val="16"/>
        </w:rPr>
        <w:t>1</w:t>
      </w:r>
      <w:r>
        <w:rPr>
          <w:sz w:val="16"/>
          <w:szCs w:val="16"/>
        </w:rPr>
        <w:t>42</w:t>
      </w:r>
      <w:r>
        <w:rPr>
          <w:spacing w:val="1"/>
          <w:sz w:val="16"/>
          <w:szCs w:val="16"/>
        </w:rPr>
        <w:t>8</w:t>
      </w:r>
      <w:r>
        <w:rPr>
          <w:sz w:val="16"/>
          <w:szCs w:val="16"/>
        </w:rPr>
        <w:t>-</w:t>
      </w:r>
      <w:r>
        <w:rPr>
          <w:spacing w:val="1"/>
          <w:sz w:val="16"/>
          <w:szCs w:val="16"/>
        </w:rPr>
        <w:t>6.</w:t>
      </w:r>
    </w:p>
    <w:p w14:paraId="21204426" w14:textId="77777777" w:rsidR="002C5EE3" w:rsidRDefault="00000000">
      <w:pPr>
        <w:spacing w:before="50" w:line="180" w:lineRule="exact"/>
        <w:ind w:left="360" w:right="79" w:hanging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[6]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S.</w:t>
      </w:r>
      <w:r>
        <w:rPr>
          <w:spacing w:val="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S</w:t>
      </w:r>
      <w:r>
        <w:rPr>
          <w:sz w:val="16"/>
          <w:szCs w:val="16"/>
        </w:rPr>
        <w:t>.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Daud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R.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Sudirma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, “B</w:t>
      </w:r>
      <w:r>
        <w:rPr>
          <w:spacing w:val="1"/>
          <w:sz w:val="16"/>
          <w:szCs w:val="16"/>
        </w:rPr>
        <w:t>u</w:t>
      </w:r>
      <w:r>
        <w:rPr>
          <w:sz w:val="16"/>
          <w:szCs w:val="16"/>
        </w:rPr>
        <w:t>tt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rworth Ba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dpass</w:t>
      </w:r>
      <w:r>
        <w:rPr>
          <w:spacing w:val="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nd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Stationary Wavelet  T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ansfo</w:t>
      </w:r>
      <w:r>
        <w:rPr>
          <w:spacing w:val="1"/>
          <w:sz w:val="16"/>
          <w:szCs w:val="16"/>
        </w:rPr>
        <w:t>r</w:t>
      </w:r>
      <w:r>
        <w:rPr>
          <w:sz w:val="16"/>
          <w:szCs w:val="16"/>
        </w:rPr>
        <w:t>m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Filt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r  C</w:t>
      </w:r>
      <w:r>
        <w:rPr>
          <w:spacing w:val="1"/>
          <w:sz w:val="16"/>
          <w:szCs w:val="16"/>
        </w:rPr>
        <w:t>o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p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r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>s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for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Elect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oe</w:t>
      </w:r>
      <w:r>
        <w:rPr>
          <w:spacing w:val="2"/>
          <w:sz w:val="16"/>
          <w:szCs w:val="16"/>
        </w:rPr>
        <w:t>n</w:t>
      </w:r>
      <w:r>
        <w:rPr>
          <w:sz w:val="16"/>
          <w:szCs w:val="16"/>
        </w:rPr>
        <w:t>cep</w:t>
      </w:r>
      <w:r>
        <w:rPr>
          <w:spacing w:val="1"/>
          <w:sz w:val="16"/>
          <w:szCs w:val="16"/>
        </w:rPr>
        <w:t>h</w:t>
      </w:r>
      <w:r>
        <w:rPr>
          <w:sz w:val="16"/>
          <w:szCs w:val="16"/>
        </w:rPr>
        <w:t>alograp</w:t>
      </w:r>
      <w:r>
        <w:rPr>
          <w:spacing w:val="1"/>
          <w:sz w:val="16"/>
          <w:szCs w:val="16"/>
        </w:rPr>
        <w:t>h</w:t>
      </w:r>
      <w:r>
        <w:rPr>
          <w:sz w:val="16"/>
          <w:szCs w:val="16"/>
        </w:rPr>
        <w:t>y Signal,”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2015</w:t>
      </w:r>
      <w:r>
        <w:rPr>
          <w:spacing w:val="4"/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>6</w:t>
      </w:r>
      <w:r>
        <w:rPr>
          <w:sz w:val="16"/>
          <w:szCs w:val="16"/>
        </w:rPr>
        <w:t>th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Internati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nal C</w:t>
      </w:r>
      <w:r>
        <w:rPr>
          <w:spacing w:val="2"/>
          <w:sz w:val="16"/>
          <w:szCs w:val="16"/>
        </w:rPr>
        <w:t>o</w:t>
      </w:r>
      <w:r>
        <w:rPr>
          <w:sz w:val="16"/>
          <w:szCs w:val="16"/>
        </w:rPr>
        <w:t>nfe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ence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on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Intell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>gent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Systems, Mo</w:t>
      </w:r>
      <w:r>
        <w:rPr>
          <w:spacing w:val="1"/>
          <w:sz w:val="16"/>
          <w:szCs w:val="16"/>
        </w:rPr>
        <w:t>d</w:t>
      </w:r>
      <w:r>
        <w:rPr>
          <w:sz w:val="16"/>
          <w:szCs w:val="16"/>
        </w:rPr>
        <w:t xml:space="preserve">elling   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and   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Simulati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 xml:space="preserve">n,   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2015,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pp.   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>
        <w:rPr>
          <w:spacing w:val="-1"/>
          <w:sz w:val="16"/>
          <w:szCs w:val="16"/>
        </w:rPr>
        <w:t>2</w:t>
      </w:r>
      <w:r>
        <w:rPr>
          <w:spacing w:val="4"/>
          <w:sz w:val="16"/>
          <w:szCs w:val="16"/>
        </w:rPr>
        <w:t>3</w:t>
      </w:r>
      <w:r>
        <w:rPr>
          <w:spacing w:val="1"/>
          <w:sz w:val="16"/>
          <w:szCs w:val="16"/>
        </w:rPr>
        <w:t>–</w:t>
      </w:r>
      <w:r>
        <w:rPr>
          <w:sz w:val="16"/>
          <w:szCs w:val="16"/>
        </w:rPr>
        <w:t>1</w:t>
      </w:r>
      <w:r>
        <w:rPr>
          <w:spacing w:val="-1"/>
          <w:sz w:val="16"/>
          <w:szCs w:val="16"/>
        </w:rPr>
        <w:t>2</w:t>
      </w:r>
      <w:r>
        <w:rPr>
          <w:sz w:val="16"/>
          <w:szCs w:val="16"/>
        </w:rPr>
        <w:t xml:space="preserve">6.   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doi:</w:t>
      </w:r>
    </w:p>
    <w:p w14:paraId="6DE32E7C" w14:textId="77777777" w:rsidR="002C5EE3" w:rsidRDefault="00000000">
      <w:pPr>
        <w:spacing w:line="160" w:lineRule="exact"/>
        <w:ind w:left="360" w:right="3050"/>
        <w:jc w:val="both"/>
        <w:rPr>
          <w:sz w:val="16"/>
          <w:szCs w:val="16"/>
        </w:rPr>
      </w:pPr>
      <w:r>
        <w:rPr>
          <w:sz w:val="16"/>
          <w:szCs w:val="16"/>
        </w:rPr>
        <w:t>10.1</w:t>
      </w:r>
      <w:r>
        <w:rPr>
          <w:spacing w:val="1"/>
          <w:sz w:val="16"/>
          <w:szCs w:val="16"/>
        </w:rPr>
        <w:t>1</w:t>
      </w:r>
      <w:r>
        <w:rPr>
          <w:spacing w:val="-1"/>
          <w:sz w:val="16"/>
          <w:szCs w:val="16"/>
        </w:rPr>
        <w:t>0</w:t>
      </w:r>
      <w:r>
        <w:rPr>
          <w:sz w:val="16"/>
          <w:szCs w:val="16"/>
        </w:rPr>
        <w:t>9</w:t>
      </w:r>
      <w:r>
        <w:rPr>
          <w:spacing w:val="1"/>
          <w:sz w:val="16"/>
          <w:szCs w:val="16"/>
        </w:rPr>
        <w:t>/</w:t>
      </w:r>
      <w:r>
        <w:rPr>
          <w:sz w:val="16"/>
          <w:szCs w:val="16"/>
        </w:rPr>
        <w:t>IS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S.2</w:t>
      </w:r>
      <w:r>
        <w:rPr>
          <w:spacing w:val="1"/>
          <w:sz w:val="16"/>
          <w:szCs w:val="16"/>
        </w:rPr>
        <w:t>0</w:t>
      </w:r>
      <w:r>
        <w:rPr>
          <w:sz w:val="16"/>
          <w:szCs w:val="16"/>
        </w:rPr>
        <w:t>15.2</w:t>
      </w:r>
      <w:r>
        <w:rPr>
          <w:spacing w:val="1"/>
          <w:sz w:val="16"/>
          <w:szCs w:val="16"/>
        </w:rPr>
        <w:t>9</w:t>
      </w:r>
      <w:r>
        <w:rPr>
          <w:sz w:val="16"/>
          <w:szCs w:val="16"/>
        </w:rPr>
        <w:t>.</w:t>
      </w:r>
    </w:p>
    <w:p w14:paraId="3F7B2C3B" w14:textId="77777777" w:rsidR="002C5EE3" w:rsidRDefault="00000000">
      <w:pPr>
        <w:spacing w:before="51" w:line="180" w:lineRule="exact"/>
        <w:ind w:left="360" w:right="77" w:hanging="360"/>
        <w:jc w:val="both"/>
        <w:rPr>
          <w:sz w:val="16"/>
          <w:szCs w:val="16"/>
        </w:rPr>
      </w:pPr>
      <w:r>
        <w:rPr>
          <w:sz w:val="16"/>
          <w:szCs w:val="16"/>
        </w:rPr>
        <w:t>[7]    S.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Kotte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1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R</w:t>
      </w:r>
      <w:r>
        <w:rPr>
          <w:sz w:val="16"/>
          <w:szCs w:val="16"/>
        </w:rPr>
        <w:t>.</w:t>
      </w:r>
      <w:r>
        <w:rPr>
          <w:spacing w:val="14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K</w:t>
      </w:r>
      <w:r>
        <w:rPr>
          <w:sz w:val="16"/>
          <w:szCs w:val="16"/>
        </w:rPr>
        <w:t>.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K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ar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Dab</w:t>
      </w:r>
      <w:r>
        <w:rPr>
          <w:spacing w:val="2"/>
          <w:sz w:val="16"/>
          <w:szCs w:val="16"/>
        </w:rPr>
        <w:t>b</w:t>
      </w:r>
      <w:r>
        <w:rPr>
          <w:sz w:val="16"/>
          <w:szCs w:val="16"/>
        </w:rPr>
        <w:t>akuti,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“Meth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ds</w:t>
      </w:r>
      <w:r>
        <w:rPr>
          <w:spacing w:val="11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f</w:t>
      </w:r>
      <w:r>
        <w:rPr>
          <w:sz w:val="16"/>
          <w:szCs w:val="16"/>
        </w:rPr>
        <w:t>or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r</w:t>
      </w:r>
      <w:r>
        <w:rPr>
          <w:spacing w:val="1"/>
          <w:sz w:val="16"/>
          <w:szCs w:val="16"/>
        </w:rPr>
        <w:t>e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oval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of arti</w:t>
      </w:r>
      <w:r>
        <w:rPr>
          <w:spacing w:val="-1"/>
          <w:sz w:val="16"/>
          <w:szCs w:val="16"/>
        </w:rPr>
        <w:t>f</w:t>
      </w:r>
      <w:r>
        <w:rPr>
          <w:sz w:val="16"/>
          <w:szCs w:val="16"/>
        </w:rPr>
        <w:t>acts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f</w:t>
      </w:r>
      <w:r>
        <w:rPr>
          <w:spacing w:val="-1"/>
          <w:sz w:val="16"/>
          <w:szCs w:val="16"/>
        </w:rPr>
        <w:t>r</w:t>
      </w:r>
      <w:r>
        <w:rPr>
          <w:spacing w:val="2"/>
          <w:sz w:val="16"/>
          <w:szCs w:val="16"/>
        </w:rPr>
        <w:t>o</w:t>
      </w:r>
      <w:r>
        <w:rPr>
          <w:sz w:val="16"/>
          <w:szCs w:val="16"/>
        </w:rPr>
        <w:t>m</w:t>
      </w:r>
      <w:r>
        <w:rPr>
          <w:spacing w:val="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EG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si</w:t>
      </w:r>
      <w:r>
        <w:rPr>
          <w:spacing w:val="1"/>
          <w:sz w:val="16"/>
          <w:szCs w:val="16"/>
        </w:rPr>
        <w:t>g</w:t>
      </w:r>
      <w:r>
        <w:rPr>
          <w:sz w:val="16"/>
          <w:szCs w:val="16"/>
        </w:rPr>
        <w:t>nal: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r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view,” in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J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urnal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Physics: C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nfe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ence</w:t>
      </w:r>
      <w:r>
        <w:rPr>
          <w:spacing w:val="-11"/>
          <w:sz w:val="16"/>
          <w:szCs w:val="16"/>
        </w:rPr>
        <w:t xml:space="preserve"> </w:t>
      </w:r>
      <w:r>
        <w:rPr>
          <w:sz w:val="16"/>
          <w:szCs w:val="16"/>
        </w:rPr>
        <w:t>Serie</w:t>
      </w:r>
      <w:r>
        <w:rPr>
          <w:spacing w:val="1"/>
          <w:sz w:val="16"/>
          <w:szCs w:val="16"/>
        </w:rPr>
        <w:t>s</w:t>
      </w:r>
      <w:r>
        <w:rPr>
          <w:sz w:val="16"/>
          <w:szCs w:val="16"/>
        </w:rPr>
        <w:t>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IOP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Publis</w:t>
      </w:r>
      <w:r>
        <w:rPr>
          <w:spacing w:val="1"/>
          <w:sz w:val="16"/>
          <w:szCs w:val="16"/>
        </w:rPr>
        <w:t>h</w:t>
      </w:r>
      <w:r>
        <w:rPr>
          <w:sz w:val="16"/>
          <w:szCs w:val="16"/>
        </w:rPr>
        <w:t>ing</w:t>
      </w:r>
      <w:r>
        <w:rPr>
          <w:spacing w:val="-10"/>
          <w:sz w:val="16"/>
          <w:szCs w:val="16"/>
        </w:rPr>
        <w:t xml:space="preserve"> </w:t>
      </w:r>
      <w:r>
        <w:rPr>
          <w:sz w:val="16"/>
          <w:szCs w:val="16"/>
        </w:rPr>
        <w:t>Ltd,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De</w:t>
      </w:r>
      <w:r>
        <w:rPr>
          <w:spacing w:val="2"/>
          <w:sz w:val="16"/>
          <w:szCs w:val="16"/>
        </w:rPr>
        <w:t>c</w:t>
      </w:r>
      <w:r>
        <w:rPr>
          <w:sz w:val="16"/>
          <w:szCs w:val="16"/>
        </w:rPr>
        <w:t>.</w:t>
      </w:r>
      <w:r>
        <w:rPr>
          <w:spacing w:val="-7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2020</w:t>
      </w:r>
      <w:r>
        <w:rPr>
          <w:sz w:val="16"/>
          <w:szCs w:val="16"/>
        </w:rPr>
        <w:t>,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doi: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10.1</w:t>
      </w:r>
      <w:r>
        <w:rPr>
          <w:spacing w:val="1"/>
          <w:sz w:val="16"/>
          <w:szCs w:val="16"/>
        </w:rPr>
        <w:t>0</w:t>
      </w:r>
      <w:r>
        <w:rPr>
          <w:spacing w:val="-1"/>
          <w:sz w:val="16"/>
          <w:szCs w:val="16"/>
        </w:rPr>
        <w:t>8</w:t>
      </w:r>
      <w:r>
        <w:rPr>
          <w:sz w:val="16"/>
          <w:szCs w:val="16"/>
        </w:rPr>
        <w:t>8/1</w:t>
      </w:r>
      <w:r>
        <w:rPr>
          <w:spacing w:val="-1"/>
          <w:sz w:val="16"/>
          <w:szCs w:val="16"/>
        </w:rPr>
        <w:t>7</w:t>
      </w:r>
      <w:r>
        <w:rPr>
          <w:sz w:val="16"/>
          <w:szCs w:val="16"/>
        </w:rPr>
        <w:t>4</w:t>
      </w:r>
      <w:r>
        <w:rPr>
          <w:spacing w:val="2"/>
          <w:sz w:val="16"/>
          <w:szCs w:val="16"/>
        </w:rPr>
        <w:t>2</w:t>
      </w:r>
      <w:r>
        <w:rPr>
          <w:sz w:val="16"/>
          <w:szCs w:val="16"/>
        </w:rPr>
        <w:t>-</w:t>
      </w:r>
    </w:p>
    <w:p w14:paraId="735C9D89" w14:textId="77777777" w:rsidR="002C5EE3" w:rsidRDefault="00000000">
      <w:pPr>
        <w:spacing w:line="160" w:lineRule="exact"/>
        <w:ind w:left="360" w:right="3216"/>
        <w:jc w:val="both"/>
        <w:rPr>
          <w:sz w:val="16"/>
          <w:szCs w:val="16"/>
        </w:rPr>
      </w:pPr>
      <w:r>
        <w:rPr>
          <w:sz w:val="16"/>
          <w:szCs w:val="16"/>
        </w:rPr>
        <w:t>6596</w:t>
      </w:r>
      <w:r>
        <w:rPr>
          <w:spacing w:val="-1"/>
          <w:sz w:val="16"/>
          <w:szCs w:val="16"/>
        </w:rPr>
        <w:t>/</w:t>
      </w:r>
      <w:r>
        <w:rPr>
          <w:sz w:val="16"/>
          <w:szCs w:val="16"/>
        </w:rPr>
        <w:t>17</w:t>
      </w:r>
      <w:r>
        <w:rPr>
          <w:spacing w:val="-1"/>
          <w:sz w:val="16"/>
          <w:szCs w:val="16"/>
        </w:rPr>
        <w:t>0</w:t>
      </w:r>
      <w:r>
        <w:rPr>
          <w:sz w:val="16"/>
          <w:szCs w:val="16"/>
        </w:rPr>
        <w:t>6/1/</w:t>
      </w:r>
      <w:r>
        <w:rPr>
          <w:spacing w:val="-1"/>
          <w:sz w:val="16"/>
          <w:szCs w:val="16"/>
        </w:rPr>
        <w:t>0</w:t>
      </w:r>
      <w:r>
        <w:rPr>
          <w:sz w:val="16"/>
          <w:szCs w:val="16"/>
        </w:rPr>
        <w:t>12</w:t>
      </w:r>
      <w:r>
        <w:rPr>
          <w:spacing w:val="-1"/>
          <w:sz w:val="16"/>
          <w:szCs w:val="16"/>
        </w:rPr>
        <w:t>0</w:t>
      </w:r>
      <w:r>
        <w:rPr>
          <w:sz w:val="16"/>
          <w:szCs w:val="16"/>
        </w:rPr>
        <w:t>93.</w:t>
      </w:r>
    </w:p>
    <w:p w14:paraId="43148343" w14:textId="77777777" w:rsidR="002C5EE3" w:rsidRDefault="00000000">
      <w:pPr>
        <w:spacing w:before="51" w:line="180" w:lineRule="exact"/>
        <w:ind w:left="360" w:right="79" w:hanging="360"/>
        <w:jc w:val="both"/>
        <w:rPr>
          <w:sz w:val="16"/>
          <w:szCs w:val="16"/>
        </w:rPr>
      </w:pPr>
      <w:r>
        <w:rPr>
          <w:sz w:val="16"/>
          <w:szCs w:val="16"/>
        </w:rPr>
        <w:t>[8]    A.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Delo</w:t>
      </w:r>
      <w:r>
        <w:rPr>
          <w:spacing w:val="1"/>
          <w:sz w:val="16"/>
          <w:szCs w:val="16"/>
        </w:rPr>
        <w:t>r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e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S</w:t>
      </w:r>
      <w:r>
        <w:rPr>
          <w:sz w:val="16"/>
          <w:szCs w:val="16"/>
        </w:rPr>
        <w:t>.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Makei</w:t>
      </w:r>
      <w:r>
        <w:rPr>
          <w:spacing w:val="1"/>
          <w:sz w:val="16"/>
          <w:szCs w:val="16"/>
        </w:rPr>
        <w:t>g</w:t>
      </w:r>
      <w:r>
        <w:rPr>
          <w:sz w:val="16"/>
          <w:szCs w:val="16"/>
        </w:rPr>
        <w:t>,</w:t>
      </w:r>
      <w:r>
        <w:rPr>
          <w:spacing w:val="3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“</w:t>
      </w:r>
      <w:r>
        <w:rPr>
          <w:sz w:val="16"/>
          <w:szCs w:val="16"/>
        </w:rPr>
        <w:t>E</w:t>
      </w:r>
      <w:r>
        <w:rPr>
          <w:spacing w:val="-1"/>
          <w:sz w:val="16"/>
          <w:szCs w:val="16"/>
        </w:rPr>
        <w:t>E</w:t>
      </w:r>
      <w:r>
        <w:rPr>
          <w:spacing w:val="1"/>
          <w:sz w:val="16"/>
          <w:szCs w:val="16"/>
        </w:rPr>
        <w:t>GL</w:t>
      </w:r>
      <w:r>
        <w:rPr>
          <w:sz w:val="16"/>
          <w:szCs w:val="16"/>
        </w:rPr>
        <w:t>AB: an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open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u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ce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toolbox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for analysis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si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gl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 xml:space="preserve">-trial 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EG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dyna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ics including independent co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ponent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analysis,” 20</w:t>
      </w:r>
      <w:r>
        <w:rPr>
          <w:spacing w:val="-1"/>
          <w:sz w:val="16"/>
          <w:szCs w:val="16"/>
        </w:rPr>
        <w:t>0</w:t>
      </w:r>
      <w:r>
        <w:rPr>
          <w:spacing w:val="3"/>
          <w:sz w:val="16"/>
          <w:szCs w:val="16"/>
        </w:rPr>
        <w:t>4</w:t>
      </w:r>
      <w:r>
        <w:rPr>
          <w:sz w:val="16"/>
          <w:szCs w:val="16"/>
        </w:rPr>
        <w:t>,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[Onli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e].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Available: </w:t>
      </w:r>
      <w:hyperlink r:id="rId17">
        <w:r>
          <w:rPr>
            <w:sz w:val="16"/>
            <w:szCs w:val="16"/>
          </w:rPr>
          <w:t>http://www.sccn.</w:t>
        </w:r>
        <w:r>
          <w:rPr>
            <w:spacing w:val="1"/>
            <w:sz w:val="16"/>
            <w:szCs w:val="16"/>
          </w:rPr>
          <w:t>u</w:t>
        </w:r>
        <w:r>
          <w:rPr>
            <w:sz w:val="16"/>
            <w:szCs w:val="16"/>
          </w:rPr>
          <w:t>cs</w:t>
        </w:r>
        <w:r>
          <w:rPr>
            <w:spacing w:val="1"/>
            <w:sz w:val="16"/>
            <w:szCs w:val="16"/>
          </w:rPr>
          <w:t>d</w:t>
        </w:r>
        <w:r>
          <w:rPr>
            <w:sz w:val="16"/>
            <w:szCs w:val="16"/>
          </w:rPr>
          <w:t>.ed</w:t>
        </w:r>
        <w:r>
          <w:rPr>
            <w:spacing w:val="1"/>
            <w:sz w:val="16"/>
            <w:szCs w:val="16"/>
          </w:rPr>
          <w:t>u</w:t>
        </w:r>
        <w:r>
          <w:rPr>
            <w:sz w:val="16"/>
            <w:szCs w:val="16"/>
          </w:rPr>
          <w:t>/eeglab/</w:t>
        </w:r>
      </w:hyperlink>
    </w:p>
    <w:p w14:paraId="04FC69CD" w14:textId="77777777" w:rsidR="002C5EE3" w:rsidRDefault="00000000">
      <w:pPr>
        <w:spacing w:before="49" w:line="180" w:lineRule="exact"/>
        <w:ind w:left="360" w:right="80" w:hanging="360"/>
        <w:jc w:val="both"/>
        <w:rPr>
          <w:sz w:val="16"/>
          <w:szCs w:val="16"/>
        </w:rPr>
      </w:pPr>
      <w:r>
        <w:rPr>
          <w:sz w:val="16"/>
          <w:szCs w:val="16"/>
        </w:rPr>
        <w:t>[9]    Albera,</w:t>
      </w:r>
      <w:r>
        <w:rPr>
          <w:spacing w:val="8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L</w:t>
      </w:r>
      <w:r>
        <w:rPr>
          <w:sz w:val="16"/>
          <w:szCs w:val="16"/>
        </w:rPr>
        <w:t>.,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Kach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noura,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.</w:t>
      </w:r>
      <w:r>
        <w:rPr>
          <w:sz w:val="16"/>
          <w:szCs w:val="16"/>
        </w:rPr>
        <w:t>,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pacing w:val="2"/>
          <w:sz w:val="16"/>
          <w:szCs w:val="16"/>
        </w:rPr>
        <w:t>o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on,</w:t>
      </w:r>
      <w:r>
        <w:rPr>
          <w:spacing w:val="7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P</w:t>
      </w:r>
      <w:r>
        <w:rPr>
          <w:sz w:val="16"/>
          <w:szCs w:val="16"/>
        </w:rPr>
        <w:t>.,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K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r</w:t>
      </w:r>
      <w:r>
        <w:rPr>
          <w:spacing w:val="-1"/>
          <w:sz w:val="16"/>
          <w:szCs w:val="16"/>
        </w:rPr>
        <w:t>f</w:t>
      </w:r>
      <w:r>
        <w:rPr>
          <w:sz w:val="16"/>
          <w:szCs w:val="16"/>
        </w:rPr>
        <w:t>oul,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A.,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Wendling,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F., Senhadji,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L.,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spacing w:val="4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M</w:t>
      </w:r>
      <w:r>
        <w:rPr>
          <w:sz w:val="16"/>
          <w:szCs w:val="16"/>
        </w:rPr>
        <w:t>erlet,</w:t>
      </w:r>
      <w:r>
        <w:rPr>
          <w:spacing w:val="-2"/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>I</w:t>
      </w:r>
      <w:r>
        <w:rPr>
          <w:sz w:val="16"/>
          <w:szCs w:val="16"/>
        </w:rPr>
        <w:t>,</w:t>
      </w:r>
      <w:r>
        <w:rPr>
          <w:spacing w:val="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“</w:t>
      </w:r>
      <w:r>
        <w:rPr>
          <w:sz w:val="16"/>
          <w:szCs w:val="16"/>
        </w:rPr>
        <w:t>ICA-bas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d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EEG denoisi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g: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pacing w:val="2"/>
          <w:sz w:val="16"/>
          <w:szCs w:val="16"/>
        </w:rPr>
        <w:t>o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parati</w:t>
      </w:r>
      <w:r>
        <w:rPr>
          <w:spacing w:val="1"/>
          <w:sz w:val="16"/>
          <w:szCs w:val="16"/>
        </w:rPr>
        <w:t>v</w:t>
      </w:r>
      <w:r>
        <w:rPr>
          <w:sz w:val="16"/>
          <w:szCs w:val="16"/>
        </w:rPr>
        <w:t>e analysis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fi</w:t>
      </w:r>
      <w:r>
        <w:rPr>
          <w:spacing w:val="-1"/>
          <w:sz w:val="16"/>
          <w:szCs w:val="16"/>
        </w:rPr>
        <w:t>f</w:t>
      </w:r>
      <w:r>
        <w:rPr>
          <w:sz w:val="16"/>
          <w:szCs w:val="16"/>
        </w:rPr>
        <w:t>teen</w:t>
      </w:r>
      <w:r>
        <w:rPr>
          <w:spacing w:val="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ethod</w:t>
      </w:r>
      <w:r>
        <w:rPr>
          <w:spacing w:val="2"/>
          <w:sz w:val="16"/>
          <w:szCs w:val="16"/>
        </w:rPr>
        <w:t>s</w:t>
      </w:r>
      <w:r>
        <w:rPr>
          <w:sz w:val="16"/>
          <w:szCs w:val="16"/>
        </w:rPr>
        <w:t>,” 2012,</w:t>
      </w:r>
      <w:r>
        <w:rPr>
          <w:spacing w:val="3"/>
          <w:sz w:val="16"/>
          <w:szCs w:val="16"/>
        </w:rPr>
        <w:t xml:space="preserve"> </w:t>
      </w:r>
      <w:r>
        <w:rPr>
          <w:i/>
          <w:sz w:val="16"/>
          <w:szCs w:val="16"/>
        </w:rPr>
        <w:t>Bulletin</w:t>
      </w:r>
      <w:r>
        <w:rPr>
          <w:i/>
          <w:spacing w:val="2"/>
          <w:sz w:val="16"/>
          <w:szCs w:val="16"/>
        </w:rPr>
        <w:t xml:space="preserve"> </w:t>
      </w:r>
      <w:r>
        <w:rPr>
          <w:i/>
          <w:sz w:val="16"/>
          <w:szCs w:val="16"/>
        </w:rPr>
        <w:t>of</w:t>
      </w:r>
      <w:r>
        <w:rPr>
          <w:i/>
          <w:spacing w:val="6"/>
          <w:sz w:val="16"/>
          <w:szCs w:val="16"/>
        </w:rPr>
        <w:t xml:space="preserve"> </w:t>
      </w:r>
      <w:r>
        <w:rPr>
          <w:i/>
          <w:sz w:val="16"/>
          <w:szCs w:val="16"/>
        </w:rPr>
        <w:t>the</w:t>
      </w:r>
      <w:r>
        <w:rPr>
          <w:i/>
          <w:spacing w:val="5"/>
          <w:sz w:val="16"/>
          <w:szCs w:val="16"/>
        </w:rPr>
        <w:t xml:space="preserve"> </w:t>
      </w:r>
      <w:r>
        <w:rPr>
          <w:i/>
          <w:sz w:val="16"/>
          <w:szCs w:val="16"/>
        </w:rPr>
        <w:t>Polish</w:t>
      </w:r>
      <w:r>
        <w:rPr>
          <w:i/>
          <w:spacing w:val="2"/>
          <w:sz w:val="16"/>
          <w:szCs w:val="16"/>
        </w:rPr>
        <w:t xml:space="preserve"> </w:t>
      </w:r>
      <w:r>
        <w:rPr>
          <w:i/>
          <w:sz w:val="16"/>
          <w:szCs w:val="16"/>
        </w:rPr>
        <w:t>Aca</w:t>
      </w:r>
      <w:r>
        <w:rPr>
          <w:i/>
          <w:spacing w:val="1"/>
          <w:sz w:val="16"/>
          <w:szCs w:val="16"/>
        </w:rPr>
        <w:t>d</w:t>
      </w:r>
      <w:r>
        <w:rPr>
          <w:i/>
          <w:sz w:val="16"/>
          <w:szCs w:val="16"/>
        </w:rPr>
        <w:t>emy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sz w:val="16"/>
          <w:szCs w:val="16"/>
        </w:rPr>
        <w:t>of Sciences:</w:t>
      </w:r>
      <w:r>
        <w:rPr>
          <w:i/>
          <w:spacing w:val="-6"/>
          <w:sz w:val="16"/>
          <w:szCs w:val="16"/>
        </w:rPr>
        <w:t xml:space="preserve"> </w:t>
      </w:r>
      <w:r>
        <w:rPr>
          <w:i/>
          <w:sz w:val="16"/>
          <w:szCs w:val="16"/>
        </w:rPr>
        <w:t>Techni</w:t>
      </w:r>
      <w:r>
        <w:rPr>
          <w:i/>
          <w:spacing w:val="1"/>
          <w:sz w:val="16"/>
          <w:szCs w:val="16"/>
        </w:rPr>
        <w:t>c</w:t>
      </w:r>
      <w:r>
        <w:rPr>
          <w:i/>
          <w:sz w:val="16"/>
          <w:szCs w:val="16"/>
        </w:rPr>
        <w:t>al</w:t>
      </w:r>
      <w:r>
        <w:rPr>
          <w:i/>
          <w:spacing w:val="-5"/>
          <w:sz w:val="16"/>
          <w:szCs w:val="16"/>
        </w:rPr>
        <w:t xml:space="preserve"> </w:t>
      </w:r>
      <w:r>
        <w:rPr>
          <w:i/>
          <w:sz w:val="16"/>
          <w:szCs w:val="16"/>
        </w:rPr>
        <w:t>Scie</w:t>
      </w:r>
      <w:r>
        <w:rPr>
          <w:i/>
          <w:spacing w:val="1"/>
          <w:sz w:val="16"/>
          <w:szCs w:val="16"/>
        </w:rPr>
        <w:t>n</w:t>
      </w:r>
      <w:r>
        <w:rPr>
          <w:i/>
          <w:sz w:val="16"/>
          <w:szCs w:val="16"/>
        </w:rPr>
        <w:t>ce</w:t>
      </w:r>
      <w:r>
        <w:rPr>
          <w:i/>
          <w:spacing w:val="2"/>
          <w:sz w:val="16"/>
          <w:szCs w:val="16"/>
        </w:rPr>
        <w:t>s</w:t>
      </w:r>
      <w:r>
        <w:rPr>
          <w:sz w:val="16"/>
          <w:szCs w:val="16"/>
        </w:rPr>
        <w:t>.</w:t>
      </w:r>
    </w:p>
    <w:p w14:paraId="62738362" w14:textId="77777777" w:rsidR="002C5EE3" w:rsidRDefault="00000000">
      <w:pPr>
        <w:spacing w:before="50" w:line="180" w:lineRule="exact"/>
        <w:ind w:left="360" w:right="78" w:hanging="360"/>
        <w:jc w:val="both"/>
        <w:rPr>
          <w:sz w:val="16"/>
          <w:szCs w:val="16"/>
        </w:rPr>
      </w:pPr>
      <w:r>
        <w:rPr>
          <w:sz w:val="16"/>
          <w:szCs w:val="16"/>
        </w:rPr>
        <w:t>[1</w:t>
      </w:r>
      <w:r>
        <w:rPr>
          <w:spacing w:val="1"/>
          <w:sz w:val="16"/>
          <w:szCs w:val="16"/>
        </w:rPr>
        <w:t>0</w:t>
      </w:r>
      <w:r>
        <w:rPr>
          <w:sz w:val="16"/>
          <w:szCs w:val="16"/>
        </w:rPr>
        <w:t>]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Raja</w:t>
      </w:r>
      <w:r>
        <w:rPr>
          <w:spacing w:val="1"/>
          <w:sz w:val="16"/>
          <w:szCs w:val="16"/>
        </w:rPr>
        <w:t>g</w:t>
      </w:r>
      <w:r>
        <w:rPr>
          <w:sz w:val="16"/>
          <w:szCs w:val="16"/>
        </w:rPr>
        <w:t>uru,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H</w:t>
      </w:r>
      <w:r>
        <w:rPr>
          <w:spacing w:val="1"/>
          <w:sz w:val="16"/>
          <w:szCs w:val="16"/>
        </w:rPr>
        <w:t>.</w:t>
      </w:r>
      <w:r>
        <w:rPr>
          <w:sz w:val="16"/>
          <w:szCs w:val="16"/>
        </w:rPr>
        <w:t>,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Prab</w:t>
      </w:r>
      <w:r>
        <w:rPr>
          <w:spacing w:val="1"/>
          <w:sz w:val="16"/>
          <w:szCs w:val="16"/>
        </w:rPr>
        <w:t>h</w:t>
      </w:r>
      <w:r>
        <w:rPr>
          <w:sz w:val="16"/>
          <w:szCs w:val="16"/>
        </w:rPr>
        <w:t>aka</w:t>
      </w:r>
      <w:r>
        <w:rPr>
          <w:spacing w:val="1"/>
          <w:sz w:val="16"/>
          <w:szCs w:val="16"/>
        </w:rPr>
        <w:t>r</w:t>
      </w:r>
      <w:r>
        <w:rPr>
          <w:sz w:val="16"/>
          <w:szCs w:val="16"/>
        </w:rPr>
        <w:t xml:space="preserve">, </w:t>
      </w:r>
      <w:r>
        <w:rPr>
          <w:spacing w:val="1"/>
          <w:sz w:val="16"/>
          <w:szCs w:val="16"/>
        </w:rPr>
        <w:t>S</w:t>
      </w:r>
      <w:r>
        <w:rPr>
          <w:sz w:val="16"/>
          <w:szCs w:val="16"/>
        </w:rPr>
        <w:t>.</w:t>
      </w:r>
      <w:r>
        <w:rPr>
          <w:spacing w:val="7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K</w:t>
      </w:r>
      <w:r>
        <w:rPr>
          <w:sz w:val="16"/>
          <w:szCs w:val="16"/>
        </w:rPr>
        <w:t>.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Non</w:t>
      </w:r>
      <w:r>
        <w:rPr>
          <w:spacing w:val="4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l</w:t>
      </w:r>
      <w:r>
        <w:rPr>
          <w:sz w:val="16"/>
          <w:szCs w:val="16"/>
        </w:rPr>
        <w:t>inear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1"/>
          <w:sz w:val="16"/>
          <w:szCs w:val="16"/>
        </w:rPr>
        <w:t>C</w:t>
      </w:r>
      <w:r>
        <w:rPr>
          <w:sz w:val="16"/>
          <w:szCs w:val="16"/>
        </w:rPr>
        <w:t>A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logistic regressi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>cla</w:t>
      </w:r>
      <w:r>
        <w:rPr>
          <w:spacing w:val="1"/>
          <w:sz w:val="16"/>
          <w:szCs w:val="16"/>
        </w:rPr>
        <w:t>s</w:t>
      </w:r>
      <w:r>
        <w:rPr>
          <w:sz w:val="16"/>
          <w:szCs w:val="16"/>
        </w:rPr>
        <w:t>sification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26"/>
          <w:sz w:val="16"/>
          <w:szCs w:val="16"/>
        </w:rPr>
        <w:t xml:space="preserve"> </w:t>
      </w:r>
      <w:r>
        <w:rPr>
          <w:sz w:val="16"/>
          <w:szCs w:val="16"/>
        </w:rPr>
        <w:t>epilepsy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f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om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EEG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>gnal</w:t>
      </w:r>
      <w:r>
        <w:rPr>
          <w:spacing w:val="3"/>
          <w:sz w:val="16"/>
          <w:szCs w:val="16"/>
        </w:rPr>
        <w:t>s</w:t>
      </w:r>
      <w:r>
        <w:rPr>
          <w:sz w:val="16"/>
          <w:szCs w:val="16"/>
        </w:rPr>
        <w:t>,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26"/>
          <w:sz w:val="16"/>
          <w:szCs w:val="16"/>
        </w:rPr>
        <w:t xml:space="preserve"> </w:t>
      </w:r>
      <w:r>
        <w:rPr>
          <w:i/>
          <w:spacing w:val="1"/>
          <w:sz w:val="16"/>
          <w:szCs w:val="16"/>
        </w:rPr>
        <w:t>2017</w:t>
      </w:r>
    </w:p>
    <w:p w14:paraId="0484435C" w14:textId="77777777" w:rsidR="002C5EE3" w:rsidRDefault="00000000">
      <w:pPr>
        <w:spacing w:line="180" w:lineRule="exact"/>
        <w:ind w:left="360" w:right="78"/>
        <w:jc w:val="both"/>
        <w:rPr>
          <w:sz w:val="16"/>
          <w:szCs w:val="16"/>
        </w:rPr>
      </w:pPr>
      <w:r>
        <w:rPr>
          <w:i/>
          <w:sz w:val="16"/>
          <w:szCs w:val="16"/>
        </w:rPr>
        <w:t>International</w:t>
      </w:r>
      <w:r>
        <w:rPr>
          <w:i/>
          <w:spacing w:val="2"/>
          <w:sz w:val="16"/>
          <w:szCs w:val="16"/>
        </w:rPr>
        <w:t xml:space="preserve"> </w:t>
      </w:r>
      <w:r>
        <w:rPr>
          <w:i/>
          <w:spacing w:val="-1"/>
          <w:sz w:val="16"/>
          <w:szCs w:val="16"/>
        </w:rPr>
        <w:t>Co</w:t>
      </w:r>
      <w:r>
        <w:rPr>
          <w:i/>
          <w:sz w:val="16"/>
          <w:szCs w:val="16"/>
        </w:rPr>
        <w:t>nfere</w:t>
      </w:r>
      <w:r>
        <w:rPr>
          <w:i/>
          <w:spacing w:val="1"/>
          <w:sz w:val="16"/>
          <w:szCs w:val="16"/>
        </w:rPr>
        <w:t>n</w:t>
      </w:r>
      <w:r>
        <w:rPr>
          <w:i/>
          <w:sz w:val="16"/>
          <w:szCs w:val="16"/>
        </w:rPr>
        <w:t>ce</w:t>
      </w:r>
      <w:r>
        <w:rPr>
          <w:i/>
          <w:spacing w:val="2"/>
          <w:sz w:val="16"/>
          <w:szCs w:val="16"/>
        </w:rPr>
        <w:t xml:space="preserve"> </w:t>
      </w:r>
      <w:r>
        <w:rPr>
          <w:i/>
          <w:sz w:val="16"/>
          <w:szCs w:val="16"/>
        </w:rPr>
        <w:t>of</w:t>
      </w:r>
      <w:r>
        <w:rPr>
          <w:i/>
          <w:spacing w:val="9"/>
          <w:sz w:val="16"/>
          <w:szCs w:val="16"/>
        </w:rPr>
        <w:t xml:space="preserve"> </w:t>
      </w:r>
      <w:r>
        <w:rPr>
          <w:i/>
          <w:sz w:val="16"/>
          <w:szCs w:val="16"/>
        </w:rPr>
        <w:t>El</w:t>
      </w:r>
      <w:r>
        <w:rPr>
          <w:i/>
          <w:spacing w:val="1"/>
          <w:sz w:val="16"/>
          <w:szCs w:val="16"/>
        </w:rPr>
        <w:t>e</w:t>
      </w:r>
      <w:r>
        <w:rPr>
          <w:i/>
          <w:sz w:val="16"/>
          <w:szCs w:val="16"/>
        </w:rPr>
        <w:t>ctr</w:t>
      </w:r>
      <w:r>
        <w:rPr>
          <w:i/>
          <w:spacing w:val="1"/>
          <w:sz w:val="16"/>
          <w:szCs w:val="16"/>
        </w:rPr>
        <w:t>o</w:t>
      </w:r>
      <w:r>
        <w:rPr>
          <w:i/>
          <w:sz w:val="16"/>
          <w:szCs w:val="16"/>
        </w:rPr>
        <w:t>nics,</w:t>
      </w:r>
      <w:r>
        <w:rPr>
          <w:i/>
          <w:spacing w:val="2"/>
          <w:sz w:val="16"/>
          <w:szCs w:val="16"/>
        </w:rPr>
        <w:t xml:space="preserve"> </w:t>
      </w:r>
      <w:r>
        <w:rPr>
          <w:i/>
          <w:sz w:val="16"/>
          <w:szCs w:val="16"/>
        </w:rPr>
        <w:t>C</w:t>
      </w:r>
      <w:r>
        <w:rPr>
          <w:i/>
          <w:spacing w:val="1"/>
          <w:sz w:val="16"/>
          <w:szCs w:val="16"/>
        </w:rPr>
        <w:t>o</w:t>
      </w:r>
      <w:r>
        <w:rPr>
          <w:i/>
          <w:sz w:val="16"/>
          <w:szCs w:val="16"/>
        </w:rPr>
        <w:t xml:space="preserve">mmunication </w:t>
      </w:r>
      <w:r>
        <w:rPr>
          <w:i/>
          <w:spacing w:val="-1"/>
          <w:sz w:val="16"/>
          <w:szCs w:val="16"/>
        </w:rPr>
        <w:t>a</w:t>
      </w:r>
      <w:r>
        <w:rPr>
          <w:i/>
          <w:sz w:val="16"/>
          <w:szCs w:val="16"/>
        </w:rPr>
        <w:t>nd Aeros</w:t>
      </w:r>
      <w:r>
        <w:rPr>
          <w:i/>
          <w:spacing w:val="1"/>
          <w:sz w:val="16"/>
          <w:szCs w:val="16"/>
        </w:rPr>
        <w:t>p</w:t>
      </w:r>
      <w:r>
        <w:rPr>
          <w:i/>
          <w:sz w:val="16"/>
          <w:szCs w:val="16"/>
        </w:rPr>
        <w:t>ace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sz w:val="16"/>
          <w:szCs w:val="16"/>
        </w:rPr>
        <w:t>Technol</w:t>
      </w:r>
      <w:r>
        <w:rPr>
          <w:i/>
          <w:spacing w:val="-1"/>
          <w:sz w:val="16"/>
          <w:szCs w:val="16"/>
        </w:rPr>
        <w:t>o</w:t>
      </w:r>
      <w:r>
        <w:rPr>
          <w:i/>
          <w:sz w:val="16"/>
          <w:szCs w:val="16"/>
        </w:rPr>
        <w:t>gy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>
        <w:rPr>
          <w:i/>
          <w:spacing w:val="-1"/>
          <w:sz w:val="16"/>
          <w:szCs w:val="16"/>
        </w:rPr>
        <w:t>I</w:t>
      </w:r>
      <w:r>
        <w:rPr>
          <w:i/>
          <w:sz w:val="16"/>
          <w:szCs w:val="16"/>
        </w:rPr>
        <w:t>CE</w:t>
      </w:r>
      <w:r>
        <w:rPr>
          <w:i/>
          <w:spacing w:val="1"/>
          <w:sz w:val="16"/>
          <w:szCs w:val="16"/>
        </w:rPr>
        <w:t>C</w:t>
      </w:r>
      <w:r>
        <w:rPr>
          <w:i/>
          <w:sz w:val="16"/>
          <w:szCs w:val="16"/>
        </w:rPr>
        <w:t>A</w:t>
      </w:r>
      <w:r>
        <w:rPr>
          <w:i/>
          <w:spacing w:val="1"/>
          <w:sz w:val="16"/>
          <w:szCs w:val="16"/>
        </w:rPr>
        <w:t>)</w:t>
      </w:r>
      <w:r>
        <w:rPr>
          <w:sz w:val="16"/>
          <w:szCs w:val="16"/>
        </w:rPr>
        <w:t>,</w:t>
      </w:r>
      <w:r>
        <w:rPr>
          <w:spacing w:val="2"/>
          <w:sz w:val="16"/>
          <w:szCs w:val="16"/>
        </w:rPr>
        <w:t xml:space="preserve"> </w:t>
      </w:r>
      <w:r>
        <w:rPr>
          <w:i/>
          <w:spacing w:val="1"/>
          <w:sz w:val="16"/>
          <w:szCs w:val="16"/>
        </w:rPr>
        <w:t>2017</w:t>
      </w:r>
      <w:r>
        <w:rPr>
          <w:sz w:val="16"/>
          <w:szCs w:val="16"/>
        </w:rPr>
        <w:t>-</w:t>
      </w:r>
      <w:r>
        <w:rPr>
          <w:i/>
          <w:sz w:val="16"/>
          <w:szCs w:val="16"/>
        </w:rPr>
        <w:t>Janua</w:t>
      </w:r>
      <w:r>
        <w:rPr>
          <w:sz w:val="16"/>
          <w:szCs w:val="16"/>
        </w:rPr>
        <w:t>, 57</w:t>
      </w:r>
      <w:r>
        <w:rPr>
          <w:spacing w:val="1"/>
          <w:sz w:val="16"/>
          <w:szCs w:val="16"/>
        </w:rPr>
        <w:t>7–</w:t>
      </w:r>
      <w:r>
        <w:rPr>
          <w:spacing w:val="-1"/>
          <w:sz w:val="16"/>
          <w:szCs w:val="16"/>
        </w:rPr>
        <w:t>5</w:t>
      </w:r>
      <w:r>
        <w:rPr>
          <w:sz w:val="16"/>
          <w:szCs w:val="16"/>
        </w:rPr>
        <w:t>80. https://</w:t>
      </w:r>
      <w:r>
        <w:rPr>
          <w:spacing w:val="1"/>
          <w:sz w:val="16"/>
          <w:szCs w:val="16"/>
        </w:rPr>
        <w:t>d</w:t>
      </w:r>
      <w:r>
        <w:rPr>
          <w:sz w:val="16"/>
          <w:szCs w:val="16"/>
        </w:rPr>
        <w:t>oi.org/</w:t>
      </w:r>
      <w:r>
        <w:rPr>
          <w:spacing w:val="-1"/>
          <w:sz w:val="16"/>
          <w:szCs w:val="16"/>
        </w:rPr>
        <w:t>1</w:t>
      </w:r>
      <w:r>
        <w:rPr>
          <w:sz w:val="16"/>
          <w:szCs w:val="16"/>
        </w:rPr>
        <w:t>0.</w:t>
      </w:r>
      <w:r>
        <w:rPr>
          <w:spacing w:val="-1"/>
          <w:sz w:val="16"/>
          <w:szCs w:val="16"/>
        </w:rPr>
        <w:t>1</w:t>
      </w:r>
      <w:r>
        <w:rPr>
          <w:sz w:val="16"/>
          <w:szCs w:val="16"/>
        </w:rPr>
        <w:t>109/ICECA.2</w:t>
      </w:r>
      <w:r>
        <w:rPr>
          <w:spacing w:val="1"/>
          <w:sz w:val="16"/>
          <w:szCs w:val="16"/>
        </w:rPr>
        <w:t>0</w:t>
      </w:r>
      <w:r>
        <w:rPr>
          <w:sz w:val="16"/>
          <w:szCs w:val="16"/>
        </w:rPr>
        <w:t>17</w:t>
      </w:r>
      <w:r>
        <w:rPr>
          <w:spacing w:val="-1"/>
          <w:sz w:val="16"/>
          <w:szCs w:val="16"/>
        </w:rPr>
        <w:t>.</w:t>
      </w:r>
      <w:r>
        <w:rPr>
          <w:sz w:val="16"/>
          <w:szCs w:val="16"/>
        </w:rPr>
        <w:t>820</w:t>
      </w:r>
      <w:r>
        <w:rPr>
          <w:spacing w:val="-1"/>
          <w:sz w:val="16"/>
          <w:szCs w:val="16"/>
        </w:rPr>
        <w:t>3</w:t>
      </w:r>
      <w:r>
        <w:rPr>
          <w:sz w:val="16"/>
          <w:szCs w:val="16"/>
        </w:rPr>
        <w:t>602</w:t>
      </w:r>
    </w:p>
    <w:p w14:paraId="6118E474" w14:textId="77777777" w:rsidR="002C5EE3" w:rsidRDefault="00000000">
      <w:pPr>
        <w:spacing w:before="50" w:line="180" w:lineRule="exact"/>
        <w:ind w:left="360" w:right="77" w:hanging="360"/>
        <w:jc w:val="both"/>
        <w:rPr>
          <w:sz w:val="16"/>
          <w:szCs w:val="16"/>
        </w:rPr>
      </w:pPr>
      <w:r>
        <w:rPr>
          <w:sz w:val="16"/>
          <w:szCs w:val="16"/>
        </w:rPr>
        <w:t>[1</w:t>
      </w:r>
      <w:r>
        <w:rPr>
          <w:spacing w:val="1"/>
          <w:sz w:val="16"/>
          <w:szCs w:val="16"/>
        </w:rPr>
        <w:t>1</w:t>
      </w:r>
      <w:r>
        <w:rPr>
          <w:sz w:val="16"/>
          <w:szCs w:val="16"/>
        </w:rPr>
        <w:t>]  Yang,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B.,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Duan,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K.,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Fan,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pacing w:val="1"/>
          <w:sz w:val="16"/>
          <w:szCs w:val="16"/>
        </w:rPr>
        <w:t>.</w:t>
      </w:r>
      <w:r>
        <w:rPr>
          <w:sz w:val="16"/>
          <w:szCs w:val="16"/>
        </w:rPr>
        <w:t>,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Hu,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C.,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Wang,</w:t>
      </w:r>
      <w:r>
        <w:rPr>
          <w:spacing w:val="2"/>
          <w:sz w:val="16"/>
          <w:szCs w:val="16"/>
        </w:rPr>
        <w:t xml:space="preserve"> </w:t>
      </w:r>
      <w:r>
        <w:rPr>
          <w:spacing w:val="5"/>
          <w:sz w:val="16"/>
          <w:szCs w:val="16"/>
        </w:rPr>
        <w:t>J</w:t>
      </w:r>
      <w:r>
        <w:rPr>
          <w:sz w:val="16"/>
          <w:szCs w:val="16"/>
        </w:rPr>
        <w:t>.,</w:t>
      </w:r>
      <w:r>
        <w:rPr>
          <w:spacing w:val="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uto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atic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ocular arti</w:t>
      </w:r>
      <w:r>
        <w:rPr>
          <w:spacing w:val="-1"/>
          <w:sz w:val="16"/>
          <w:szCs w:val="16"/>
        </w:rPr>
        <w:t>f</w:t>
      </w:r>
      <w:r>
        <w:rPr>
          <w:sz w:val="16"/>
          <w:szCs w:val="16"/>
        </w:rPr>
        <w:t>acts</w:t>
      </w:r>
      <w:r>
        <w:rPr>
          <w:spacing w:val="3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r</w:t>
      </w:r>
      <w:r>
        <w:rPr>
          <w:sz w:val="16"/>
          <w:szCs w:val="16"/>
        </w:rPr>
        <w:t>e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oval</w:t>
      </w:r>
      <w:r>
        <w:rPr>
          <w:spacing w:val="4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>n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EEG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usi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de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p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learni</w:t>
      </w:r>
      <w:r>
        <w:rPr>
          <w:spacing w:val="1"/>
          <w:sz w:val="16"/>
          <w:szCs w:val="16"/>
        </w:rPr>
        <w:t>n</w:t>
      </w:r>
      <w:r>
        <w:rPr>
          <w:spacing w:val="4"/>
          <w:sz w:val="16"/>
          <w:szCs w:val="16"/>
        </w:rPr>
        <w:t>g</w:t>
      </w:r>
      <w:r>
        <w:rPr>
          <w:sz w:val="16"/>
          <w:szCs w:val="16"/>
        </w:rPr>
        <w:t>, in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2018</w:t>
      </w:r>
      <w:r>
        <w:rPr>
          <w:spacing w:val="4"/>
          <w:sz w:val="16"/>
          <w:szCs w:val="16"/>
        </w:rPr>
        <w:t xml:space="preserve"> </w:t>
      </w:r>
      <w:r>
        <w:rPr>
          <w:i/>
          <w:sz w:val="16"/>
          <w:szCs w:val="16"/>
        </w:rPr>
        <w:t>Biome</w:t>
      </w:r>
      <w:r>
        <w:rPr>
          <w:i/>
          <w:spacing w:val="1"/>
          <w:sz w:val="16"/>
          <w:szCs w:val="16"/>
        </w:rPr>
        <w:t>d</w:t>
      </w:r>
      <w:r>
        <w:rPr>
          <w:i/>
          <w:sz w:val="16"/>
          <w:szCs w:val="16"/>
        </w:rPr>
        <w:t>ical Signal</w:t>
      </w:r>
      <w:r>
        <w:rPr>
          <w:i/>
          <w:spacing w:val="3"/>
          <w:sz w:val="16"/>
          <w:szCs w:val="16"/>
        </w:rPr>
        <w:t xml:space="preserve"> </w:t>
      </w:r>
      <w:r>
        <w:rPr>
          <w:i/>
          <w:sz w:val="16"/>
          <w:szCs w:val="16"/>
        </w:rPr>
        <w:t>Proce</w:t>
      </w:r>
      <w:r>
        <w:rPr>
          <w:i/>
          <w:spacing w:val="-1"/>
          <w:sz w:val="16"/>
          <w:szCs w:val="16"/>
        </w:rPr>
        <w:t>s</w:t>
      </w:r>
      <w:r>
        <w:rPr>
          <w:i/>
          <w:sz w:val="16"/>
          <w:szCs w:val="16"/>
        </w:rPr>
        <w:t>si</w:t>
      </w:r>
      <w:r>
        <w:rPr>
          <w:i/>
          <w:spacing w:val="1"/>
          <w:sz w:val="16"/>
          <w:szCs w:val="16"/>
        </w:rPr>
        <w:t>n</w:t>
      </w:r>
      <w:r>
        <w:rPr>
          <w:i/>
          <w:sz w:val="16"/>
          <w:szCs w:val="16"/>
        </w:rPr>
        <w:t>g and</w:t>
      </w:r>
      <w:r>
        <w:rPr>
          <w:i/>
          <w:spacing w:val="4"/>
          <w:sz w:val="16"/>
          <w:szCs w:val="16"/>
        </w:rPr>
        <w:t xml:space="preserve"> </w:t>
      </w:r>
      <w:r>
        <w:rPr>
          <w:i/>
          <w:sz w:val="16"/>
          <w:szCs w:val="16"/>
        </w:rPr>
        <w:t>C</w:t>
      </w:r>
      <w:r>
        <w:rPr>
          <w:i/>
          <w:spacing w:val="1"/>
          <w:sz w:val="16"/>
          <w:szCs w:val="16"/>
        </w:rPr>
        <w:t>o</w:t>
      </w:r>
      <w:r>
        <w:rPr>
          <w:i/>
          <w:sz w:val="16"/>
          <w:szCs w:val="16"/>
        </w:rPr>
        <w:t>ntr</w:t>
      </w:r>
      <w:r>
        <w:rPr>
          <w:i/>
          <w:spacing w:val="1"/>
          <w:sz w:val="16"/>
          <w:szCs w:val="16"/>
        </w:rPr>
        <w:t>o</w:t>
      </w:r>
      <w:r>
        <w:rPr>
          <w:i/>
          <w:spacing w:val="3"/>
          <w:sz w:val="16"/>
          <w:szCs w:val="16"/>
        </w:rPr>
        <w:t>l</w:t>
      </w:r>
      <w:r>
        <w:rPr>
          <w:sz w:val="16"/>
          <w:szCs w:val="16"/>
        </w:rPr>
        <w:t>,</w:t>
      </w:r>
      <w:r>
        <w:rPr>
          <w:spacing w:val="2"/>
          <w:sz w:val="16"/>
          <w:szCs w:val="16"/>
        </w:rPr>
        <w:t xml:space="preserve"> </w:t>
      </w:r>
      <w:r>
        <w:rPr>
          <w:i/>
          <w:spacing w:val="1"/>
          <w:sz w:val="16"/>
          <w:szCs w:val="16"/>
        </w:rPr>
        <w:t>43</w:t>
      </w:r>
      <w:r>
        <w:rPr>
          <w:sz w:val="16"/>
          <w:szCs w:val="16"/>
        </w:rPr>
        <w:t>,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148</w:t>
      </w:r>
      <w:r>
        <w:rPr>
          <w:spacing w:val="1"/>
          <w:sz w:val="16"/>
          <w:szCs w:val="16"/>
        </w:rPr>
        <w:t>–</w:t>
      </w:r>
      <w:r>
        <w:rPr>
          <w:sz w:val="16"/>
          <w:szCs w:val="16"/>
        </w:rPr>
        <w:t>158. https://</w:t>
      </w:r>
      <w:r>
        <w:rPr>
          <w:spacing w:val="1"/>
          <w:sz w:val="16"/>
          <w:szCs w:val="16"/>
        </w:rPr>
        <w:t>d</w:t>
      </w:r>
      <w:r>
        <w:rPr>
          <w:sz w:val="16"/>
          <w:szCs w:val="16"/>
        </w:rPr>
        <w:t>oi.org/</w:t>
      </w:r>
      <w:r>
        <w:rPr>
          <w:spacing w:val="-1"/>
          <w:sz w:val="16"/>
          <w:szCs w:val="16"/>
        </w:rPr>
        <w:t>1</w:t>
      </w:r>
      <w:r>
        <w:rPr>
          <w:sz w:val="16"/>
          <w:szCs w:val="16"/>
        </w:rPr>
        <w:t>0.</w:t>
      </w:r>
      <w:r>
        <w:rPr>
          <w:spacing w:val="-1"/>
          <w:sz w:val="16"/>
          <w:szCs w:val="16"/>
        </w:rPr>
        <w:t>1</w:t>
      </w:r>
      <w:r>
        <w:rPr>
          <w:sz w:val="16"/>
          <w:szCs w:val="16"/>
        </w:rPr>
        <w:t>016/j.bspc.</w:t>
      </w:r>
      <w:r>
        <w:rPr>
          <w:spacing w:val="-1"/>
          <w:sz w:val="16"/>
          <w:szCs w:val="16"/>
        </w:rPr>
        <w:t>2</w:t>
      </w:r>
      <w:r>
        <w:rPr>
          <w:sz w:val="16"/>
          <w:szCs w:val="16"/>
        </w:rPr>
        <w:t>018.</w:t>
      </w:r>
      <w:r>
        <w:rPr>
          <w:spacing w:val="-1"/>
          <w:sz w:val="16"/>
          <w:szCs w:val="16"/>
        </w:rPr>
        <w:t>02</w:t>
      </w:r>
      <w:r>
        <w:rPr>
          <w:sz w:val="16"/>
          <w:szCs w:val="16"/>
        </w:rPr>
        <w:t>.0</w:t>
      </w:r>
      <w:r>
        <w:rPr>
          <w:spacing w:val="1"/>
          <w:sz w:val="16"/>
          <w:szCs w:val="16"/>
        </w:rPr>
        <w:t>2</w:t>
      </w:r>
      <w:r>
        <w:rPr>
          <w:sz w:val="16"/>
          <w:szCs w:val="16"/>
        </w:rPr>
        <w:t>1</w:t>
      </w:r>
    </w:p>
    <w:p w14:paraId="130133A6" w14:textId="77777777" w:rsidR="002C5EE3" w:rsidRDefault="00000000">
      <w:pPr>
        <w:spacing w:before="44"/>
        <w:ind w:right="78"/>
        <w:jc w:val="both"/>
        <w:rPr>
          <w:sz w:val="16"/>
          <w:szCs w:val="16"/>
        </w:rPr>
      </w:pPr>
      <w:r>
        <w:rPr>
          <w:sz w:val="16"/>
          <w:szCs w:val="16"/>
        </w:rPr>
        <w:t>[1</w:t>
      </w:r>
      <w:r>
        <w:rPr>
          <w:spacing w:val="1"/>
          <w:sz w:val="16"/>
          <w:szCs w:val="16"/>
        </w:rPr>
        <w:t>2</w:t>
      </w:r>
      <w:r>
        <w:rPr>
          <w:sz w:val="16"/>
          <w:szCs w:val="16"/>
        </w:rPr>
        <w:t xml:space="preserve">]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Sanei,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>
        <w:rPr>
          <w:spacing w:val="1"/>
          <w:sz w:val="16"/>
          <w:szCs w:val="16"/>
        </w:rPr>
        <w:t>.</w:t>
      </w:r>
      <w:r>
        <w:rPr>
          <w:sz w:val="16"/>
          <w:szCs w:val="16"/>
        </w:rPr>
        <w:t>,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pacing w:val="1"/>
          <w:sz w:val="16"/>
          <w:szCs w:val="16"/>
        </w:rPr>
        <w:t>ha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bers,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>A.</w:t>
      </w:r>
      <w:r>
        <w:rPr>
          <w:spacing w:val="20"/>
          <w:sz w:val="16"/>
          <w:szCs w:val="16"/>
        </w:rPr>
        <w:t xml:space="preserve"> </w:t>
      </w:r>
      <w:r>
        <w:rPr>
          <w:i/>
          <w:sz w:val="16"/>
          <w:szCs w:val="16"/>
        </w:rPr>
        <w:t>EEG</w:t>
      </w:r>
      <w:r>
        <w:rPr>
          <w:i/>
          <w:spacing w:val="17"/>
          <w:sz w:val="16"/>
          <w:szCs w:val="16"/>
        </w:rPr>
        <w:t xml:space="preserve"> </w:t>
      </w:r>
      <w:r>
        <w:rPr>
          <w:i/>
          <w:sz w:val="16"/>
          <w:szCs w:val="16"/>
        </w:rPr>
        <w:t>Signal</w:t>
      </w:r>
      <w:r>
        <w:rPr>
          <w:i/>
          <w:spacing w:val="15"/>
          <w:sz w:val="16"/>
          <w:szCs w:val="16"/>
        </w:rPr>
        <w:t xml:space="preserve"> </w:t>
      </w:r>
      <w:r>
        <w:rPr>
          <w:i/>
          <w:sz w:val="16"/>
          <w:szCs w:val="16"/>
        </w:rPr>
        <w:t>Processi</w:t>
      </w:r>
      <w:r>
        <w:rPr>
          <w:i/>
          <w:spacing w:val="-1"/>
          <w:sz w:val="16"/>
          <w:szCs w:val="16"/>
        </w:rPr>
        <w:t>n</w:t>
      </w:r>
      <w:r>
        <w:rPr>
          <w:i/>
          <w:spacing w:val="2"/>
          <w:sz w:val="16"/>
          <w:szCs w:val="16"/>
        </w:rPr>
        <w:t>g</w:t>
      </w:r>
      <w:r>
        <w:rPr>
          <w:sz w:val="16"/>
          <w:szCs w:val="16"/>
        </w:rPr>
        <w:t>,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2007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J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hn</w:t>
      </w:r>
    </w:p>
    <w:p w14:paraId="3027244C" w14:textId="77777777" w:rsidR="002C5EE3" w:rsidRDefault="00000000">
      <w:pPr>
        <w:spacing w:line="180" w:lineRule="exact"/>
        <w:ind w:left="360" w:right="752"/>
        <w:jc w:val="both"/>
        <w:rPr>
          <w:sz w:val="16"/>
          <w:szCs w:val="16"/>
        </w:rPr>
      </w:pPr>
      <w:r>
        <w:rPr>
          <w:sz w:val="16"/>
          <w:szCs w:val="16"/>
        </w:rPr>
        <w:t>Wiley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Sons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Ltd,.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https://</w:t>
      </w:r>
      <w:r>
        <w:rPr>
          <w:spacing w:val="1"/>
          <w:sz w:val="16"/>
          <w:szCs w:val="16"/>
        </w:rPr>
        <w:t>d</w:t>
      </w:r>
      <w:r>
        <w:rPr>
          <w:sz w:val="16"/>
          <w:szCs w:val="16"/>
        </w:rPr>
        <w:t>oi.org/10</w:t>
      </w:r>
      <w:r>
        <w:rPr>
          <w:spacing w:val="-1"/>
          <w:sz w:val="16"/>
          <w:szCs w:val="16"/>
        </w:rPr>
        <w:t>.</w:t>
      </w:r>
      <w:r>
        <w:rPr>
          <w:sz w:val="16"/>
          <w:szCs w:val="16"/>
        </w:rPr>
        <w:t>1002</w:t>
      </w:r>
      <w:r>
        <w:rPr>
          <w:spacing w:val="-1"/>
          <w:sz w:val="16"/>
          <w:szCs w:val="16"/>
        </w:rPr>
        <w:t>/</w:t>
      </w:r>
      <w:r>
        <w:rPr>
          <w:sz w:val="16"/>
          <w:szCs w:val="16"/>
        </w:rPr>
        <w:t>97</w:t>
      </w:r>
      <w:r>
        <w:rPr>
          <w:spacing w:val="-1"/>
          <w:sz w:val="16"/>
          <w:szCs w:val="16"/>
        </w:rPr>
        <w:t>8</w:t>
      </w:r>
      <w:r>
        <w:rPr>
          <w:sz w:val="16"/>
          <w:szCs w:val="16"/>
        </w:rPr>
        <w:t>04</w:t>
      </w:r>
      <w:r>
        <w:rPr>
          <w:spacing w:val="-1"/>
          <w:sz w:val="16"/>
          <w:szCs w:val="16"/>
        </w:rPr>
        <w:t>7</w:t>
      </w:r>
      <w:r>
        <w:rPr>
          <w:sz w:val="16"/>
          <w:szCs w:val="16"/>
        </w:rPr>
        <w:t>05</w:t>
      </w:r>
      <w:r>
        <w:rPr>
          <w:spacing w:val="-1"/>
          <w:sz w:val="16"/>
          <w:szCs w:val="16"/>
        </w:rPr>
        <w:t>11</w:t>
      </w:r>
      <w:r>
        <w:rPr>
          <w:sz w:val="16"/>
          <w:szCs w:val="16"/>
        </w:rPr>
        <w:t>923</w:t>
      </w:r>
    </w:p>
    <w:p w14:paraId="68A84BE7" w14:textId="77777777" w:rsidR="002C5EE3" w:rsidRDefault="00000000">
      <w:pPr>
        <w:spacing w:before="51" w:line="180" w:lineRule="exact"/>
        <w:ind w:left="360" w:right="78" w:hanging="360"/>
        <w:jc w:val="both"/>
        <w:rPr>
          <w:sz w:val="16"/>
          <w:szCs w:val="16"/>
        </w:rPr>
      </w:pPr>
      <w:r>
        <w:rPr>
          <w:sz w:val="16"/>
          <w:szCs w:val="16"/>
        </w:rPr>
        <w:t>[1</w:t>
      </w:r>
      <w:r>
        <w:rPr>
          <w:spacing w:val="1"/>
          <w:sz w:val="16"/>
          <w:szCs w:val="16"/>
        </w:rPr>
        <w:t>3</w:t>
      </w:r>
      <w:r>
        <w:rPr>
          <w:sz w:val="16"/>
          <w:szCs w:val="16"/>
        </w:rPr>
        <w:t xml:space="preserve">]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K.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Anjana,</w:t>
      </w:r>
      <w:r>
        <w:rPr>
          <w:spacing w:val="-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M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Ga</w:t>
      </w:r>
      <w:r>
        <w:rPr>
          <w:spacing w:val="2"/>
          <w:sz w:val="16"/>
          <w:szCs w:val="16"/>
        </w:rPr>
        <w:t>n</w:t>
      </w:r>
      <w:r>
        <w:rPr>
          <w:sz w:val="16"/>
          <w:szCs w:val="16"/>
        </w:rPr>
        <w:t>esa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R.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Lava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ya,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“E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otional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pacing w:val="1"/>
          <w:sz w:val="16"/>
          <w:szCs w:val="16"/>
        </w:rPr>
        <w:t>l</w:t>
      </w:r>
      <w:r>
        <w:rPr>
          <w:sz w:val="16"/>
          <w:szCs w:val="16"/>
        </w:rPr>
        <w:t>assification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of E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G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Signal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usi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age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Enc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ding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n</w:t>
      </w:r>
      <w:r>
        <w:rPr>
          <w:sz w:val="16"/>
          <w:szCs w:val="16"/>
        </w:rPr>
        <w:t>d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Deep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Lea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ning,” in Procee</w:t>
      </w:r>
      <w:r>
        <w:rPr>
          <w:spacing w:val="1"/>
          <w:sz w:val="16"/>
          <w:szCs w:val="16"/>
        </w:rPr>
        <w:t>d</w:t>
      </w:r>
      <w:r>
        <w:rPr>
          <w:sz w:val="16"/>
          <w:szCs w:val="16"/>
        </w:rPr>
        <w:t>ings of</w:t>
      </w:r>
      <w:r>
        <w:rPr>
          <w:spacing w:val="5"/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>2</w:t>
      </w:r>
      <w:r>
        <w:rPr>
          <w:sz w:val="16"/>
          <w:szCs w:val="16"/>
        </w:rPr>
        <w:t>021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EE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7th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ternati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nal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nfere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ce on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Bio Signals,</w:t>
      </w:r>
      <w:r>
        <w:rPr>
          <w:spacing w:val="5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I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ages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Instrumentat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>on, ICBSII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2021,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Institute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of Elect</w:t>
      </w:r>
      <w:r>
        <w:rPr>
          <w:spacing w:val="-1"/>
          <w:sz w:val="16"/>
          <w:szCs w:val="16"/>
        </w:rPr>
        <w:t>r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 xml:space="preserve">cal 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and 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>Elect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 xml:space="preserve">onics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En</w:t>
      </w:r>
      <w:r>
        <w:rPr>
          <w:spacing w:val="1"/>
          <w:sz w:val="16"/>
          <w:szCs w:val="16"/>
        </w:rPr>
        <w:t>gi</w:t>
      </w:r>
      <w:r>
        <w:rPr>
          <w:sz w:val="16"/>
          <w:szCs w:val="16"/>
        </w:rPr>
        <w:t xml:space="preserve">neers 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Inc.,  </w:t>
      </w:r>
      <w:r>
        <w:rPr>
          <w:spacing w:val="35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M</w:t>
      </w:r>
      <w:r>
        <w:rPr>
          <w:sz w:val="16"/>
          <w:szCs w:val="16"/>
        </w:rPr>
        <w:t>a</w:t>
      </w:r>
      <w:r>
        <w:rPr>
          <w:spacing w:val="3"/>
          <w:sz w:val="16"/>
          <w:szCs w:val="16"/>
        </w:rPr>
        <w:t>r</w:t>
      </w:r>
      <w:r>
        <w:rPr>
          <w:sz w:val="16"/>
          <w:szCs w:val="16"/>
        </w:rPr>
        <w:t xml:space="preserve">.  </w:t>
      </w:r>
      <w:r>
        <w:rPr>
          <w:spacing w:val="34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2021</w:t>
      </w:r>
      <w:r>
        <w:rPr>
          <w:sz w:val="16"/>
          <w:szCs w:val="16"/>
        </w:rPr>
        <w:t xml:space="preserve">, 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doi:</w:t>
      </w:r>
    </w:p>
    <w:p w14:paraId="1B74C406" w14:textId="77777777" w:rsidR="002C5EE3" w:rsidRDefault="00000000">
      <w:pPr>
        <w:spacing w:line="160" w:lineRule="exact"/>
        <w:ind w:left="360" w:right="2163"/>
        <w:jc w:val="both"/>
        <w:rPr>
          <w:sz w:val="16"/>
          <w:szCs w:val="16"/>
        </w:rPr>
      </w:pPr>
      <w:r>
        <w:rPr>
          <w:sz w:val="16"/>
          <w:szCs w:val="16"/>
        </w:rPr>
        <w:t>10.1</w:t>
      </w:r>
      <w:r>
        <w:rPr>
          <w:spacing w:val="1"/>
          <w:sz w:val="16"/>
          <w:szCs w:val="16"/>
        </w:rPr>
        <w:t>1</w:t>
      </w:r>
      <w:r>
        <w:rPr>
          <w:spacing w:val="-1"/>
          <w:sz w:val="16"/>
          <w:szCs w:val="16"/>
        </w:rPr>
        <w:t>0</w:t>
      </w:r>
      <w:r>
        <w:rPr>
          <w:sz w:val="16"/>
          <w:szCs w:val="16"/>
        </w:rPr>
        <w:t>9/ICBSII5</w:t>
      </w:r>
      <w:r>
        <w:rPr>
          <w:spacing w:val="1"/>
          <w:sz w:val="16"/>
          <w:szCs w:val="16"/>
        </w:rPr>
        <w:t>1</w:t>
      </w:r>
      <w:r>
        <w:rPr>
          <w:sz w:val="16"/>
          <w:szCs w:val="16"/>
        </w:rPr>
        <w:t>839.202</w:t>
      </w:r>
      <w:r>
        <w:rPr>
          <w:spacing w:val="1"/>
          <w:sz w:val="16"/>
          <w:szCs w:val="16"/>
        </w:rPr>
        <w:t>1</w:t>
      </w:r>
      <w:r>
        <w:rPr>
          <w:sz w:val="16"/>
          <w:szCs w:val="16"/>
        </w:rPr>
        <w:t>.944</w:t>
      </w:r>
      <w:r>
        <w:rPr>
          <w:spacing w:val="1"/>
          <w:sz w:val="16"/>
          <w:szCs w:val="16"/>
        </w:rPr>
        <w:t>5</w:t>
      </w:r>
      <w:r>
        <w:rPr>
          <w:spacing w:val="-1"/>
          <w:sz w:val="16"/>
          <w:szCs w:val="16"/>
        </w:rPr>
        <w:t>1</w:t>
      </w:r>
      <w:r>
        <w:rPr>
          <w:sz w:val="16"/>
          <w:szCs w:val="16"/>
        </w:rPr>
        <w:t>8</w:t>
      </w:r>
      <w:r>
        <w:rPr>
          <w:spacing w:val="-1"/>
          <w:sz w:val="16"/>
          <w:szCs w:val="16"/>
        </w:rPr>
        <w:t>7</w:t>
      </w:r>
      <w:r>
        <w:rPr>
          <w:sz w:val="16"/>
          <w:szCs w:val="16"/>
        </w:rPr>
        <w:t>.</w:t>
      </w:r>
    </w:p>
    <w:p w14:paraId="6990CB41" w14:textId="77777777" w:rsidR="002C5EE3" w:rsidRDefault="00000000">
      <w:pPr>
        <w:spacing w:before="51" w:line="180" w:lineRule="exact"/>
        <w:ind w:left="360" w:right="78" w:hanging="360"/>
        <w:jc w:val="both"/>
        <w:rPr>
          <w:sz w:val="16"/>
          <w:szCs w:val="16"/>
        </w:rPr>
      </w:pPr>
      <w:r>
        <w:rPr>
          <w:sz w:val="16"/>
          <w:szCs w:val="16"/>
        </w:rPr>
        <w:t>[1</w:t>
      </w:r>
      <w:r>
        <w:rPr>
          <w:spacing w:val="1"/>
          <w:sz w:val="16"/>
          <w:szCs w:val="16"/>
        </w:rPr>
        <w:t>4</w:t>
      </w:r>
      <w:r>
        <w:rPr>
          <w:sz w:val="16"/>
          <w:szCs w:val="16"/>
        </w:rPr>
        <w:t xml:space="preserve">]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M.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Shahabi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3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.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Mag</w:t>
      </w:r>
      <w:r>
        <w:rPr>
          <w:spacing w:val="1"/>
          <w:sz w:val="16"/>
          <w:szCs w:val="16"/>
        </w:rPr>
        <w:t>h</w:t>
      </w:r>
      <w:r>
        <w:rPr>
          <w:sz w:val="16"/>
          <w:szCs w:val="16"/>
        </w:rPr>
        <w:t>s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udi,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“Pre</w:t>
      </w:r>
      <w:r>
        <w:rPr>
          <w:spacing w:val="1"/>
          <w:sz w:val="16"/>
          <w:szCs w:val="16"/>
        </w:rPr>
        <w:t>d</w:t>
      </w:r>
      <w:r>
        <w:rPr>
          <w:sz w:val="16"/>
          <w:szCs w:val="16"/>
        </w:rPr>
        <w:t>iction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drug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response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ajor depressi</w:t>
      </w:r>
      <w:r>
        <w:rPr>
          <w:spacing w:val="1"/>
          <w:sz w:val="16"/>
          <w:szCs w:val="16"/>
        </w:rPr>
        <w:t>v</w:t>
      </w:r>
      <w:r>
        <w:rPr>
          <w:sz w:val="16"/>
          <w:szCs w:val="16"/>
        </w:rPr>
        <w:t>e dis</w:t>
      </w:r>
      <w:r>
        <w:rPr>
          <w:spacing w:val="1"/>
          <w:sz w:val="16"/>
          <w:szCs w:val="16"/>
        </w:rPr>
        <w:t>o</w:t>
      </w:r>
      <w:r>
        <w:rPr>
          <w:sz w:val="16"/>
          <w:szCs w:val="16"/>
        </w:rPr>
        <w:t>r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er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usi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ensemble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transf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l</w:t>
      </w:r>
      <w:r>
        <w:rPr>
          <w:sz w:val="16"/>
          <w:szCs w:val="16"/>
        </w:rPr>
        <w:t>earni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with convolut</w:t>
      </w:r>
      <w:r>
        <w:rPr>
          <w:spacing w:val="-1"/>
          <w:sz w:val="16"/>
          <w:szCs w:val="16"/>
        </w:rPr>
        <w:t>i</w:t>
      </w:r>
      <w:r>
        <w:rPr>
          <w:sz w:val="16"/>
          <w:szCs w:val="16"/>
        </w:rPr>
        <w:t>onal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neural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network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based</w:t>
      </w:r>
      <w:r>
        <w:rPr>
          <w:spacing w:val="-5"/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>o</w:t>
      </w:r>
      <w:r>
        <w:rPr>
          <w:sz w:val="16"/>
          <w:szCs w:val="16"/>
        </w:rPr>
        <w:t>n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E</w:t>
      </w:r>
      <w:r>
        <w:rPr>
          <w:spacing w:val="-1"/>
          <w:sz w:val="16"/>
          <w:szCs w:val="16"/>
        </w:rPr>
        <w:t>E</w:t>
      </w:r>
      <w:r>
        <w:rPr>
          <w:spacing w:val="1"/>
          <w:sz w:val="16"/>
          <w:szCs w:val="16"/>
        </w:rPr>
        <w:t>G</w:t>
      </w:r>
      <w:r>
        <w:rPr>
          <w:sz w:val="16"/>
          <w:szCs w:val="16"/>
        </w:rPr>
        <w:t>,”</w:t>
      </w:r>
      <w:r>
        <w:rPr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Biocy</w:t>
      </w:r>
      <w:r>
        <w:rPr>
          <w:i/>
          <w:spacing w:val="1"/>
          <w:sz w:val="16"/>
          <w:szCs w:val="16"/>
        </w:rPr>
        <w:t>b</w:t>
      </w:r>
      <w:r>
        <w:rPr>
          <w:i/>
          <w:sz w:val="16"/>
          <w:szCs w:val="16"/>
        </w:rPr>
        <w:t>e</w:t>
      </w:r>
      <w:r>
        <w:rPr>
          <w:i/>
          <w:spacing w:val="1"/>
          <w:sz w:val="16"/>
          <w:szCs w:val="16"/>
        </w:rPr>
        <w:t>r</w:t>
      </w:r>
      <w:r>
        <w:rPr>
          <w:i/>
          <w:sz w:val="16"/>
          <w:szCs w:val="16"/>
        </w:rPr>
        <w:t>n</w:t>
      </w:r>
      <w:r>
        <w:rPr>
          <w:i/>
          <w:spacing w:val="-8"/>
          <w:sz w:val="16"/>
          <w:szCs w:val="16"/>
        </w:rPr>
        <w:t xml:space="preserve"> </w:t>
      </w:r>
      <w:r>
        <w:rPr>
          <w:i/>
          <w:sz w:val="16"/>
          <w:szCs w:val="16"/>
        </w:rPr>
        <w:t>Biomed</w:t>
      </w:r>
      <w:r>
        <w:rPr>
          <w:i/>
          <w:spacing w:val="-6"/>
          <w:sz w:val="16"/>
          <w:szCs w:val="16"/>
        </w:rPr>
        <w:t xml:space="preserve"> </w:t>
      </w:r>
      <w:r>
        <w:rPr>
          <w:i/>
          <w:sz w:val="16"/>
          <w:szCs w:val="16"/>
        </w:rPr>
        <w:t>En</w:t>
      </w:r>
      <w:r>
        <w:rPr>
          <w:i/>
          <w:spacing w:val="1"/>
          <w:sz w:val="16"/>
          <w:szCs w:val="16"/>
        </w:rPr>
        <w:t>g</w:t>
      </w:r>
      <w:r>
        <w:rPr>
          <w:sz w:val="16"/>
          <w:szCs w:val="16"/>
        </w:rPr>
        <w:t>, vol.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41,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J</w:t>
      </w:r>
      <w:r>
        <w:rPr>
          <w:spacing w:val="1"/>
          <w:sz w:val="16"/>
          <w:szCs w:val="16"/>
        </w:rPr>
        <w:t>u</w:t>
      </w:r>
      <w:r>
        <w:rPr>
          <w:sz w:val="16"/>
          <w:szCs w:val="16"/>
        </w:rPr>
        <w:t>n.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2021,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doi: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>
        <w:rPr>
          <w:spacing w:val="1"/>
          <w:sz w:val="16"/>
          <w:szCs w:val="16"/>
        </w:rPr>
        <w:t>0</w:t>
      </w:r>
      <w:r>
        <w:rPr>
          <w:sz w:val="16"/>
          <w:szCs w:val="16"/>
        </w:rPr>
        <w:t>.101</w:t>
      </w:r>
      <w:r>
        <w:rPr>
          <w:spacing w:val="1"/>
          <w:sz w:val="16"/>
          <w:szCs w:val="16"/>
        </w:rPr>
        <w:t>6</w:t>
      </w:r>
      <w:r>
        <w:rPr>
          <w:sz w:val="16"/>
          <w:szCs w:val="16"/>
        </w:rPr>
        <w:t>/j.b</w:t>
      </w:r>
      <w:r>
        <w:rPr>
          <w:spacing w:val="1"/>
          <w:sz w:val="16"/>
          <w:szCs w:val="16"/>
        </w:rPr>
        <w:t>b</w:t>
      </w:r>
      <w:r>
        <w:rPr>
          <w:sz w:val="16"/>
          <w:szCs w:val="16"/>
        </w:rPr>
        <w:t>e</w:t>
      </w:r>
      <w:r>
        <w:rPr>
          <w:spacing w:val="-2"/>
          <w:sz w:val="16"/>
          <w:szCs w:val="16"/>
        </w:rPr>
        <w:t>.</w:t>
      </w:r>
      <w:r>
        <w:rPr>
          <w:sz w:val="16"/>
          <w:szCs w:val="16"/>
        </w:rPr>
        <w:t>2021.</w:t>
      </w:r>
      <w:r>
        <w:rPr>
          <w:spacing w:val="-1"/>
          <w:sz w:val="16"/>
          <w:szCs w:val="16"/>
        </w:rPr>
        <w:t>0</w:t>
      </w:r>
      <w:r>
        <w:rPr>
          <w:sz w:val="16"/>
          <w:szCs w:val="16"/>
        </w:rPr>
        <w:t>6.0</w:t>
      </w:r>
      <w:r>
        <w:rPr>
          <w:spacing w:val="1"/>
          <w:sz w:val="16"/>
          <w:szCs w:val="16"/>
        </w:rPr>
        <w:t>0</w:t>
      </w:r>
      <w:r>
        <w:rPr>
          <w:sz w:val="16"/>
          <w:szCs w:val="16"/>
        </w:rPr>
        <w:t>6.</w:t>
      </w:r>
    </w:p>
    <w:sectPr w:rsidR="002C5EE3">
      <w:pgSz w:w="11920" w:h="16840"/>
      <w:pgMar w:top="960" w:right="800" w:bottom="280" w:left="800" w:header="720" w:footer="720" w:gutter="0"/>
      <w:cols w:num="2" w:space="720" w:equalWidth="0">
        <w:col w:w="4976" w:space="358"/>
        <w:col w:w="49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F1840"/>
    <w:multiLevelType w:val="multilevel"/>
    <w:tmpl w:val="37669E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577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E3"/>
    <w:rsid w:val="001C4E68"/>
    <w:rsid w:val="00227C84"/>
    <w:rsid w:val="002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683F806"/>
  <w15:docId w15:val="{9B3124C2-FA17-46E3-BC4F-16484CAD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sccn.ucsd.edu/eeglab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iannosek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3634</Words>
  <Characters>21155</Characters>
  <Application>Microsoft Office Word</Application>
  <DocSecurity>0</DocSecurity>
  <Lines>604</Lines>
  <Paragraphs>174</Paragraphs>
  <ScaleCrop>false</ScaleCrop>
  <Company/>
  <LinksUpToDate>false</LinksUpToDate>
  <CharactersWithSpaces>24615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 MIKHA SULISTIYO 12024002503</cp:lastModifiedBy>
  <cp:revision>2</cp:revision>
  <dcterms:created xsi:type="dcterms:W3CDTF">2025-10-08T11:58:00Z</dcterms:created>
  <dcterms:modified xsi:type="dcterms:W3CDTF">2025-10-08T11:59:00Z</dcterms:modified>
</cp:coreProperties>
</file>